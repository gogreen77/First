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8A1EF" w14:textId="77777777" w:rsidR="002D1D1A" w:rsidRPr="006D39AF" w:rsidRDefault="002D1D1A" w:rsidP="00DD6CD4">
      <w:pPr>
        <w:widowControl w:val="0"/>
        <w:tabs>
          <w:tab w:val="left" w:pos="7360"/>
        </w:tabs>
        <w:autoSpaceDE w:val="0"/>
        <w:autoSpaceDN w:val="0"/>
        <w:adjustRightInd w:val="0"/>
        <w:spacing w:after="0" w:line="240" w:lineRule="auto"/>
        <w:ind w:left="-720"/>
        <w:jc w:val="both"/>
        <w:rPr>
          <w:rFonts w:ascii="Times New Roman" w:hAnsi="Times New Roman" w:cs="Times New Roman"/>
          <w:b/>
          <w:bCs/>
          <w:sz w:val="24"/>
          <w:szCs w:val="24"/>
        </w:rPr>
      </w:pPr>
      <w:r w:rsidRPr="006D39AF">
        <w:rPr>
          <w:rFonts w:ascii="Times New Roman" w:hAnsi="Times New Roman" w:cs="Times New Roman"/>
          <w:b/>
          <w:bCs/>
          <w:sz w:val="24"/>
          <w:szCs w:val="24"/>
        </w:rPr>
        <w:tab/>
      </w:r>
    </w:p>
    <w:p w14:paraId="59B1D4AA" w14:textId="7627223A" w:rsidR="002B7878" w:rsidRPr="006D39AF" w:rsidRDefault="006D39AF" w:rsidP="37F71BFE">
      <w:pPr>
        <w:widowControl w:val="0"/>
        <w:tabs>
          <w:tab w:val="left" w:pos="7360"/>
        </w:tabs>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b/>
          <w:bCs/>
          <w:sz w:val="24"/>
          <w:szCs w:val="24"/>
        </w:rPr>
        <w:t xml:space="preserve">                                                                  </w:t>
      </w:r>
      <w:r w:rsidR="00DE1BDE" w:rsidRPr="006D39AF">
        <w:rPr>
          <w:rFonts w:ascii="Times New Roman" w:hAnsi="Times New Roman" w:cs="Times New Roman"/>
          <w:b/>
          <w:bCs/>
          <w:sz w:val="24"/>
          <w:szCs w:val="24"/>
        </w:rPr>
        <w:t>NITHIN</w:t>
      </w:r>
    </w:p>
    <w:p w14:paraId="70E5F864" w14:textId="74E92262" w:rsidR="00967580" w:rsidRPr="006D39AF" w:rsidRDefault="00F2476E" w:rsidP="00DD6CD4">
      <w:pPr>
        <w:widowControl w:val="0"/>
        <w:tabs>
          <w:tab w:val="left" w:pos="7360"/>
        </w:tabs>
        <w:autoSpaceDE w:val="0"/>
        <w:autoSpaceDN w:val="0"/>
        <w:adjustRightInd w:val="0"/>
        <w:spacing w:after="0" w:line="240" w:lineRule="auto"/>
        <w:ind w:left="-720"/>
        <w:jc w:val="both"/>
        <w:rPr>
          <w:rFonts w:ascii="Times New Roman" w:hAnsi="Times New Roman" w:cs="Times New Roman"/>
          <w:sz w:val="24"/>
          <w:szCs w:val="24"/>
        </w:rPr>
      </w:pPr>
      <w:r w:rsidRPr="006D39AF">
        <w:rPr>
          <w:rFonts w:ascii="Times New Roman" w:hAnsi="Times New Roman" w:cs="Times New Roman"/>
          <w:b/>
          <w:bCs/>
          <w:sz w:val="24"/>
          <w:szCs w:val="24"/>
        </w:rPr>
        <w:tab/>
      </w:r>
    </w:p>
    <w:p w14:paraId="21B337F4" w14:textId="525C0FA5" w:rsidR="002B7878" w:rsidRPr="006D39AF" w:rsidRDefault="006D39AF" w:rsidP="006D39AF">
      <w:pPr>
        <w:widowControl w:val="0"/>
        <w:pBdr>
          <w:bottom w:val="single" w:sz="12" w:space="1" w:color="auto"/>
        </w:pBdr>
        <w:autoSpaceDE w:val="0"/>
        <w:autoSpaceDN w:val="0"/>
        <w:adjustRightInd w:val="0"/>
        <w:spacing w:after="0" w:line="240" w:lineRule="auto"/>
        <w:ind w:left="-720"/>
        <w:jc w:val="both"/>
        <w:rPr>
          <w:rFonts w:ascii="Times New Roman" w:hAnsi="Times New Roman" w:cs="Times New Roman"/>
          <w:b/>
          <w:bCs/>
          <w:sz w:val="24"/>
          <w:szCs w:val="24"/>
        </w:rPr>
      </w:pPr>
      <w:hyperlink r:id="rId8" w:history="1">
        <w:r w:rsidRPr="002D17BC">
          <w:rPr>
            <w:rStyle w:val="Hyperlink"/>
            <w:rFonts w:ascii="Times New Roman" w:hAnsi="Times New Roman" w:cs="Times New Roman"/>
            <w:b/>
            <w:bCs/>
            <w:sz w:val="24"/>
            <w:szCs w:val="24"/>
          </w:rPr>
          <w:t>nithin19319@gmail.com</w:t>
        </w:r>
      </w:hyperlink>
      <w:r>
        <w:rPr>
          <w:rFonts w:ascii="Times New Roman" w:hAnsi="Times New Roman" w:cs="Times New Roman"/>
          <w:b/>
          <w:bCs/>
          <w:sz w:val="24"/>
          <w:szCs w:val="24"/>
        </w:rPr>
        <w:t xml:space="preserve">                                                                                                 704-665-7321</w:t>
      </w:r>
    </w:p>
    <w:p w14:paraId="6430ADE4" w14:textId="77777777" w:rsidR="002D1D1A" w:rsidRPr="006D39AF" w:rsidRDefault="002D1D1A" w:rsidP="00DD6CD4">
      <w:pPr>
        <w:widowControl w:val="0"/>
        <w:autoSpaceDE w:val="0"/>
        <w:autoSpaceDN w:val="0"/>
        <w:adjustRightInd w:val="0"/>
        <w:spacing w:after="0" w:line="240" w:lineRule="auto"/>
        <w:ind w:left="-720"/>
        <w:jc w:val="both"/>
        <w:rPr>
          <w:rFonts w:ascii="Times New Roman" w:hAnsi="Times New Roman" w:cs="Times New Roman"/>
          <w:b/>
          <w:bCs/>
          <w:sz w:val="24"/>
          <w:szCs w:val="24"/>
          <w:u w:val="single"/>
        </w:rPr>
      </w:pPr>
    </w:p>
    <w:p w14:paraId="5032BBDE" w14:textId="77777777" w:rsidR="00E2375E" w:rsidRPr="006D39AF" w:rsidRDefault="37F71BFE" w:rsidP="37F71BFE">
      <w:pPr>
        <w:widowControl w:val="0"/>
        <w:autoSpaceDE w:val="0"/>
        <w:autoSpaceDN w:val="0"/>
        <w:adjustRightInd w:val="0"/>
        <w:spacing w:after="0" w:line="240" w:lineRule="auto"/>
        <w:ind w:left="-720"/>
        <w:jc w:val="both"/>
        <w:rPr>
          <w:rFonts w:ascii="Times New Roman" w:hAnsi="Times New Roman" w:cs="Times New Roman"/>
          <w:b/>
          <w:bCs/>
          <w:i/>
          <w:iCs/>
          <w:sz w:val="24"/>
          <w:szCs w:val="24"/>
          <w:u w:val="single"/>
        </w:rPr>
      </w:pPr>
      <w:r w:rsidRPr="006D39AF">
        <w:rPr>
          <w:rFonts w:ascii="Times New Roman" w:hAnsi="Times New Roman" w:cs="Times New Roman"/>
          <w:b/>
          <w:bCs/>
          <w:i/>
          <w:iCs/>
          <w:sz w:val="24"/>
          <w:szCs w:val="24"/>
          <w:u w:val="single"/>
        </w:rPr>
        <w:t>Summary</w:t>
      </w:r>
      <w:r w:rsidRPr="006D39AF">
        <w:rPr>
          <w:rFonts w:ascii="Times New Roman" w:hAnsi="Times New Roman" w:cs="Times New Roman"/>
          <w:b/>
          <w:bCs/>
          <w:i/>
          <w:iCs/>
          <w:sz w:val="24"/>
          <w:szCs w:val="24"/>
        </w:rPr>
        <w:t>:</w:t>
      </w:r>
    </w:p>
    <w:p w14:paraId="2FC23EB7" w14:textId="77777777" w:rsidR="00A64A0E" w:rsidRPr="006D39AF" w:rsidRDefault="00A64A0E" w:rsidP="00DD6CD4">
      <w:pPr>
        <w:widowControl w:val="0"/>
        <w:autoSpaceDE w:val="0"/>
        <w:autoSpaceDN w:val="0"/>
        <w:adjustRightInd w:val="0"/>
        <w:spacing w:after="0" w:line="240" w:lineRule="auto"/>
        <w:ind w:left="-720"/>
        <w:jc w:val="both"/>
        <w:rPr>
          <w:rFonts w:ascii="Times New Roman" w:hAnsi="Times New Roman" w:cs="Times New Roman"/>
          <w:b/>
          <w:bCs/>
          <w:iCs/>
          <w:sz w:val="24"/>
          <w:szCs w:val="24"/>
          <w:u w:val="single"/>
        </w:rPr>
      </w:pPr>
    </w:p>
    <w:p w14:paraId="01E3CA07" w14:textId="062FDB56" w:rsidR="00C53FC7" w:rsidRPr="006D39AF" w:rsidRDefault="00CA7FF8" w:rsidP="00C53FC7">
      <w:pPr>
        <w:widowControl w:val="0"/>
        <w:numPr>
          <w:ilvl w:val="0"/>
          <w:numId w:val="1"/>
        </w:numPr>
        <w:tabs>
          <w:tab w:val="clear" w:pos="720"/>
        </w:tabs>
        <w:overflowPunct w:val="0"/>
        <w:autoSpaceDE w:val="0"/>
        <w:autoSpaceDN w:val="0"/>
        <w:adjustRightInd w:val="0"/>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7</w:t>
      </w:r>
      <w:r w:rsidR="00C53FC7" w:rsidRPr="006D39AF">
        <w:rPr>
          <w:rFonts w:ascii="Times New Roman" w:hAnsi="Times New Roman" w:cs="Times New Roman"/>
          <w:sz w:val="24"/>
          <w:szCs w:val="24"/>
        </w:rPr>
        <w:t xml:space="preserve">+ years of extensive professional experience in </w:t>
      </w:r>
      <w:r w:rsidR="00C53FC7" w:rsidRPr="006D39AF">
        <w:rPr>
          <w:rFonts w:ascii="Times New Roman" w:hAnsi="Times New Roman" w:cs="Times New Roman"/>
          <w:b/>
          <w:sz w:val="24"/>
          <w:szCs w:val="24"/>
        </w:rPr>
        <w:t xml:space="preserve">Software Development Lifecycle (SDLC) </w:t>
      </w:r>
      <w:r w:rsidR="00C53FC7" w:rsidRPr="006D39AF">
        <w:rPr>
          <w:rFonts w:ascii="Times New Roman" w:hAnsi="Times New Roman" w:cs="Times New Roman"/>
          <w:sz w:val="24"/>
          <w:szCs w:val="24"/>
        </w:rPr>
        <w:t xml:space="preserve">core areas such as </w:t>
      </w:r>
      <w:r w:rsidR="00C53FC7" w:rsidRPr="006D39AF">
        <w:rPr>
          <w:rFonts w:ascii="Times New Roman" w:hAnsi="Times New Roman" w:cs="Times New Roman"/>
          <w:b/>
          <w:sz w:val="24"/>
          <w:szCs w:val="24"/>
        </w:rPr>
        <w:t>Analysis</w:t>
      </w:r>
      <w:r w:rsidR="00C53FC7" w:rsidRPr="006D39AF">
        <w:rPr>
          <w:rFonts w:ascii="Times New Roman" w:hAnsi="Times New Roman" w:cs="Times New Roman"/>
          <w:sz w:val="24"/>
          <w:szCs w:val="24"/>
        </w:rPr>
        <w:t xml:space="preserve">, </w:t>
      </w:r>
      <w:r w:rsidR="00C53FC7" w:rsidRPr="006D39AF">
        <w:rPr>
          <w:rFonts w:ascii="Times New Roman" w:hAnsi="Times New Roman" w:cs="Times New Roman"/>
          <w:b/>
          <w:sz w:val="24"/>
          <w:szCs w:val="24"/>
        </w:rPr>
        <w:t>Design</w:t>
      </w:r>
      <w:r w:rsidR="00C53FC7" w:rsidRPr="006D39AF">
        <w:rPr>
          <w:rFonts w:ascii="Times New Roman" w:hAnsi="Times New Roman" w:cs="Times New Roman"/>
          <w:sz w:val="24"/>
          <w:szCs w:val="24"/>
        </w:rPr>
        <w:t xml:space="preserve">, </w:t>
      </w:r>
      <w:r w:rsidR="00C53FC7" w:rsidRPr="006D39AF">
        <w:rPr>
          <w:rFonts w:ascii="Times New Roman" w:hAnsi="Times New Roman" w:cs="Times New Roman"/>
          <w:b/>
          <w:sz w:val="24"/>
          <w:szCs w:val="24"/>
        </w:rPr>
        <w:t>Implementation</w:t>
      </w:r>
      <w:r w:rsidR="00C53FC7" w:rsidRPr="006D39AF">
        <w:rPr>
          <w:rFonts w:ascii="Times New Roman" w:hAnsi="Times New Roman" w:cs="Times New Roman"/>
          <w:sz w:val="24"/>
          <w:szCs w:val="24"/>
        </w:rPr>
        <w:t xml:space="preserve">, </w:t>
      </w:r>
      <w:r w:rsidR="00C53FC7" w:rsidRPr="006D39AF">
        <w:rPr>
          <w:rFonts w:ascii="Times New Roman" w:hAnsi="Times New Roman" w:cs="Times New Roman"/>
          <w:b/>
          <w:sz w:val="24"/>
          <w:szCs w:val="24"/>
        </w:rPr>
        <w:t>Testing</w:t>
      </w:r>
      <w:r w:rsidR="00C53FC7" w:rsidRPr="006D39AF">
        <w:rPr>
          <w:rFonts w:ascii="Times New Roman" w:hAnsi="Times New Roman" w:cs="Times New Roman"/>
          <w:sz w:val="24"/>
          <w:szCs w:val="24"/>
        </w:rPr>
        <w:t xml:space="preserve"> and </w:t>
      </w:r>
      <w:r w:rsidR="00C53FC7" w:rsidRPr="006D39AF">
        <w:rPr>
          <w:rFonts w:ascii="Times New Roman" w:hAnsi="Times New Roman" w:cs="Times New Roman"/>
          <w:b/>
          <w:sz w:val="24"/>
          <w:szCs w:val="24"/>
        </w:rPr>
        <w:t>Deployment</w:t>
      </w:r>
      <w:r w:rsidR="00C53FC7" w:rsidRPr="006D39AF">
        <w:rPr>
          <w:rFonts w:ascii="Times New Roman" w:hAnsi="Times New Roman" w:cs="Times New Roman"/>
          <w:sz w:val="24"/>
          <w:szCs w:val="24"/>
        </w:rPr>
        <w:t xml:space="preserve"> </w:t>
      </w:r>
      <w:r w:rsidR="00C53FC7" w:rsidRPr="006D39AF">
        <w:rPr>
          <w:rFonts w:ascii="Times New Roman" w:hAnsi="Times New Roman" w:cs="Times New Roman"/>
          <w:b/>
          <w:sz w:val="24"/>
          <w:szCs w:val="24"/>
        </w:rPr>
        <w:t>of</w:t>
      </w:r>
      <w:r w:rsidR="00C53FC7" w:rsidRPr="006D39AF">
        <w:rPr>
          <w:rFonts w:ascii="Times New Roman" w:hAnsi="Times New Roman" w:cs="Times New Roman"/>
          <w:sz w:val="24"/>
          <w:szCs w:val="24"/>
        </w:rPr>
        <w:t xml:space="preserve"> </w:t>
      </w:r>
      <w:r w:rsidR="00C53FC7" w:rsidRPr="006D39AF">
        <w:rPr>
          <w:rFonts w:ascii="Times New Roman" w:hAnsi="Times New Roman" w:cs="Times New Roman"/>
          <w:b/>
          <w:sz w:val="24"/>
          <w:szCs w:val="24"/>
        </w:rPr>
        <w:t>Object</w:t>
      </w:r>
      <w:r w:rsidR="00C53FC7" w:rsidRPr="006D39AF">
        <w:rPr>
          <w:rFonts w:ascii="Times New Roman" w:hAnsi="Times New Roman" w:cs="Times New Roman"/>
          <w:sz w:val="24"/>
          <w:szCs w:val="24"/>
        </w:rPr>
        <w:t xml:space="preserve"> </w:t>
      </w:r>
      <w:r w:rsidR="00C53FC7" w:rsidRPr="006D39AF">
        <w:rPr>
          <w:rFonts w:ascii="Times New Roman" w:hAnsi="Times New Roman" w:cs="Times New Roman"/>
          <w:b/>
          <w:sz w:val="24"/>
          <w:szCs w:val="24"/>
        </w:rPr>
        <w:t>Oriented</w:t>
      </w:r>
      <w:r w:rsidR="00C53FC7" w:rsidRPr="006D39AF">
        <w:rPr>
          <w:rFonts w:ascii="Times New Roman" w:hAnsi="Times New Roman" w:cs="Times New Roman"/>
          <w:sz w:val="24"/>
          <w:szCs w:val="24"/>
        </w:rPr>
        <w:t xml:space="preserve">, </w:t>
      </w:r>
      <w:r w:rsidR="00C53FC7" w:rsidRPr="006D39AF">
        <w:rPr>
          <w:rFonts w:ascii="Times New Roman" w:hAnsi="Times New Roman" w:cs="Times New Roman"/>
          <w:b/>
          <w:sz w:val="24"/>
          <w:szCs w:val="24"/>
        </w:rPr>
        <w:t>Client</w:t>
      </w:r>
      <w:r w:rsidR="00C53FC7" w:rsidRPr="006D39AF">
        <w:rPr>
          <w:rFonts w:ascii="Times New Roman" w:hAnsi="Times New Roman" w:cs="Times New Roman"/>
          <w:sz w:val="24"/>
          <w:szCs w:val="24"/>
        </w:rPr>
        <w:t>-</w:t>
      </w:r>
      <w:r w:rsidR="00C53FC7" w:rsidRPr="006D39AF">
        <w:rPr>
          <w:rFonts w:ascii="Times New Roman" w:hAnsi="Times New Roman" w:cs="Times New Roman"/>
          <w:b/>
          <w:sz w:val="24"/>
          <w:szCs w:val="24"/>
        </w:rPr>
        <w:t>Server</w:t>
      </w:r>
      <w:r w:rsidR="00C53FC7" w:rsidRPr="006D39AF">
        <w:rPr>
          <w:rFonts w:ascii="Times New Roman" w:hAnsi="Times New Roman" w:cs="Times New Roman"/>
          <w:sz w:val="24"/>
          <w:szCs w:val="24"/>
        </w:rPr>
        <w:t xml:space="preserve">, </w:t>
      </w:r>
      <w:r w:rsidR="00C53FC7" w:rsidRPr="006D39AF">
        <w:rPr>
          <w:rFonts w:ascii="Times New Roman" w:hAnsi="Times New Roman" w:cs="Times New Roman"/>
          <w:b/>
          <w:sz w:val="24"/>
          <w:szCs w:val="24"/>
        </w:rPr>
        <w:t>Web</w:t>
      </w:r>
      <w:r w:rsidR="00C53FC7" w:rsidRPr="006D39AF">
        <w:rPr>
          <w:rFonts w:ascii="Times New Roman" w:hAnsi="Times New Roman" w:cs="Times New Roman"/>
          <w:sz w:val="24"/>
          <w:szCs w:val="24"/>
        </w:rPr>
        <w:t>-</w:t>
      </w:r>
      <w:r w:rsidR="00C53FC7" w:rsidRPr="006D39AF">
        <w:rPr>
          <w:rFonts w:ascii="Times New Roman" w:hAnsi="Times New Roman" w:cs="Times New Roman"/>
          <w:b/>
          <w:sz w:val="24"/>
          <w:szCs w:val="24"/>
        </w:rPr>
        <w:t>Based</w:t>
      </w:r>
      <w:r w:rsidR="00C53FC7" w:rsidRPr="006D39AF">
        <w:rPr>
          <w:rFonts w:ascii="Times New Roman" w:hAnsi="Times New Roman" w:cs="Times New Roman"/>
          <w:sz w:val="24"/>
          <w:szCs w:val="24"/>
        </w:rPr>
        <w:t xml:space="preserve">, Distributed and Enterprise Applications with Java/J2EE technologies &amp; developing applications with </w:t>
      </w:r>
      <w:r w:rsidR="00C53FC7" w:rsidRPr="006D39AF">
        <w:rPr>
          <w:rFonts w:ascii="Times New Roman" w:hAnsi="Times New Roman" w:cs="Times New Roman"/>
          <w:b/>
          <w:sz w:val="24"/>
          <w:szCs w:val="24"/>
        </w:rPr>
        <w:t>agile</w:t>
      </w:r>
      <w:r w:rsidR="00C53FC7" w:rsidRPr="006D39AF">
        <w:rPr>
          <w:rFonts w:ascii="Times New Roman" w:hAnsi="Times New Roman" w:cs="Times New Roman"/>
          <w:sz w:val="24"/>
          <w:szCs w:val="24"/>
        </w:rPr>
        <w:t xml:space="preserve"> </w:t>
      </w:r>
      <w:r w:rsidR="00C53FC7" w:rsidRPr="006D39AF">
        <w:rPr>
          <w:rFonts w:ascii="Times New Roman" w:hAnsi="Times New Roman" w:cs="Times New Roman"/>
          <w:b/>
          <w:sz w:val="24"/>
          <w:szCs w:val="24"/>
        </w:rPr>
        <w:t>methodology</w:t>
      </w:r>
      <w:r w:rsidR="00C53FC7" w:rsidRPr="006D39AF">
        <w:rPr>
          <w:rFonts w:ascii="Times New Roman" w:hAnsi="Times New Roman" w:cs="Times New Roman"/>
          <w:sz w:val="24"/>
          <w:szCs w:val="24"/>
        </w:rPr>
        <w:t>.</w:t>
      </w:r>
    </w:p>
    <w:p w14:paraId="1ACA13C9" w14:textId="14588E16" w:rsidR="00C53FC7" w:rsidRPr="006D39AF" w:rsidRDefault="00C53FC7" w:rsidP="00C53FC7">
      <w:pPr>
        <w:widowControl w:val="0"/>
        <w:numPr>
          <w:ilvl w:val="0"/>
          <w:numId w:val="1"/>
        </w:numPr>
        <w:tabs>
          <w:tab w:val="clear" w:pos="720"/>
        </w:tabs>
        <w:overflowPunct w:val="0"/>
        <w:autoSpaceDE w:val="0"/>
        <w:autoSpaceDN w:val="0"/>
        <w:adjustRightInd w:val="0"/>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 xml:space="preserve">Experience in designing and developing multi-tier enterprise applications using Java, JEE &amp; related technologies such as </w:t>
      </w:r>
      <w:r w:rsidRPr="006D39AF">
        <w:rPr>
          <w:rFonts w:ascii="Times New Roman" w:hAnsi="Times New Roman" w:cs="Times New Roman"/>
          <w:b/>
          <w:sz w:val="24"/>
          <w:szCs w:val="24"/>
        </w:rPr>
        <w:t>Servlets</w:t>
      </w:r>
      <w:r w:rsidRPr="006D39AF">
        <w:rPr>
          <w:rFonts w:ascii="Times New Roman" w:hAnsi="Times New Roman" w:cs="Times New Roman"/>
          <w:sz w:val="24"/>
          <w:szCs w:val="24"/>
        </w:rPr>
        <w:t xml:space="preserve">, </w:t>
      </w:r>
      <w:r w:rsidRPr="006D39AF">
        <w:rPr>
          <w:rFonts w:ascii="Times New Roman" w:hAnsi="Times New Roman" w:cs="Times New Roman"/>
          <w:b/>
          <w:sz w:val="24"/>
          <w:szCs w:val="24"/>
        </w:rPr>
        <w:t>Spring</w:t>
      </w:r>
      <w:r w:rsidRPr="006D39AF">
        <w:rPr>
          <w:rFonts w:ascii="Times New Roman" w:hAnsi="Times New Roman" w:cs="Times New Roman"/>
          <w:sz w:val="24"/>
          <w:szCs w:val="24"/>
        </w:rPr>
        <w:t xml:space="preserve">, </w:t>
      </w:r>
      <w:r w:rsidRPr="006D39AF">
        <w:rPr>
          <w:rFonts w:ascii="Times New Roman" w:hAnsi="Times New Roman" w:cs="Times New Roman"/>
          <w:b/>
          <w:sz w:val="24"/>
          <w:szCs w:val="24"/>
        </w:rPr>
        <w:t>JDBC</w:t>
      </w:r>
      <w:r w:rsidRPr="006D39AF">
        <w:rPr>
          <w:rFonts w:ascii="Times New Roman" w:hAnsi="Times New Roman" w:cs="Times New Roman"/>
          <w:sz w:val="24"/>
          <w:szCs w:val="24"/>
        </w:rPr>
        <w:t xml:space="preserve">, </w:t>
      </w:r>
      <w:r w:rsidRPr="006D39AF">
        <w:rPr>
          <w:rFonts w:ascii="Times New Roman" w:hAnsi="Times New Roman" w:cs="Times New Roman"/>
          <w:b/>
          <w:sz w:val="24"/>
          <w:szCs w:val="24"/>
        </w:rPr>
        <w:t>Hibernate</w:t>
      </w:r>
      <w:r w:rsidRPr="006D39AF">
        <w:rPr>
          <w:rFonts w:ascii="Times New Roman" w:hAnsi="Times New Roman" w:cs="Times New Roman"/>
          <w:sz w:val="24"/>
          <w:szCs w:val="24"/>
        </w:rPr>
        <w:t xml:space="preserve">, </w:t>
      </w:r>
      <w:r w:rsidRPr="006D39AF">
        <w:rPr>
          <w:rFonts w:ascii="Times New Roman" w:hAnsi="Times New Roman" w:cs="Times New Roman"/>
          <w:b/>
          <w:sz w:val="24"/>
          <w:szCs w:val="24"/>
        </w:rPr>
        <w:t>XML</w:t>
      </w:r>
      <w:r w:rsidRPr="006D39AF">
        <w:rPr>
          <w:rFonts w:ascii="Times New Roman" w:hAnsi="Times New Roman" w:cs="Times New Roman"/>
          <w:sz w:val="24"/>
          <w:szCs w:val="24"/>
        </w:rPr>
        <w:t xml:space="preserve">, </w:t>
      </w:r>
      <w:r w:rsidRPr="006D39AF">
        <w:rPr>
          <w:rFonts w:ascii="Times New Roman" w:hAnsi="Times New Roman" w:cs="Times New Roman"/>
          <w:b/>
          <w:sz w:val="24"/>
          <w:szCs w:val="24"/>
        </w:rPr>
        <w:t>JSP</w:t>
      </w:r>
      <w:r w:rsidRPr="006D39AF">
        <w:rPr>
          <w:rFonts w:ascii="Times New Roman" w:hAnsi="Times New Roman" w:cs="Times New Roman"/>
          <w:sz w:val="24"/>
          <w:szCs w:val="24"/>
        </w:rPr>
        <w:t xml:space="preserve">, </w:t>
      </w:r>
      <w:r w:rsidRPr="006D39AF">
        <w:rPr>
          <w:rFonts w:ascii="Times New Roman" w:hAnsi="Times New Roman" w:cs="Times New Roman"/>
          <w:b/>
          <w:sz w:val="24"/>
          <w:szCs w:val="24"/>
        </w:rPr>
        <w:t>HTML</w:t>
      </w:r>
      <w:r w:rsidRPr="006D39AF">
        <w:rPr>
          <w:rFonts w:ascii="Times New Roman" w:hAnsi="Times New Roman" w:cs="Times New Roman"/>
          <w:sz w:val="24"/>
          <w:szCs w:val="24"/>
        </w:rPr>
        <w:t xml:space="preserve"> and </w:t>
      </w:r>
      <w:r w:rsidRPr="006D39AF">
        <w:rPr>
          <w:rFonts w:ascii="Times New Roman" w:hAnsi="Times New Roman" w:cs="Times New Roman"/>
          <w:b/>
          <w:sz w:val="24"/>
          <w:szCs w:val="24"/>
        </w:rPr>
        <w:t>Web services</w:t>
      </w:r>
      <w:r w:rsidRPr="006D39AF">
        <w:rPr>
          <w:rFonts w:ascii="Times New Roman" w:hAnsi="Times New Roman" w:cs="Times New Roman"/>
          <w:sz w:val="24"/>
          <w:szCs w:val="24"/>
        </w:rPr>
        <w:t>.</w:t>
      </w:r>
    </w:p>
    <w:p w14:paraId="1DA1BF79" w14:textId="792487E0" w:rsidR="00C53FC7" w:rsidRPr="006D39AF" w:rsidRDefault="00C53FC7" w:rsidP="00C53FC7">
      <w:pPr>
        <w:widowControl w:val="0"/>
        <w:numPr>
          <w:ilvl w:val="0"/>
          <w:numId w:val="1"/>
        </w:numPr>
        <w:tabs>
          <w:tab w:val="clear" w:pos="720"/>
        </w:tabs>
        <w:overflowPunct w:val="0"/>
        <w:autoSpaceDE w:val="0"/>
        <w:autoSpaceDN w:val="0"/>
        <w:adjustRightInd w:val="0"/>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 xml:space="preserve">Experienced in Software Technology – Core Java, J2EE Technologies like </w:t>
      </w:r>
      <w:r w:rsidRPr="006D39AF">
        <w:rPr>
          <w:rFonts w:ascii="Times New Roman" w:hAnsi="Times New Roman" w:cs="Times New Roman"/>
          <w:b/>
          <w:sz w:val="24"/>
          <w:szCs w:val="24"/>
        </w:rPr>
        <w:t>Servlets</w:t>
      </w:r>
      <w:r w:rsidRPr="006D39AF">
        <w:rPr>
          <w:rFonts w:ascii="Times New Roman" w:hAnsi="Times New Roman" w:cs="Times New Roman"/>
          <w:sz w:val="24"/>
          <w:szCs w:val="24"/>
        </w:rPr>
        <w:t xml:space="preserve">, </w:t>
      </w:r>
      <w:r w:rsidRPr="006D39AF">
        <w:rPr>
          <w:rFonts w:ascii="Times New Roman" w:hAnsi="Times New Roman" w:cs="Times New Roman"/>
          <w:b/>
          <w:sz w:val="24"/>
          <w:szCs w:val="24"/>
        </w:rPr>
        <w:t>JSP</w:t>
      </w:r>
      <w:r w:rsidRPr="006D39AF">
        <w:rPr>
          <w:rFonts w:ascii="Times New Roman" w:hAnsi="Times New Roman" w:cs="Times New Roman"/>
          <w:sz w:val="24"/>
          <w:szCs w:val="24"/>
        </w:rPr>
        <w:t xml:space="preserve">, </w:t>
      </w:r>
      <w:r w:rsidRPr="006D39AF">
        <w:rPr>
          <w:rFonts w:ascii="Times New Roman" w:hAnsi="Times New Roman" w:cs="Times New Roman"/>
          <w:b/>
          <w:sz w:val="24"/>
          <w:szCs w:val="24"/>
        </w:rPr>
        <w:t>JDBC</w:t>
      </w:r>
      <w:r w:rsidRPr="006D39AF">
        <w:rPr>
          <w:rFonts w:ascii="Times New Roman" w:hAnsi="Times New Roman" w:cs="Times New Roman"/>
          <w:sz w:val="24"/>
          <w:szCs w:val="24"/>
        </w:rPr>
        <w:t xml:space="preserve">, </w:t>
      </w:r>
      <w:r w:rsidRPr="006D39AF">
        <w:rPr>
          <w:rFonts w:ascii="Times New Roman" w:hAnsi="Times New Roman" w:cs="Times New Roman"/>
          <w:b/>
          <w:sz w:val="24"/>
          <w:szCs w:val="24"/>
        </w:rPr>
        <w:t>HTML</w:t>
      </w:r>
      <w:r w:rsidRPr="006D39AF">
        <w:rPr>
          <w:rFonts w:ascii="Times New Roman" w:hAnsi="Times New Roman" w:cs="Times New Roman"/>
          <w:sz w:val="24"/>
          <w:szCs w:val="24"/>
        </w:rPr>
        <w:t xml:space="preserve">, </w:t>
      </w:r>
      <w:r w:rsidRPr="006D39AF">
        <w:rPr>
          <w:rFonts w:ascii="Times New Roman" w:hAnsi="Times New Roman" w:cs="Times New Roman"/>
          <w:b/>
          <w:sz w:val="24"/>
          <w:szCs w:val="24"/>
        </w:rPr>
        <w:t>XML</w:t>
      </w:r>
      <w:r w:rsidRPr="006D39AF">
        <w:rPr>
          <w:rFonts w:ascii="Times New Roman" w:hAnsi="Times New Roman" w:cs="Times New Roman"/>
          <w:sz w:val="24"/>
          <w:szCs w:val="24"/>
        </w:rPr>
        <w:t xml:space="preserve">, </w:t>
      </w:r>
      <w:r w:rsidRPr="006D39AF">
        <w:rPr>
          <w:rFonts w:ascii="Times New Roman" w:hAnsi="Times New Roman" w:cs="Times New Roman"/>
          <w:b/>
          <w:sz w:val="24"/>
          <w:szCs w:val="24"/>
        </w:rPr>
        <w:t>XSLT</w:t>
      </w:r>
      <w:r w:rsidRPr="006D39AF">
        <w:rPr>
          <w:rFonts w:ascii="Times New Roman" w:hAnsi="Times New Roman" w:cs="Times New Roman"/>
          <w:sz w:val="24"/>
          <w:szCs w:val="24"/>
        </w:rPr>
        <w:t xml:space="preserve">, </w:t>
      </w:r>
      <w:r w:rsidRPr="006D39AF">
        <w:rPr>
          <w:rFonts w:ascii="Times New Roman" w:hAnsi="Times New Roman" w:cs="Times New Roman"/>
          <w:b/>
          <w:sz w:val="24"/>
          <w:szCs w:val="24"/>
        </w:rPr>
        <w:t>AJAX</w:t>
      </w:r>
      <w:r w:rsidRPr="006D39AF">
        <w:rPr>
          <w:rFonts w:ascii="Times New Roman" w:hAnsi="Times New Roman" w:cs="Times New Roman"/>
          <w:sz w:val="24"/>
          <w:szCs w:val="24"/>
        </w:rPr>
        <w:t xml:space="preserve">, </w:t>
      </w:r>
      <w:r w:rsidRPr="006D39AF">
        <w:rPr>
          <w:rFonts w:ascii="Times New Roman" w:hAnsi="Times New Roman" w:cs="Times New Roman"/>
          <w:b/>
          <w:sz w:val="24"/>
          <w:szCs w:val="24"/>
        </w:rPr>
        <w:t>JavaScript</w:t>
      </w:r>
      <w:r w:rsidRPr="006D39AF">
        <w:rPr>
          <w:rFonts w:ascii="Times New Roman" w:hAnsi="Times New Roman" w:cs="Times New Roman"/>
          <w:sz w:val="24"/>
          <w:szCs w:val="24"/>
        </w:rPr>
        <w:t xml:space="preserve">, </w:t>
      </w:r>
      <w:r w:rsidRPr="006D39AF">
        <w:rPr>
          <w:rFonts w:ascii="Times New Roman" w:hAnsi="Times New Roman" w:cs="Times New Roman"/>
          <w:b/>
          <w:sz w:val="24"/>
          <w:szCs w:val="24"/>
        </w:rPr>
        <w:t>REST</w:t>
      </w:r>
      <w:r w:rsidRPr="006D39AF">
        <w:rPr>
          <w:rFonts w:ascii="Times New Roman" w:hAnsi="Times New Roman" w:cs="Times New Roman"/>
          <w:sz w:val="24"/>
          <w:szCs w:val="24"/>
        </w:rPr>
        <w:t xml:space="preserve"> and </w:t>
      </w:r>
      <w:r w:rsidRPr="006D39AF">
        <w:rPr>
          <w:rFonts w:ascii="Times New Roman" w:hAnsi="Times New Roman" w:cs="Times New Roman"/>
          <w:b/>
          <w:sz w:val="24"/>
          <w:szCs w:val="24"/>
        </w:rPr>
        <w:t>SOAP</w:t>
      </w:r>
      <w:r w:rsidRPr="006D39AF">
        <w:rPr>
          <w:rFonts w:ascii="Times New Roman" w:hAnsi="Times New Roman" w:cs="Times New Roman"/>
          <w:sz w:val="24"/>
          <w:szCs w:val="24"/>
        </w:rPr>
        <w:t xml:space="preserve"> based </w:t>
      </w:r>
      <w:r w:rsidRPr="006D39AF">
        <w:rPr>
          <w:rFonts w:ascii="Times New Roman" w:hAnsi="Times New Roman" w:cs="Times New Roman"/>
          <w:b/>
          <w:sz w:val="24"/>
          <w:szCs w:val="24"/>
        </w:rPr>
        <w:t>Web services</w:t>
      </w:r>
      <w:r w:rsidRPr="006D39AF">
        <w:rPr>
          <w:rFonts w:ascii="Times New Roman" w:hAnsi="Times New Roman" w:cs="Times New Roman"/>
          <w:sz w:val="24"/>
          <w:szCs w:val="24"/>
        </w:rPr>
        <w:t xml:space="preserve"> and Multi - Threading concepts.</w:t>
      </w:r>
    </w:p>
    <w:p w14:paraId="613B3C1A" w14:textId="3B123150" w:rsidR="00C53FC7" w:rsidRPr="006D39AF" w:rsidRDefault="00C53FC7" w:rsidP="00C53FC7">
      <w:pPr>
        <w:widowControl w:val="0"/>
        <w:numPr>
          <w:ilvl w:val="0"/>
          <w:numId w:val="1"/>
        </w:numPr>
        <w:tabs>
          <w:tab w:val="clear" w:pos="720"/>
        </w:tabs>
        <w:overflowPunct w:val="0"/>
        <w:autoSpaceDE w:val="0"/>
        <w:autoSpaceDN w:val="0"/>
        <w:adjustRightInd w:val="0"/>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Strong expertise in development and deployment of web components that include Servlets 2.2/2.3/2.4, JSP 1.1/1.2/2.0 and business layer components that include Web Services, and JDBC 2.0/3.0.</w:t>
      </w:r>
    </w:p>
    <w:p w14:paraId="387DA5A9" w14:textId="1704DC26" w:rsidR="00C53FC7" w:rsidRDefault="00C53FC7" w:rsidP="00C53FC7">
      <w:pPr>
        <w:widowControl w:val="0"/>
        <w:numPr>
          <w:ilvl w:val="0"/>
          <w:numId w:val="1"/>
        </w:numPr>
        <w:tabs>
          <w:tab w:val="clear" w:pos="720"/>
        </w:tabs>
        <w:overflowPunct w:val="0"/>
        <w:autoSpaceDE w:val="0"/>
        <w:autoSpaceDN w:val="0"/>
        <w:adjustRightInd w:val="0"/>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Worked extensively in </w:t>
      </w:r>
      <w:r w:rsidRPr="006D39AF">
        <w:rPr>
          <w:rFonts w:ascii="Times New Roman" w:hAnsi="Times New Roman" w:cs="Times New Roman"/>
          <w:b/>
          <w:sz w:val="24"/>
          <w:szCs w:val="24"/>
        </w:rPr>
        <w:t>HTML</w:t>
      </w:r>
      <w:r w:rsidRPr="006D39AF">
        <w:rPr>
          <w:rFonts w:ascii="Times New Roman" w:hAnsi="Times New Roman" w:cs="Times New Roman"/>
          <w:sz w:val="24"/>
          <w:szCs w:val="24"/>
        </w:rPr>
        <w:t xml:space="preserve">, </w:t>
      </w:r>
      <w:r w:rsidRPr="006D39AF">
        <w:rPr>
          <w:rFonts w:ascii="Times New Roman" w:hAnsi="Times New Roman" w:cs="Times New Roman"/>
          <w:b/>
          <w:sz w:val="24"/>
          <w:szCs w:val="24"/>
        </w:rPr>
        <w:t>JavaScript</w:t>
      </w:r>
      <w:r w:rsidRPr="006D39AF">
        <w:rPr>
          <w:rFonts w:ascii="Times New Roman" w:hAnsi="Times New Roman" w:cs="Times New Roman"/>
          <w:sz w:val="24"/>
          <w:szCs w:val="24"/>
        </w:rPr>
        <w:t xml:space="preserve">, </w:t>
      </w:r>
      <w:r w:rsidRPr="006D39AF">
        <w:rPr>
          <w:rFonts w:ascii="Times New Roman" w:hAnsi="Times New Roman" w:cs="Times New Roman"/>
          <w:b/>
          <w:sz w:val="24"/>
          <w:szCs w:val="24"/>
        </w:rPr>
        <w:t>DOM</w:t>
      </w:r>
      <w:r w:rsidRPr="006D39AF">
        <w:rPr>
          <w:rFonts w:ascii="Times New Roman" w:hAnsi="Times New Roman" w:cs="Times New Roman"/>
          <w:sz w:val="24"/>
          <w:szCs w:val="24"/>
        </w:rPr>
        <w:t xml:space="preserve">, </w:t>
      </w:r>
      <w:r w:rsidRPr="006D39AF">
        <w:rPr>
          <w:rFonts w:ascii="Times New Roman" w:hAnsi="Times New Roman" w:cs="Times New Roman"/>
          <w:b/>
          <w:sz w:val="24"/>
          <w:szCs w:val="24"/>
        </w:rPr>
        <w:t>AJAX</w:t>
      </w:r>
      <w:r w:rsidRPr="006D39AF">
        <w:rPr>
          <w:rFonts w:ascii="Times New Roman" w:hAnsi="Times New Roman" w:cs="Times New Roman"/>
          <w:sz w:val="24"/>
          <w:szCs w:val="24"/>
        </w:rPr>
        <w:t>, </w:t>
      </w:r>
      <w:r w:rsidRPr="006D39AF">
        <w:rPr>
          <w:rFonts w:ascii="Times New Roman" w:hAnsi="Times New Roman" w:cs="Times New Roman"/>
          <w:b/>
          <w:sz w:val="24"/>
          <w:szCs w:val="24"/>
        </w:rPr>
        <w:t>XML</w:t>
      </w:r>
      <w:r w:rsidRPr="006D39AF">
        <w:rPr>
          <w:rFonts w:ascii="Times New Roman" w:hAnsi="Times New Roman" w:cs="Times New Roman"/>
          <w:sz w:val="24"/>
          <w:szCs w:val="24"/>
        </w:rPr>
        <w:t xml:space="preserve">, </w:t>
      </w:r>
      <w:r w:rsidRPr="006D39AF">
        <w:rPr>
          <w:rFonts w:ascii="Times New Roman" w:hAnsi="Times New Roman" w:cs="Times New Roman"/>
          <w:b/>
          <w:sz w:val="24"/>
          <w:szCs w:val="24"/>
        </w:rPr>
        <w:t>XSLT</w:t>
      </w:r>
      <w:r w:rsidRPr="006D39AF">
        <w:rPr>
          <w:rFonts w:ascii="Times New Roman" w:hAnsi="Times New Roman" w:cs="Times New Roman"/>
          <w:sz w:val="24"/>
          <w:szCs w:val="24"/>
        </w:rPr>
        <w:t>.</w:t>
      </w:r>
    </w:p>
    <w:p w14:paraId="30659B27" w14:textId="0C1DE210" w:rsidR="00F21D2B" w:rsidRPr="00F21D2B" w:rsidRDefault="00F21D2B" w:rsidP="00C53FC7">
      <w:pPr>
        <w:widowControl w:val="0"/>
        <w:numPr>
          <w:ilvl w:val="0"/>
          <w:numId w:val="1"/>
        </w:numPr>
        <w:tabs>
          <w:tab w:val="clear" w:pos="720"/>
        </w:tabs>
        <w:overflowPunct w:val="0"/>
        <w:autoSpaceDE w:val="0"/>
        <w:autoSpaceDN w:val="0"/>
        <w:adjustRightInd w:val="0"/>
        <w:spacing w:after="0" w:line="240" w:lineRule="auto"/>
        <w:ind w:left="0" w:hanging="720"/>
        <w:jc w:val="both"/>
        <w:rPr>
          <w:rFonts w:ascii="Times New Roman" w:hAnsi="Times New Roman" w:cs="Times New Roman"/>
          <w:sz w:val="24"/>
          <w:szCs w:val="24"/>
        </w:rPr>
      </w:pPr>
      <w:r w:rsidRPr="00F21D2B">
        <w:rPr>
          <w:rFonts w:ascii="Times New Roman" w:hAnsi="Times New Roman" w:cs="Times New Roman"/>
          <w:color w:val="000000"/>
          <w:sz w:val="24"/>
          <w:szCs w:val="24"/>
          <w:shd w:val="clear" w:color="auto" w:fill="FFFFFF"/>
        </w:rPr>
        <w:t>Expertise in developing critical &amp; responsive GUI / front-end components using HTML</w:t>
      </w:r>
      <w:proofErr w:type="gramStart"/>
      <w:r w:rsidRPr="00F21D2B">
        <w:rPr>
          <w:rFonts w:ascii="Times New Roman" w:hAnsi="Times New Roman" w:cs="Times New Roman"/>
          <w:color w:val="000000"/>
          <w:sz w:val="24"/>
          <w:szCs w:val="24"/>
          <w:shd w:val="clear" w:color="auto" w:fill="FFFFFF"/>
        </w:rPr>
        <w:t>, ,</w:t>
      </w:r>
      <w:proofErr w:type="gramEnd"/>
      <w:r w:rsidRPr="00F21D2B">
        <w:rPr>
          <w:rFonts w:ascii="Times New Roman" w:hAnsi="Times New Roman" w:cs="Times New Roman"/>
          <w:color w:val="000000"/>
          <w:sz w:val="24"/>
          <w:szCs w:val="24"/>
          <w:shd w:val="clear" w:color="auto" w:fill="FFFFFF"/>
        </w:rPr>
        <w:t xml:space="preserve"> JavaScript, CSS3, JSON, JSP, Servlets, Ajax, </w:t>
      </w:r>
      <w:r w:rsidRPr="00F21D2B">
        <w:rPr>
          <w:rFonts w:ascii="Times New Roman" w:hAnsi="Times New Roman" w:cs="Times New Roman"/>
          <w:color w:val="000000"/>
          <w:sz w:val="24"/>
          <w:szCs w:val="24"/>
          <w:shd w:val="clear" w:color="auto" w:fill="FFFFFF"/>
        </w:rPr>
        <w:t>jQuery</w:t>
      </w:r>
      <w:r w:rsidRPr="00F21D2B">
        <w:rPr>
          <w:rFonts w:ascii="Times New Roman" w:hAnsi="Times New Roman" w:cs="Times New Roman"/>
          <w:color w:val="000000"/>
          <w:sz w:val="24"/>
          <w:szCs w:val="24"/>
          <w:shd w:val="clear" w:color="auto" w:fill="FFFFFF"/>
        </w:rPr>
        <w:t>, and JavaScript using frameworks like Bootstrap, AngularJS.</w:t>
      </w:r>
    </w:p>
    <w:p w14:paraId="3F3EA4B7" w14:textId="4629C037" w:rsidR="00F21D2B" w:rsidRPr="00F21D2B" w:rsidRDefault="00F21D2B" w:rsidP="00C53FC7">
      <w:pPr>
        <w:widowControl w:val="0"/>
        <w:numPr>
          <w:ilvl w:val="0"/>
          <w:numId w:val="1"/>
        </w:numPr>
        <w:tabs>
          <w:tab w:val="clear" w:pos="720"/>
        </w:tabs>
        <w:overflowPunct w:val="0"/>
        <w:autoSpaceDE w:val="0"/>
        <w:autoSpaceDN w:val="0"/>
        <w:adjustRightInd w:val="0"/>
        <w:spacing w:after="0" w:line="240" w:lineRule="auto"/>
        <w:ind w:left="0" w:hanging="720"/>
        <w:jc w:val="both"/>
        <w:rPr>
          <w:rFonts w:ascii="Times New Roman" w:hAnsi="Times New Roman" w:cs="Times New Roman"/>
          <w:sz w:val="24"/>
          <w:szCs w:val="24"/>
        </w:rPr>
      </w:pPr>
      <w:r w:rsidRPr="00F21D2B">
        <w:rPr>
          <w:rFonts w:ascii="Times New Roman" w:hAnsi="Times New Roman" w:cs="Times New Roman"/>
          <w:color w:val="000000"/>
          <w:sz w:val="24"/>
          <w:szCs w:val="24"/>
          <w:shd w:val="clear" w:color="auto" w:fill="FFFFFF"/>
        </w:rPr>
        <w:t xml:space="preserve">Experience in application of MVC and MVVM client-side JavaScript frameworks such as Angular </w:t>
      </w:r>
      <w:r>
        <w:rPr>
          <w:rFonts w:ascii="Times New Roman" w:hAnsi="Times New Roman" w:cs="Times New Roman"/>
          <w:color w:val="000000"/>
          <w:sz w:val="24"/>
          <w:szCs w:val="24"/>
          <w:shd w:val="clear" w:color="auto" w:fill="FFFFFF"/>
        </w:rPr>
        <w:t>4.</w:t>
      </w:r>
    </w:p>
    <w:p w14:paraId="307E5E18" w14:textId="5ECB4D5B" w:rsidR="00F21D2B" w:rsidRPr="00F21D2B" w:rsidRDefault="00F21D2B" w:rsidP="00C53FC7">
      <w:pPr>
        <w:widowControl w:val="0"/>
        <w:numPr>
          <w:ilvl w:val="0"/>
          <w:numId w:val="1"/>
        </w:numPr>
        <w:tabs>
          <w:tab w:val="clear" w:pos="720"/>
        </w:tabs>
        <w:overflowPunct w:val="0"/>
        <w:autoSpaceDE w:val="0"/>
        <w:autoSpaceDN w:val="0"/>
        <w:adjustRightInd w:val="0"/>
        <w:spacing w:after="0" w:line="240" w:lineRule="auto"/>
        <w:ind w:left="0" w:hanging="720"/>
        <w:jc w:val="both"/>
        <w:rPr>
          <w:rFonts w:ascii="Times New Roman" w:hAnsi="Times New Roman" w:cs="Times New Roman"/>
          <w:sz w:val="24"/>
          <w:szCs w:val="24"/>
        </w:rPr>
      </w:pPr>
      <w:r w:rsidRPr="00F21D2B">
        <w:rPr>
          <w:rFonts w:ascii="Times New Roman" w:hAnsi="Times New Roman" w:cs="Times New Roman"/>
          <w:color w:val="000000"/>
          <w:sz w:val="24"/>
          <w:szCs w:val="24"/>
          <w:shd w:val="clear" w:color="auto" w:fill="FFFFFF"/>
        </w:rPr>
        <w:t>Experienced on Server-side JavaScript structures like NodeJS</w:t>
      </w:r>
      <w:r>
        <w:rPr>
          <w:rFonts w:ascii="Times New Roman" w:hAnsi="Times New Roman" w:cs="Times New Roman"/>
          <w:color w:val="000000"/>
          <w:sz w:val="24"/>
          <w:szCs w:val="24"/>
          <w:shd w:val="clear" w:color="auto" w:fill="FFFFFF"/>
        </w:rPr>
        <w:t>.</w:t>
      </w:r>
    </w:p>
    <w:p w14:paraId="474913AB" w14:textId="651E57DB" w:rsidR="00C53FC7" w:rsidRDefault="00C53FC7" w:rsidP="00C53FC7">
      <w:pPr>
        <w:widowControl w:val="0"/>
        <w:numPr>
          <w:ilvl w:val="0"/>
          <w:numId w:val="1"/>
        </w:numPr>
        <w:tabs>
          <w:tab w:val="clear" w:pos="720"/>
        </w:tabs>
        <w:overflowPunct w:val="0"/>
        <w:autoSpaceDE w:val="0"/>
        <w:autoSpaceDN w:val="0"/>
        <w:adjustRightInd w:val="0"/>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Experience in implementing Service Oriented Architecture (</w:t>
      </w:r>
      <w:r w:rsidRPr="006D39AF">
        <w:rPr>
          <w:rFonts w:ascii="Times New Roman" w:hAnsi="Times New Roman" w:cs="Times New Roman"/>
          <w:b/>
          <w:sz w:val="24"/>
          <w:szCs w:val="24"/>
        </w:rPr>
        <w:t>SOA</w:t>
      </w:r>
      <w:r w:rsidRPr="006D39AF">
        <w:rPr>
          <w:rFonts w:ascii="Times New Roman" w:hAnsi="Times New Roman" w:cs="Times New Roman"/>
          <w:sz w:val="24"/>
          <w:szCs w:val="24"/>
        </w:rPr>
        <w:t>) using Web Services (</w:t>
      </w:r>
      <w:r w:rsidRPr="006D39AF">
        <w:rPr>
          <w:rFonts w:ascii="Times New Roman" w:hAnsi="Times New Roman" w:cs="Times New Roman"/>
          <w:b/>
          <w:sz w:val="24"/>
          <w:szCs w:val="24"/>
        </w:rPr>
        <w:t>SOAP</w:t>
      </w:r>
      <w:r w:rsidRPr="006D39AF">
        <w:rPr>
          <w:rFonts w:ascii="Times New Roman" w:hAnsi="Times New Roman" w:cs="Times New Roman"/>
          <w:sz w:val="24"/>
          <w:szCs w:val="24"/>
        </w:rPr>
        <w:t xml:space="preserve"> &amp; </w:t>
      </w:r>
      <w:r w:rsidRPr="006D39AF">
        <w:rPr>
          <w:rFonts w:ascii="Times New Roman" w:hAnsi="Times New Roman" w:cs="Times New Roman"/>
          <w:b/>
          <w:sz w:val="24"/>
          <w:szCs w:val="24"/>
        </w:rPr>
        <w:t>Restful</w:t>
      </w:r>
      <w:r w:rsidRPr="006D39AF">
        <w:rPr>
          <w:rFonts w:ascii="Times New Roman" w:hAnsi="Times New Roman" w:cs="Times New Roman"/>
          <w:sz w:val="24"/>
          <w:szCs w:val="24"/>
        </w:rPr>
        <w:t xml:space="preserve">) and java </w:t>
      </w:r>
      <w:r w:rsidRPr="006D39AF">
        <w:rPr>
          <w:rFonts w:ascii="Times New Roman" w:hAnsi="Times New Roman" w:cs="Times New Roman"/>
          <w:b/>
          <w:sz w:val="24"/>
          <w:szCs w:val="24"/>
        </w:rPr>
        <w:t>XML</w:t>
      </w:r>
      <w:r w:rsidRPr="006D39AF">
        <w:rPr>
          <w:rFonts w:ascii="Times New Roman" w:hAnsi="Times New Roman" w:cs="Times New Roman"/>
          <w:sz w:val="24"/>
          <w:szCs w:val="24"/>
        </w:rPr>
        <w:t xml:space="preserve"> parsers such as </w:t>
      </w:r>
      <w:r w:rsidRPr="006D39AF">
        <w:rPr>
          <w:rFonts w:ascii="Times New Roman" w:hAnsi="Times New Roman" w:cs="Times New Roman"/>
          <w:b/>
          <w:sz w:val="24"/>
          <w:szCs w:val="24"/>
        </w:rPr>
        <w:t>SAX</w:t>
      </w:r>
      <w:r w:rsidRPr="006D39AF">
        <w:rPr>
          <w:rFonts w:ascii="Times New Roman" w:hAnsi="Times New Roman" w:cs="Times New Roman"/>
          <w:sz w:val="24"/>
          <w:szCs w:val="24"/>
        </w:rPr>
        <w:t xml:space="preserve"> and </w:t>
      </w:r>
      <w:r w:rsidRPr="006D39AF">
        <w:rPr>
          <w:rFonts w:ascii="Times New Roman" w:hAnsi="Times New Roman" w:cs="Times New Roman"/>
          <w:b/>
          <w:sz w:val="24"/>
          <w:szCs w:val="24"/>
        </w:rPr>
        <w:t>DOM</w:t>
      </w:r>
      <w:r w:rsidRPr="006D39AF">
        <w:rPr>
          <w:rFonts w:ascii="Times New Roman" w:hAnsi="Times New Roman" w:cs="Times New Roman"/>
          <w:sz w:val="24"/>
          <w:szCs w:val="24"/>
        </w:rPr>
        <w:t>.</w:t>
      </w:r>
    </w:p>
    <w:p w14:paraId="725C7388" w14:textId="6096D342" w:rsidR="00FB7E31" w:rsidRPr="00FB7E31" w:rsidRDefault="00FB7E31" w:rsidP="00C53FC7">
      <w:pPr>
        <w:widowControl w:val="0"/>
        <w:numPr>
          <w:ilvl w:val="0"/>
          <w:numId w:val="1"/>
        </w:numPr>
        <w:tabs>
          <w:tab w:val="clear" w:pos="720"/>
        </w:tabs>
        <w:overflowPunct w:val="0"/>
        <w:autoSpaceDE w:val="0"/>
        <w:autoSpaceDN w:val="0"/>
        <w:adjustRightInd w:val="0"/>
        <w:spacing w:after="0" w:line="240" w:lineRule="auto"/>
        <w:ind w:left="0" w:hanging="720"/>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Experienced</w:t>
      </w:r>
      <w:r w:rsidRPr="00FB7E31">
        <w:rPr>
          <w:rFonts w:ascii="Times New Roman" w:hAnsi="Times New Roman" w:cs="Times New Roman"/>
          <w:color w:val="000000"/>
          <w:sz w:val="24"/>
          <w:szCs w:val="24"/>
          <w:shd w:val="clear" w:color="auto" w:fill="FFFFFF"/>
        </w:rPr>
        <w:t xml:space="preserve"> in</w:t>
      </w:r>
      <w:r>
        <w:rPr>
          <w:rFonts w:ascii="Times New Roman" w:hAnsi="Times New Roman" w:cs="Times New Roman"/>
          <w:color w:val="000000"/>
          <w:sz w:val="24"/>
          <w:szCs w:val="24"/>
          <w:shd w:val="clear" w:color="auto" w:fill="FFFFFF"/>
        </w:rPr>
        <w:t xml:space="preserve"> </w:t>
      </w:r>
      <w:r w:rsidRPr="00FB7E31">
        <w:rPr>
          <w:rFonts w:ascii="Times New Roman" w:hAnsi="Times New Roman" w:cs="Times New Roman"/>
          <w:color w:val="000000"/>
          <w:sz w:val="24"/>
          <w:szCs w:val="24"/>
          <w:shd w:val="clear" w:color="auto" w:fill="FFFFFF"/>
        </w:rPr>
        <w:t>WSDL, and RESTful for trading organized data in the usage of web administrations.</w:t>
      </w:r>
    </w:p>
    <w:p w14:paraId="581D6AA9" w14:textId="15336977" w:rsidR="00FB7E31" w:rsidRPr="00FB7E31" w:rsidRDefault="00FB7E31" w:rsidP="00C53FC7">
      <w:pPr>
        <w:widowControl w:val="0"/>
        <w:numPr>
          <w:ilvl w:val="0"/>
          <w:numId w:val="1"/>
        </w:numPr>
        <w:tabs>
          <w:tab w:val="clear" w:pos="720"/>
        </w:tabs>
        <w:overflowPunct w:val="0"/>
        <w:autoSpaceDE w:val="0"/>
        <w:autoSpaceDN w:val="0"/>
        <w:adjustRightInd w:val="0"/>
        <w:spacing w:after="0" w:line="240" w:lineRule="auto"/>
        <w:ind w:left="0" w:hanging="720"/>
        <w:jc w:val="both"/>
        <w:rPr>
          <w:rFonts w:ascii="Times New Roman" w:hAnsi="Times New Roman" w:cs="Times New Roman"/>
          <w:sz w:val="24"/>
          <w:szCs w:val="24"/>
        </w:rPr>
      </w:pPr>
      <w:r w:rsidRPr="00FB7E31">
        <w:rPr>
          <w:rFonts w:ascii="Times New Roman" w:hAnsi="Times New Roman" w:cs="Times New Roman"/>
          <w:color w:val="000000"/>
          <w:sz w:val="24"/>
          <w:szCs w:val="24"/>
          <w:shd w:val="clear" w:color="auto" w:fill="FFFFFF"/>
        </w:rPr>
        <w:t>Developed small scale administrations like RESTful web benefit JaxRS with Jersey, Apache CXF.</w:t>
      </w:r>
    </w:p>
    <w:p w14:paraId="7061AF94" w14:textId="319D459C" w:rsidR="00FB7E31" w:rsidRPr="00FB7E31" w:rsidRDefault="00FB7E31" w:rsidP="00C53FC7">
      <w:pPr>
        <w:widowControl w:val="0"/>
        <w:numPr>
          <w:ilvl w:val="0"/>
          <w:numId w:val="1"/>
        </w:numPr>
        <w:tabs>
          <w:tab w:val="clear" w:pos="720"/>
        </w:tabs>
        <w:overflowPunct w:val="0"/>
        <w:autoSpaceDE w:val="0"/>
        <w:autoSpaceDN w:val="0"/>
        <w:adjustRightInd w:val="0"/>
        <w:spacing w:after="0" w:line="240" w:lineRule="auto"/>
        <w:ind w:left="0" w:hanging="720"/>
        <w:jc w:val="both"/>
        <w:rPr>
          <w:rFonts w:ascii="Times New Roman" w:hAnsi="Times New Roman" w:cs="Times New Roman"/>
          <w:sz w:val="24"/>
          <w:szCs w:val="24"/>
        </w:rPr>
      </w:pPr>
      <w:r w:rsidRPr="00FB7E31">
        <w:rPr>
          <w:rFonts w:ascii="Times New Roman" w:hAnsi="Times New Roman" w:cs="Times New Roman"/>
          <w:color w:val="000000"/>
          <w:sz w:val="24"/>
          <w:szCs w:val="24"/>
          <w:shd w:val="clear" w:color="auto" w:fill="FFFFFF"/>
        </w:rPr>
        <w:t>Designed and developed Spring SOAP and RESTful web services and Spring JMS modules to interact with enterprise and legacy applications.</w:t>
      </w:r>
    </w:p>
    <w:p w14:paraId="41A2F531" w14:textId="04C51009" w:rsidR="00F21D2B" w:rsidRPr="00F21D2B" w:rsidRDefault="00F21D2B" w:rsidP="00C53FC7">
      <w:pPr>
        <w:widowControl w:val="0"/>
        <w:numPr>
          <w:ilvl w:val="0"/>
          <w:numId w:val="1"/>
        </w:numPr>
        <w:tabs>
          <w:tab w:val="clear" w:pos="720"/>
        </w:tabs>
        <w:overflowPunct w:val="0"/>
        <w:autoSpaceDE w:val="0"/>
        <w:autoSpaceDN w:val="0"/>
        <w:adjustRightInd w:val="0"/>
        <w:spacing w:after="0" w:line="240" w:lineRule="auto"/>
        <w:ind w:left="0" w:hanging="720"/>
        <w:jc w:val="both"/>
        <w:rPr>
          <w:rFonts w:ascii="Times New Roman" w:hAnsi="Times New Roman" w:cs="Times New Roman"/>
          <w:sz w:val="24"/>
          <w:szCs w:val="24"/>
        </w:rPr>
      </w:pPr>
      <w:r w:rsidRPr="00F21D2B">
        <w:rPr>
          <w:rFonts w:ascii="Times New Roman" w:hAnsi="Times New Roman" w:cs="Times New Roman"/>
          <w:color w:val="000000"/>
          <w:sz w:val="24"/>
          <w:szCs w:val="24"/>
          <w:shd w:val="clear" w:color="auto" w:fill="FFFFFF"/>
        </w:rPr>
        <w:t xml:space="preserve">Solid Hands-on experience in end to end implementation of </w:t>
      </w:r>
      <w:r w:rsidRPr="00F21D2B">
        <w:rPr>
          <w:rFonts w:ascii="Times New Roman" w:hAnsi="Times New Roman" w:cs="Times New Roman"/>
          <w:b/>
          <w:color w:val="000000"/>
          <w:sz w:val="24"/>
          <w:szCs w:val="24"/>
          <w:shd w:val="clear" w:color="auto" w:fill="FFFFFF"/>
        </w:rPr>
        <w:t>CI</w:t>
      </w:r>
      <w:r w:rsidRPr="00F21D2B">
        <w:rPr>
          <w:rFonts w:ascii="Times New Roman" w:hAnsi="Times New Roman" w:cs="Times New Roman"/>
          <w:b/>
          <w:color w:val="000000"/>
          <w:sz w:val="24"/>
          <w:szCs w:val="24"/>
          <w:shd w:val="clear" w:color="auto" w:fill="FFFFFF"/>
        </w:rPr>
        <w:t>/</w:t>
      </w:r>
      <w:r w:rsidRPr="00F21D2B">
        <w:rPr>
          <w:rFonts w:ascii="Times New Roman" w:hAnsi="Times New Roman" w:cs="Times New Roman"/>
          <w:b/>
          <w:color w:val="000000"/>
          <w:sz w:val="24"/>
          <w:szCs w:val="24"/>
          <w:shd w:val="clear" w:color="auto" w:fill="FFFFFF"/>
        </w:rPr>
        <w:t>CD</w:t>
      </w:r>
      <w:r w:rsidRPr="00F21D2B">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Continuous Integration/</w:t>
      </w:r>
      <w:r w:rsidRPr="00F21D2B">
        <w:rPr>
          <w:rFonts w:ascii="Times New Roman" w:hAnsi="Times New Roman" w:cs="Times New Roman"/>
          <w:color w:val="000000"/>
          <w:sz w:val="24"/>
          <w:szCs w:val="24"/>
          <w:shd w:val="clear" w:color="auto" w:fill="FFFFFF"/>
        </w:rPr>
        <w:t>Continuous Delivery), DevOps processes using AWS Code Commit AWS Code Deploy, AWS Code Pipeline, Jenkins, and Ansible.</w:t>
      </w:r>
    </w:p>
    <w:p w14:paraId="598467B4" w14:textId="5C76CB55" w:rsidR="00C53FC7" w:rsidRPr="006D39AF" w:rsidRDefault="00C53FC7" w:rsidP="00C53FC7">
      <w:pPr>
        <w:widowControl w:val="0"/>
        <w:numPr>
          <w:ilvl w:val="0"/>
          <w:numId w:val="1"/>
        </w:numPr>
        <w:tabs>
          <w:tab w:val="clear" w:pos="720"/>
        </w:tabs>
        <w:overflowPunct w:val="0"/>
        <w:autoSpaceDE w:val="0"/>
        <w:autoSpaceDN w:val="0"/>
        <w:adjustRightInd w:val="0"/>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 xml:space="preserve">Expertise in Application development using various frameworks such as </w:t>
      </w:r>
      <w:r w:rsidRPr="006D39AF">
        <w:rPr>
          <w:rFonts w:ascii="Times New Roman" w:hAnsi="Times New Roman" w:cs="Times New Roman"/>
          <w:b/>
          <w:sz w:val="24"/>
          <w:szCs w:val="24"/>
        </w:rPr>
        <w:t>Spring Framework</w:t>
      </w:r>
      <w:r w:rsidRPr="006D39AF">
        <w:rPr>
          <w:rFonts w:ascii="Times New Roman" w:hAnsi="Times New Roman" w:cs="Times New Roman"/>
          <w:sz w:val="24"/>
          <w:szCs w:val="24"/>
        </w:rPr>
        <w:t xml:space="preserve"> 3.0</w:t>
      </w:r>
      <w:r w:rsidR="006223AD">
        <w:rPr>
          <w:rFonts w:ascii="Times New Roman" w:hAnsi="Times New Roman" w:cs="Times New Roman"/>
          <w:sz w:val="24"/>
          <w:szCs w:val="24"/>
        </w:rPr>
        <w:t>,</w:t>
      </w:r>
      <w:r w:rsidR="006223AD" w:rsidRPr="006D39AF">
        <w:rPr>
          <w:rFonts w:ascii="Times New Roman" w:hAnsi="Times New Roman" w:cs="Times New Roman"/>
          <w:sz w:val="24"/>
          <w:szCs w:val="24"/>
        </w:rPr>
        <w:t>2.0</w:t>
      </w:r>
      <w:r w:rsidR="00034E9D" w:rsidRPr="006D39AF">
        <w:rPr>
          <w:rFonts w:ascii="Times New Roman" w:hAnsi="Times New Roman" w:cs="Times New Roman"/>
          <w:sz w:val="24"/>
          <w:szCs w:val="24"/>
        </w:rPr>
        <w:t>.</w:t>
      </w:r>
    </w:p>
    <w:p w14:paraId="478B4366" w14:textId="22812D83" w:rsidR="00C53FC7" w:rsidRDefault="00C53FC7" w:rsidP="00C53FC7">
      <w:pPr>
        <w:widowControl w:val="0"/>
        <w:numPr>
          <w:ilvl w:val="0"/>
          <w:numId w:val="1"/>
        </w:numPr>
        <w:tabs>
          <w:tab w:val="clear" w:pos="720"/>
        </w:tabs>
        <w:overflowPunct w:val="0"/>
        <w:autoSpaceDE w:val="0"/>
        <w:autoSpaceDN w:val="0"/>
        <w:adjustRightInd w:val="0"/>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b/>
          <w:sz w:val="24"/>
          <w:szCs w:val="24"/>
        </w:rPr>
        <w:t>Spring MVC</w:t>
      </w:r>
      <w:r w:rsidRPr="006D39AF">
        <w:rPr>
          <w:rFonts w:ascii="Times New Roman" w:hAnsi="Times New Roman" w:cs="Times New Roman"/>
          <w:sz w:val="24"/>
          <w:szCs w:val="24"/>
        </w:rPr>
        <w:t xml:space="preserve">, </w:t>
      </w:r>
      <w:r w:rsidRPr="006D39AF">
        <w:rPr>
          <w:rFonts w:ascii="Times New Roman" w:hAnsi="Times New Roman" w:cs="Times New Roman"/>
          <w:b/>
          <w:sz w:val="24"/>
          <w:szCs w:val="24"/>
        </w:rPr>
        <w:t>Hibernate 3.0 ORM</w:t>
      </w:r>
      <w:r w:rsidRPr="006D39AF">
        <w:rPr>
          <w:rFonts w:ascii="Times New Roman" w:hAnsi="Times New Roman" w:cs="Times New Roman"/>
          <w:sz w:val="24"/>
          <w:szCs w:val="24"/>
        </w:rPr>
        <w:t xml:space="preserve"> with UI technologies like </w:t>
      </w:r>
      <w:r w:rsidRPr="006D39AF">
        <w:rPr>
          <w:rFonts w:ascii="Times New Roman" w:hAnsi="Times New Roman" w:cs="Times New Roman"/>
          <w:b/>
          <w:sz w:val="24"/>
          <w:szCs w:val="24"/>
        </w:rPr>
        <w:t>JSP</w:t>
      </w:r>
      <w:r w:rsidRPr="006D39AF">
        <w:rPr>
          <w:rFonts w:ascii="Times New Roman" w:hAnsi="Times New Roman" w:cs="Times New Roman"/>
          <w:sz w:val="24"/>
          <w:szCs w:val="24"/>
        </w:rPr>
        <w:t xml:space="preserve">, </w:t>
      </w:r>
      <w:r w:rsidRPr="006D39AF">
        <w:rPr>
          <w:rFonts w:ascii="Times New Roman" w:hAnsi="Times New Roman" w:cs="Times New Roman"/>
          <w:b/>
          <w:sz w:val="24"/>
          <w:szCs w:val="24"/>
        </w:rPr>
        <w:t>Apache Titles</w:t>
      </w:r>
      <w:r w:rsidRPr="006D39AF">
        <w:rPr>
          <w:rFonts w:ascii="Times New Roman" w:hAnsi="Times New Roman" w:cs="Times New Roman"/>
          <w:sz w:val="24"/>
          <w:szCs w:val="24"/>
        </w:rPr>
        <w:t>, validation plug-ins like Validator Framework.</w:t>
      </w:r>
    </w:p>
    <w:p w14:paraId="11AD2925" w14:textId="77777777" w:rsidR="00FB7E31" w:rsidRPr="00FB7E31" w:rsidRDefault="003E239F" w:rsidP="00C53FC7">
      <w:pPr>
        <w:widowControl w:val="0"/>
        <w:numPr>
          <w:ilvl w:val="0"/>
          <w:numId w:val="1"/>
        </w:numPr>
        <w:tabs>
          <w:tab w:val="clear" w:pos="720"/>
        </w:tabs>
        <w:overflowPunct w:val="0"/>
        <w:autoSpaceDE w:val="0"/>
        <w:autoSpaceDN w:val="0"/>
        <w:adjustRightInd w:val="0"/>
        <w:spacing w:after="0" w:line="240" w:lineRule="auto"/>
        <w:ind w:left="0" w:hanging="720"/>
        <w:jc w:val="both"/>
        <w:rPr>
          <w:rFonts w:ascii="Times New Roman" w:hAnsi="Times New Roman" w:cs="Times New Roman"/>
          <w:sz w:val="24"/>
          <w:szCs w:val="24"/>
        </w:rPr>
      </w:pPr>
      <w:r w:rsidRPr="003E239F">
        <w:rPr>
          <w:rFonts w:ascii="Times New Roman" w:hAnsi="Times New Roman" w:cs="Times New Roman"/>
          <w:color w:val="000000"/>
          <w:sz w:val="24"/>
          <w:szCs w:val="24"/>
          <w:shd w:val="clear" w:color="auto" w:fill="FFFFFF"/>
        </w:rPr>
        <w:t xml:space="preserve">Strong Experience in database design using </w:t>
      </w:r>
      <w:r w:rsidRPr="003E239F">
        <w:rPr>
          <w:rFonts w:ascii="Times New Roman" w:hAnsi="Times New Roman" w:cs="Times New Roman"/>
          <w:b/>
          <w:color w:val="000000"/>
          <w:sz w:val="24"/>
          <w:szCs w:val="24"/>
          <w:shd w:val="clear" w:color="auto" w:fill="FFFFFF"/>
        </w:rPr>
        <w:t>PL/SQL</w:t>
      </w:r>
      <w:r w:rsidRPr="003E239F">
        <w:rPr>
          <w:rFonts w:ascii="Times New Roman" w:hAnsi="Times New Roman" w:cs="Times New Roman"/>
          <w:color w:val="000000"/>
          <w:sz w:val="24"/>
          <w:szCs w:val="24"/>
          <w:shd w:val="clear" w:color="auto" w:fill="FFFFFF"/>
        </w:rPr>
        <w:t xml:space="preserve"> to write Stored Procedures, Functions, Triggers</w:t>
      </w:r>
      <w:r w:rsidR="00FB7E31">
        <w:rPr>
          <w:rFonts w:ascii="Times New Roman" w:hAnsi="Times New Roman" w:cs="Times New Roman"/>
          <w:color w:val="000000"/>
          <w:sz w:val="24"/>
          <w:szCs w:val="24"/>
          <w:shd w:val="clear" w:color="auto" w:fill="FFFFFF"/>
        </w:rPr>
        <w:t>.</w:t>
      </w:r>
      <w:r w:rsidRPr="003E239F">
        <w:rPr>
          <w:rFonts w:ascii="Times New Roman" w:hAnsi="Times New Roman" w:cs="Times New Roman"/>
          <w:color w:val="000000"/>
          <w:sz w:val="24"/>
          <w:szCs w:val="24"/>
          <w:shd w:val="clear" w:color="auto" w:fill="FFFFFF"/>
        </w:rPr>
        <w:t xml:space="preserve"> </w:t>
      </w:r>
    </w:p>
    <w:p w14:paraId="50BBC37F" w14:textId="0716D319" w:rsidR="003E239F" w:rsidRPr="003E239F" w:rsidRDefault="00FB7E31" w:rsidP="00C53FC7">
      <w:pPr>
        <w:widowControl w:val="0"/>
        <w:numPr>
          <w:ilvl w:val="0"/>
          <w:numId w:val="1"/>
        </w:numPr>
        <w:tabs>
          <w:tab w:val="clear" w:pos="720"/>
        </w:tabs>
        <w:overflowPunct w:val="0"/>
        <w:autoSpaceDE w:val="0"/>
        <w:autoSpaceDN w:val="0"/>
        <w:adjustRightInd w:val="0"/>
        <w:spacing w:after="0" w:line="240" w:lineRule="auto"/>
        <w:ind w:left="0" w:hanging="720"/>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S</w:t>
      </w:r>
      <w:r w:rsidR="003E239F" w:rsidRPr="003E239F">
        <w:rPr>
          <w:rFonts w:ascii="Times New Roman" w:hAnsi="Times New Roman" w:cs="Times New Roman"/>
          <w:color w:val="000000"/>
          <w:sz w:val="24"/>
          <w:szCs w:val="24"/>
          <w:shd w:val="clear" w:color="auto" w:fill="FFFFFF"/>
        </w:rPr>
        <w:t xml:space="preserve">trong experience in writing complex queries, using </w:t>
      </w:r>
      <w:r w:rsidR="003E239F" w:rsidRPr="003E239F">
        <w:rPr>
          <w:rFonts w:ascii="Times New Roman" w:hAnsi="Times New Roman" w:cs="Times New Roman"/>
          <w:b/>
          <w:color w:val="000000"/>
          <w:sz w:val="24"/>
          <w:szCs w:val="24"/>
          <w:shd w:val="clear" w:color="auto" w:fill="FFFFFF"/>
        </w:rPr>
        <w:t>Oracle 8i/9i/10g, SQL Server</w:t>
      </w:r>
      <w:r w:rsidR="003E239F" w:rsidRPr="003E239F">
        <w:rPr>
          <w:rFonts w:ascii="Times New Roman" w:hAnsi="Times New Roman" w:cs="Times New Roman"/>
          <w:color w:val="000000"/>
          <w:sz w:val="24"/>
          <w:szCs w:val="24"/>
          <w:shd w:val="clear" w:color="auto" w:fill="FFFFFF"/>
        </w:rPr>
        <w:t>, PostgreSQL</w:t>
      </w:r>
      <w:r w:rsidR="003E239F">
        <w:rPr>
          <w:rFonts w:ascii="Times New Roman" w:hAnsi="Times New Roman" w:cs="Times New Roman"/>
          <w:color w:val="000000"/>
          <w:sz w:val="24"/>
          <w:szCs w:val="24"/>
          <w:shd w:val="clear" w:color="auto" w:fill="FFFFFF"/>
        </w:rPr>
        <w:t xml:space="preserve"> </w:t>
      </w:r>
      <w:r w:rsidR="003E239F" w:rsidRPr="003E239F">
        <w:rPr>
          <w:rFonts w:ascii="Times New Roman" w:hAnsi="Times New Roman" w:cs="Times New Roman"/>
          <w:color w:val="000000"/>
          <w:sz w:val="24"/>
          <w:szCs w:val="24"/>
          <w:shd w:val="clear" w:color="auto" w:fill="FFFFFF"/>
        </w:rPr>
        <w:t>and MySQL.</w:t>
      </w:r>
    </w:p>
    <w:p w14:paraId="62094804" w14:textId="255667F9" w:rsidR="003E239F" w:rsidRPr="003E239F" w:rsidRDefault="003E239F" w:rsidP="00C53FC7">
      <w:pPr>
        <w:widowControl w:val="0"/>
        <w:numPr>
          <w:ilvl w:val="0"/>
          <w:numId w:val="1"/>
        </w:numPr>
        <w:tabs>
          <w:tab w:val="clear" w:pos="720"/>
        </w:tabs>
        <w:overflowPunct w:val="0"/>
        <w:autoSpaceDE w:val="0"/>
        <w:autoSpaceDN w:val="0"/>
        <w:adjustRightInd w:val="0"/>
        <w:spacing w:after="0" w:line="240" w:lineRule="auto"/>
        <w:ind w:left="0" w:hanging="720"/>
        <w:jc w:val="both"/>
        <w:rPr>
          <w:rFonts w:ascii="Times New Roman" w:hAnsi="Times New Roman" w:cs="Times New Roman"/>
          <w:sz w:val="24"/>
          <w:szCs w:val="24"/>
        </w:rPr>
      </w:pPr>
      <w:r w:rsidRPr="003E239F">
        <w:rPr>
          <w:rFonts w:ascii="Times New Roman" w:hAnsi="Times New Roman" w:cs="Times New Roman"/>
          <w:color w:val="000000"/>
          <w:sz w:val="24"/>
          <w:szCs w:val="24"/>
          <w:shd w:val="clear" w:color="auto" w:fill="FFFFFF"/>
        </w:rPr>
        <w:t xml:space="preserve">Expertise in Database Drivers Like </w:t>
      </w:r>
      <w:r w:rsidRPr="003E239F">
        <w:rPr>
          <w:rFonts w:ascii="Times New Roman" w:hAnsi="Times New Roman" w:cs="Times New Roman"/>
          <w:b/>
          <w:color w:val="000000"/>
          <w:sz w:val="24"/>
          <w:szCs w:val="24"/>
          <w:shd w:val="clear" w:color="auto" w:fill="FFFFFF"/>
        </w:rPr>
        <w:t>JDBC, Spring JSBC</w:t>
      </w:r>
      <w:r w:rsidRPr="003E239F">
        <w:rPr>
          <w:rFonts w:ascii="Times New Roman" w:hAnsi="Times New Roman" w:cs="Times New Roman"/>
          <w:color w:val="000000"/>
          <w:sz w:val="24"/>
          <w:szCs w:val="24"/>
          <w:shd w:val="clear" w:color="auto" w:fill="FFFFFF"/>
        </w:rPr>
        <w:t xml:space="preserve"> to summon </w:t>
      </w:r>
      <w:r w:rsidRPr="003E239F">
        <w:rPr>
          <w:rFonts w:ascii="Times New Roman" w:hAnsi="Times New Roman" w:cs="Times New Roman"/>
          <w:b/>
          <w:color w:val="000000"/>
          <w:sz w:val="24"/>
          <w:szCs w:val="24"/>
          <w:shd w:val="clear" w:color="auto" w:fill="FFFFFF"/>
        </w:rPr>
        <w:t>DB</w:t>
      </w:r>
      <w:r w:rsidRPr="003E239F">
        <w:rPr>
          <w:rFonts w:ascii="Times New Roman" w:hAnsi="Times New Roman" w:cs="Times New Roman"/>
          <w:color w:val="000000"/>
          <w:sz w:val="24"/>
          <w:szCs w:val="24"/>
          <w:shd w:val="clear" w:color="auto" w:fill="FFFFFF"/>
        </w:rPr>
        <w:t xml:space="preserve"> stores strategies.</w:t>
      </w:r>
    </w:p>
    <w:p w14:paraId="44A5862F" w14:textId="57AB9409" w:rsidR="00C53FC7" w:rsidRDefault="00C53FC7" w:rsidP="00C53FC7">
      <w:pPr>
        <w:widowControl w:val="0"/>
        <w:numPr>
          <w:ilvl w:val="0"/>
          <w:numId w:val="1"/>
        </w:numPr>
        <w:tabs>
          <w:tab w:val="clear" w:pos="720"/>
        </w:tabs>
        <w:overflowPunct w:val="0"/>
        <w:autoSpaceDE w:val="0"/>
        <w:autoSpaceDN w:val="0"/>
        <w:adjustRightInd w:val="0"/>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 xml:space="preserve">Worked experience in Object Oriented Analysis, Design and Development of Applications with </w:t>
      </w:r>
      <w:r w:rsidRPr="006D39AF">
        <w:rPr>
          <w:rFonts w:ascii="Times New Roman" w:hAnsi="Times New Roman" w:cs="Times New Roman"/>
          <w:b/>
          <w:sz w:val="24"/>
          <w:szCs w:val="24"/>
        </w:rPr>
        <w:t>UML</w:t>
      </w:r>
      <w:r w:rsidRPr="006D39AF">
        <w:rPr>
          <w:rFonts w:ascii="Times New Roman" w:hAnsi="Times New Roman" w:cs="Times New Roman"/>
          <w:sz w:val="24"/>
          <w:szCs w:val="24"/>
        </w:rPr>
        <w:t xml:space="preserve"> diagrams using Enterprise Architect.</w:t>
      </w:r>
    </w:p>
    <w:p w14:paraId="58A7C626" w14:textId="6C026149" w:rsidR="00F21D2B" w:rsidRPr="00F21D2B" w:rsidRDefault="00F21D2B" w:rsidP="00C53FC7">
      <w:pPr>
        <w:widowControl w:val="0"/>
        <w:numPr>
          <w:ilvl w:val="0"/>
          <w:numId w:val="1"/>
        </w:numPr>
        <w:tabs>
          <w:tab w:val="clear" w:pos="720"/>
        </w:tabs>
        <w:overflowPunct w:val="0"/>
        <w:autoSpaceDE w:val="0"/>
        <w:autoSpaceDN w:val="0"/>
        <w:adjustRightInd w:val="0"/>
        <w:spacing w:after="0" w:line="240" w:lineRule="auto"/>
        <w:ind w:left="0" w:hanging="720"/>
        <w:jc w:val="both"/>
        <w:rPr>
          <w:rFonts w:ascii="Times New Roman" w:hAnsi="Times New Roman" w:cs="Times New Roman"/>
          <w:sz w:val="24"/>
          <w:szCs w:val="24"/>
        </w:rPr>
      </w:pPr>
      <w:r w:rsidRPr="00F21D2B">
        <w:rPr>
          <w:rFonts w:ascii="Times New Roman" w:hAnsi="Times New Roman" w:cs="Times New Roman"/>
          <w:color w:val="000000"/>
          <w:sz w:val="24"/>
          <w:szCs w:val="24"/>
          <w:shd w:val="clear" w:color="auto" w:fill="FFFFFF"/>
        </w:rPr>
        <w:t>Experience with</w:t>
      </w:r>
      <w:r>
        <w:rPr>
          <w:rFonts w:ascii="Times New Roman" w:hAnsi="Times New Roman" w:cs="Times New Roman"/>
          <w:color w:val="000000"/>
          <w:sz w:val="24"/>
          <w:szCs w:val="24"/>
          <w:shd w:val="clear" w:color="auto" w:fill="FFFFFF"/>
        </w:rPr>
        <w:t xml:space="preserve"> </w:t>
      </w:r>
      <w:r w:rsidRPr="00F21D2B">
        <w:rPr>
          <w:rFonts w:ascii="Times New Roman" w:hAnsi="Times New Roman" w:cs="Times New Roman"/>
          <w:b/>
          <w:color w:val="000000"/>
          <w:sz w:val="24"/>
          <w:szCs w:val="24"/>
          <w:shd w:val="clear" w:color="auto" w:fill="FFFFFF"/>
        </w:rPr>
        <w:t>SOA</w:t>
      </w:r>
      <w:r w:rsidRPr="00F21D2B">
        <w:rPr>
          <w:rFonts w:ascii="Times New Roman" w:hAnsi="Times New Roman" w:cs="Times New Roman"/>
          <w:color w:val="000000"/>
          <w:sz w:val="24"/>
          <w:szCs w:val="24"/>
          <w:shd w:val="clear" w:color="auto" w:fill="FFFFFF"/>
        </w:rPr>
        <w:t xml:space="preserve"> (Service Oriented Architecture) and experience in developing Web </w:t>
      </w:r>
      <w:r w:rsidRPr="00F21D2B">
        <w:rPr>
          <w:rFonts w:ascii="Times New Roman" w:hAnsi="Times New Roman" w:cs="Times New Roman"/>
          <w:color w:val="000000"/>
          <w:sz w:val="24"/>
          <w:szCs w:val="24"/>
          <w:shd w:val="clear" w:color="auto" w:fill="FFFFFF"/>
        </w:rPr>
        <w:lastRenderedPageBreak/>
        <w:t xml:space="preserve">services using </w:t>
      </w:r>
      <w:r w:rsidRPr="00F21D2B">
        <w:rPr>
          <w:rFonts w:ascii="Times New Roman" w:hAnsi="Times New Roman" w:cs="Times New Roman"/>
          <w:b/>
          <w:color w:val="000000"/>
          <w:sz w:val="24"/>
          <w:szCs w:val="24"/>
          <w:shd w:val="clear" w:color="auto" w:fill="FFFFFF"/>
        </w:rPr>
        <w:t>Axis, WSDL, SOAP, UDDI, WS-Security, XML-RPC</w:t>
      </w:r>
      <w:r>
        <w:rPr>
          <w:rFonts w:ascii="Times New Roman" w:hAnsi="Times New Roman" w:cs="Times New Roman"/>
          <w:color w:val="000000"/>
          <w:sz w:val="24"/>
          <w:szCs w:val="24"/>
          <w:shd w:val="clear" w:color="auto" w:fill="FFFFFF"/>
        </w:rPr>
        <w:t xml:space="preserve"> </w:t>
      </w:r>
      <w:r w:rsidRPr="00F21D2B">
        <w:rPr>
          <w:rFonts w:ascii="Times New Roman" w:hAnsi="Times New Roman" w:cs="Times New Roman"/>
          <w:color w:val="000000"/>
          <w:sz w:val="24"/>
          <w:szCs w:val="24"/>
          <w:shd w:val="clear" w:color="auto" w:fill="FFFFFF"/>
        </w:rPr>
        <w:t xml:space="preserve">and </w:t>
      </w:r>
      <w:r w:rsidRPr="00F21D2B">
        <w:rPr>
          <w:rFonts w:ascii="Times New Roman" w:hAnsi="Times New Roman" w:cs="Times New Roman"/>
          <w:b/>
          <w:color w:val="000000"/>
          <w:sz w:val="24"/>
          <w:szCs w:val="24"/>
          <w:shd w:val="clear" w:color="auto" w:fill="FFFFFF"/>
        </w:rPr>
        <w:t>JAXB/JAXP</w:t>
      </w:r>
      <w:r w:rsidRPr="00F21D2B">
        <w:rPr>
          <w:rFonts w:ascii="Times New Roman" w:hAnsi="Times New Roman" w:cs="Times New Roman"/>
          <w:color w:val="000000"/>
          <w:sz w:val="24"/>
          <w:szCs w:val="24"/>
          <w:shd w:val="clear" w:color="auto" w:fill="FFFFFF"/>
        </w:rPr>
        <w:t>.</w:t>
      </w:r>
    </w:p>
    <w:p w14:paraId="6C5B0F3C" w14:textId="392A70AE" w:rsidR="00F21D2B" w:rsidRPr="00F21D2B" w:rsidRDefault="00F21D2B" w:rsidP="00C53FC7">
      <w:pPr>
        <w:widowControl w:val="0"/>
        <w:numPr>
          <w:ilvl w:val="0"/>
          <w:numId w:val="1"/>
        </w:numPr>
        <w:tabs>
          <w:tab w:val="clear" w:pos="720"/>
        </w:tabs>
        <w:overflowPunct w:val="0"/>
        <w:autoSpaceDE w:val="0"/>
        <w:autoSpaceDN w:val="0"/>
        <w:adjustRightInd w:val="0"/>
        <w:spacing w:after="0" w:line="240" w:lineRule="auto"/>
        <w:ind w:left="0" w:hanging="720"/>
        <w:jc w:val="both"/>
        <w:rPr>
          <w:rFonts w:ascii="Times New Roman" w:hAnsi="Times New Roman" w:cs="Times New Roman"/>
          <w:sz w:val="24"/>
          <w:szCs w:val="24"/>
        </w:rPr>
      </w:pPr>
      <w:r w:rsidRPr="00F21D2B">
        <w:rPr>
          <w:rFonts w:ascii="Times New Roman" w:hAnsi="Times New Roman" w:cs="Times New Roman"/>
          <w:color w:val="000000"/>
          <w:sz w:val="24"/>
          <w:szCs w:val="24"/>
          <w:shd w:val="clear" w:color="auto" w:fill="FFFFFF"/>
        </w:rPr>
        <w:t xml:space="preserve">Worked on XML and related technologies such as </w:t>
      </w:r>
      <w:r w:rsidRPr="00F21D2B">
        <w:rPr>
          <w:rFonts w:ascii="Times New Roman" w:hAnsi="Times New Roman" w:cs="Times New Roman"/>
          <w:b/>
          <w:color w:val="000000"/>
          <w:sz w:val="24"/>
          <w:szCs w:val="24"/>
          <w:shd w:val="clear" w:color="auto" w:fill="FFFFFF"/>
        </w:rPr>
        <w:t>XSLT, XQuery, XPath</w:t>
      </w:r>
      <w:r>
        <w:rPr>
          <w:rFonts w:ascii="Times New Roman" w:hAnsi="Times New Roman" w:cs="Times New Roman"/>
          <w:color w:val="000000"/>
          <w:sz w:val="24"/>
          <w:szCs w:val="24"/>
          <w:shd w:val="clear" w:color="auto" w:fill="FFFFFF"/>
        </w:rPr>
        <w:t xml:space="preserve"> </w:t>
      </w:r>
      <w:r w:rsidRPr="00F21D2B">
        <w:rPr>
          <w:rFonts w:ascii="Times New Roman" w:hAnsi="Times New Roman" w:cs="Times New Roman"/>
          <w:color w:val="000000"/>
          <w:sz w:val="24"/>
          <w:szCs w:val="24"/>
          <w:shd w:val="clear" w:color="auto" w:fill="FFFFFF"/>
        </w:rPr>
        <w:t>and</w:t>
      </w:r>
      <w:r>
        <w:rPr>
          <w:rFonts w:ascii="Times New Roman" w:hAnsi="Times New Roman" w:cs="Times New Roman"/>
          <w:color w:val="000000"/>
          <w:sz w:val="24"/>
          <w:szCs w:val="24"/>
          <w:shd w:val="clear" w:color="auto" w:fill="FFFFFF"/>
        </w:rPr>
        <w:t xml:space="preserve"> </w:t>
      </w:r>
      <w:r w:rsidRPr="00F21D2B">
        <w:rPr>
          <w:rFonts w:ascii="Times New Roman" w:hAnsi="Times New Roman" w:cs="Times New Roman"/>
          <w:b/>
          <w:color w:val="000000"/>
          <w:sz w:val="24"/>
          <w:szCs w:val="24"/>
          <w:shd w:val="clear" w:color="auto" w:fill="FFFFFF"/>
        </w:rPr>
        <w:t>SOAP UI</w:t>
      </w:r>
      <w:r w:rsidRPr="00F21D2B">
        <w:rPr>
          <w:rFonts w:ascii="Times New Roman" w:hAnsi="Times New Roman" w:cs="Times New Roman"/>
          <w:color w:val="000000"/>
          <w:sz w:val="24"/>
          <w:szCs w:val="24"/>
          <w:shd w:val="clear" w:color="auto" w:fill="FFFFFF"/>
        </w:rPr>
        <w:t>.</w:t>
      </w:r>
    </w:p>
    <w:p w14:paraId="1D1982A8" w14:textId="47D094F5" w:rsidR="00C53FC7" w:rsidRPr="006D39AF" w:rsidRDefault="00C53FC7" w:rsidP="00C53FC7">
      <w:pPr>
        <w:widowControl w:val="0"/>
        <w:numPr>
          <w:ilvl w:val="0"/>
          <w:numId w:val="1"/>
        </w:numPr>
        <w:tabs>
          <w:tab w:val="clear" w:pos="720"/>
        </w:tabs>
        <w:overflowPunct w:val="0"/>
        <w:autoSpaceDE w:val="0"/>
        <w:autoSpaceDN w:val="0"/>
        <w:adjustRightInd w:val="0"/>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 xml:space="preserve">Extensive knowledge of Web Application servers like </w:t>
      </w:r>
      <w:r w:rsidRPr="006D39AF">
        <w:rPr>
          <w:rFonts w:ascii="Times New Roman" w:hAnsi="Times New Roman" w:cs="Times New Roman"/>
          <w:b/>
          <w:sz w:val="24"/>
          <w:szCs w:val="24"/>
        </w:rPr>
        <w:t>Apache Tomcat</w:t>
      </w:r>
      <w:r w:rsidRPr="006D39AF">
        <w:rPr>
          <w:rFonts w:ascii="Times New Roman" w:hAnsi="Times New Roman" w:cs="Times New Roman"/>
          <w:sz w:val="24"/>
          <w:szCs w:val="24"/>
        </w:rPr>
        <w:t xml:space="preserve">, </w:t>
      </w:r>
      <w:r w:rsidRPr="006D39AF">
        <w:rPr>
          <w:rFonts w:ascii="Times New Roman" w:hAnsi="Times New Roman" w:cs="Times New Roman"/>
          <w:b/>
          <w:sz w:val="24"/>
          <w:szCs w:val="24"/>
        </w:rPr>
        <w:t>Glass Fish</w:t>
      </w:r>
      <w:r w:rsidR="00034E9D" w:rsidRPr="006D39AF">
        <w:rPr>
          <w:rFonts w:ascii="Times New Roman" w:hAnsi="Times New Roman" w:cs="Times New Roman"/>
          <w:b/>
          <w:sz w:val="24"/>
          <w:szCs w:val="24"/>
        </w:rPr>
        <w:t>, JBoss</w:t>
      </w:r>
      <w:r w:rsidRPr="006D39AF">
        <w:rPr>
          <w:rFonts w:ascii="Times New Roman" w:hAnsi="Times New Roman" w:cs="Times New Roman"/>
          <w:sz w:val="24"/>
          <w:szCs w:val="24"/>
        </w:rPr>
        <w:t>.</w:t>
      </w:r>
    </w:p>
    <w:p w14:paraId="76B628BE" w14:textId="77777777" w:rsidR="00C53FC7" w:rsidRPr="006D39AF" w:rsidRDefault="00C53FC7" w:rsidP="00C53FC7">
      <w:pPr>
        <w:widowControl w:val="0"/>
        <w:numPr>
          <w:ilvl w:val="0"/>
          <w:numId w:val="1"/>
        </w:numPr>
        <w:tabs>
          <w:tab w:val="clear" w:pos="720"/>
        </w:tabs>
        <w:overflowPunct w:val="0"/>
        <w:autoSpaceDE w:val="0"/>
        <w:autoSpaceDN w:val="0"/>
        <w:adjustRightInd w:val="0"/>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Hands on experience in Design Patterns, Data Structures, XML Schema/DTD validations and Ant build scripts.</w:t>
      </w:r>
    </w:p>
    <w:p w14:paraId="4545E654" w14:textId="77777777" w:rsidR="00C53FC7" w:rsidRPr="006D39AF" w:rsidRDefault="00C53FC7" w:rsidP="00C53FC7">
      <w:pPr>
        <w:widowControl w:val="0"/>
        <w:numPr>
          <w:ilvl w:val="0"/>
          <w:numId w:val="1"/>
        </w:numPr>
        <w:tabs>
          <w:tab w:val="clear" w:pos="720"/>
        </w:tabs>
        <w:overflowPunct w:val="0"/>
        <w:autoSpaceDE w:val="0"/>
        <w:autoSpaceDN w:val="0"/>
        <w:adjustRightInd w:val="0"/>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 xml:space="preserve">Experience in using </w:t>
      </w:r>
      <w:r w:rsidRPr="006D39AF">
        <w:rPr>
          <w:rFonts w:ascii="Times New Roman" w:hAnsi="Times New Roman" w:cs="Times New Roman"/>
          <w:b/>
          <w:sz w:val="24"/>
          <w:szCs w:val="24"/>
        </w:rPr>
        <w:t>CVS</w:t>
      </w:r>
      <w:r w:rsidRPr="006D39AF">
        <w:rPr>
          <w:rFonts w:ascii="Times New Roman" w:hAnsi="Times New Roman" w:cs="Times New Roman"/>
          <w:sz w:val="24"/>
          <w:szCs w:val="24"/>
        </w:rPr>
        <w:t xml:space="preserve"> and </w:t>
      </w:r>
      <w:r w:rsidRPr="006D39AF">
        <w:rPr>
          <w:rFonts w:ascii="Times New Roman" w:hAnsi="Times New Roman" w:cs="Times New Roman"/>
          <w:b/>
          <w:sz w:val="24"/>
          <w:szCs w:val="24"/>
        </w:rPr>
        <w:t>Rational Clear Case</w:t>
      </w:r>
      <w:r w:rsidRPr="006D39AF">
        <w:rPr>
          <w:rFonts w:ascii="Times New Roman" w:hAnsi="Times New Roman" w:cs="Times New Roman"/>
          <w:sz w:val="24"/>
          <w:szCs w:val="24"/>
        </w:rPr>
        <w:t>.</w:t>
      </w:r>
    </w:p>
    <w:p w14:paraId="25A1EE2C" w14:textId="77777777" w:rsidR="00C53FC7" w:rsidRPr="006D39AF" w:rsidRDefault="00C53FC7" w:rsidP="00C53FC7">
      <w:pPr>
        <w:widowControl w:val="0"/>
        <w:numPr>
          <w:ilvl w:val="0"/>
          <w:numId w:val="1"/>
        </w:numPr>
        <w:tabs>
          <w:tab w:val="clear" w:pos="720"/>
        </w:tabs>
        <w:overflowPunct w:val="0"/>
        <w:autoSpaceDE w:val="0"/>
        <w:autoSpaceDN w:val="0"/>
        <w:adjustRightInd w:val="0"/>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Exposure to complete software life cycle from client requirement analysis to deliver.</w:t>
      </w:r>
    </w:p>
    <w:p w14:paraId="503AD6AA" w14:textId="77777777" w:rsidR="00C53FC7" w:rsidRPr="006D39AF" w:rsidRDefault="00C53FC7" w:rsidP="00C53FC7">
      <w:pPr>
        <w:widowControl w:val="0"/>
        <w:numPr>
          <w:ilvl w:val="0"/>
          <w:numId w:val="1"/>
        </w:numPr>
        <w:tabs>
          <w:tab w:val="clear" w:pos="720"/>
        </w:tabs>
        <w:overflowPunct w:val="0"/>
        <w:autoSpaceDE w:val="0"/>
        <w:autoSpaceDN w:val="0"/>
        <w:adjustRightInd w:val="0"/>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Efficient in Defect Management for resolving Integration Issues, System Testing Issues, User Acceptance Issues, Production Issues.</w:t>
      </w:r>
    </w:p>
    <w:p w14:paraId="7C4A18F0" w14:textId="63E52D73" w:rsidR="00C53FC7" w:rsidRPr="006D39AF" w:rsidRDefault="00C53FC7" w:rsidP="00C53FC7">
      <w:pPr>
        <w:widowControl w:val="0"/>
        <w:numPr>
          <w:ilvl w:val="0"/>
          <w:numId w:val="1"/>
        </w:numPr>
        <w:tabs>
          <w:tab w:val="clear" w:pos="720"/>
        </w:tabs>
        <w:overflowPunct w:val="0"/>
        <w:autoSpaceDE w:val="0"/>
        <w:autoSpaceDN w:val="0"/>
        <w:adjustRightInd w:val="0"/>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 xml:space="preserve">Hands on experience in </w:t>
      </w:r>
      <w:r w:rsidRPr="006D39AF">
        <w:rPr>
          <w:rFonts w:ascii="Times New Roman" w:hAnsi="Times New Roman" w:cs="Times New Roman"/>
          <w:b/>
          <w:sz w:val="24"/>
          <w:szCs w:val="24"/>
        </w:rPr>
        <w:t>Oracle, SQL Server</w:t>
      </w:r>
      <w:r w:rsidRPr="006D39AF">
        <w:rPr>
          <w:rFonts w:ascii="Times New Roman" w:hAnsi="Times New Roman" w:cs="Times New Roman"/>
          <w:sz w:val="24"/>
          <w:szCs w:val="24"/>
        </w:rPr>
        <w:t xml:space="preserve">, </w:t>
      </w:r>
      <w:r w:rsidRPr="006D39AF">
        <w:rPr>
          <w:rFonts w:ascii="Times New Roman" w:hAnsi="Times New Roman" w:cs="Times New Roman"/>
          <w:b/>
          <w:sz w:val="24"/>
          <w:szCs w:val="24"/>
        </w:rPr>
        <w:t>MySQL</w:t>
      </w:r>
      <w:r w:rsidRPr="006D39AF">
        <w:rPr>
          <w:rFonts w:ascii="Times New Roman" w:hAnsi="Times New Roman" w:cs="Times New Roman"/>
          <w:sz w:val="24"/>
          <w:szCs w:val="24"/>
        </w:rPr>
        <w:t>.</w:t>
      </w:r>
    </w:p>
    <w:p w14:paraId="41AB9F95" w14:textId="77777777" w:rsidR="00C53FC7" w:rsidRPr="006D39AF" w:rsidRDefault="00C53FC7" w:rsidP="00C53FC7">
      <w:pPr>
        <w:widowControl w:val="0"/>
        <w:numPr>
          <w:ilvl w:val="0"/>
          <w:numId w:val="1"/>
        </w:numPr>
        <w:tabs>
          <w:tab w:val="clear" w:pos="720"/>
        </w:tabs>
        <w:overflowPunct w:val="0"/>
        <w:autoSpaceDE w:val="0"/>
        <w:autoSpaceDN w:val="0"/>
        <w:adjustRightInd w:val="0"/>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 xml:space="preserve">Huge experience working in </w:t>
      </w:r>
      <w:r w:rsidRPr="006D39AF">
        <w:rPr>
          <w:rFonts w:ascii="Times New Roman" w:hAnsi="Times New Roman" w:cs="Times New Roman"/>
          <w:b/>
          <w:sz w:val="24"/>
          <w:szCs w:val="24"/>
        </w:rPr>
        <w:t>Agile Development Methodology</w:t>
      </w:r>
      <w:r w:rsidRPr="006D39AF">
        <w:rPr>
          <w:rFonts w:ascii="Times New Roman" w:hAnsi="Times New Roman" w:cs="Times New Roman"/>
          <w:sz w:val="24"/>
          <w:szCs w:val="24"/>
        </w:rPr>
        <w:t>.</w:t>
      </w:r>
    </w:p>
    <w:p w14:paraId="7015DC49" w14:textId="77777777" w:rsidR="00C53FC7" w:rsidRPr="006D39AF" w:rsidRDefault="00C53FC7" w:rsidP="00BB026D">
      <w:pPr>
        <w:widowControl w:val="0"/>
        <w:numPr>
          <w:ilvl w:val="0"/>
          <w:numId w:val="1"/>
        </w:numPr>
        <w:tabs>
          <w:tab w:val="clear" w:pos="720"/>
        </w:tabs>
        <w:overflowPunct w:val="0"/>
        <w:autoSpaceDE w:val="0"/>
        <w:autoSpaceDN w:val="0"/>
        <w:adjustRightInd w:val="0"/>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 xml:space="preserve">Self-learning knowledge of </w:t>
      </w:r>
      <w:r w:rsidRPr="006D39AF">
        <w:rPr>
          <w:rFonts w:ascii="Times New Roman" w:hAnsi="Times New Roman" w:cs="Times New Roman"/>
          <w:b/>
          <w:sz w:val="24"/>
          <w:szCs w:val="24"/>
        </w:rPr>
        <w:t>Amazon AWS Cloud Platform</w:t>
      </w:r>
      <w:r w:rsidRPr="006D39AF">
        <w:rPr>
          <w:rFonts w:ascii="Times New Roman" w:hAnsi="Times New Roman" w:cs="Times New Roman"/>
          <w:sz w:val="24"/>
          <w:szCs w:val="24"/>
        </w:rPr>
        <w:t xml:space="preserve"> with focus on EC2 and S3 services.</w:t>
      </w:r>
    </w:p>
    <w:p w14:paraId="11B0CF76" w14:textId="77777777" w:rsidR="00C53FC7" w:rsidRPr="006D39AF" w:rsidRDefault="00C53FC7" w:rsidP="00BB026D">
      <w:pPr>
        <w:widowControl w:val="0"/>
        <w:numPr>
          <w:ilvl w:val="0"/>
          <w:numId w:val="1"/>
        </w:numPr>
        <w:tabs>
          <w:tab w:val="clear" w:pos="720"/>
        </w:tabs>
        <w:overflowPunct w:val="0"/>
        <w:autoSpaceDE w:val="0"/>
        <w:autoSpaceDN w:val="0"/>
        <w:adjustRightInd w:val="0"/>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 xml:space="preserve">Hands on experience in writing Automation test scripts using </w:t>
      </w:r>
      <w:r w:rsidRPr="006D39AF">
        <w:rPr>
          <w:rFonts w:ascii="Times New Roman" w:hAnsi="Times New Roman" w:cs="Times New Roman"/>
          <w:b/>
          <w:sz w:val="24"/>
          <w:szCs w:val="24"/>
        </w:rPr>
        <w:t>Junit</w:t>
      </w:r>
      <w:r w:rsidRPr="006D39AF">
        <w:rPr>
          <w:rFonts w:ascii="Times New Roman" w:hAnsi="Times New Roman" w:cs="Times New Roman"/>
          <w:sz w:val="24"/>
          <w:szCs w:val="24"/>
        </w:rPr>
        <w:t xml:space="preserve">, </w:t>
      </w:r>
      <w:r w:rsidRPr="006D39AF">
        <w:rPr>
          <w:rFonts w:ascii="Times New Roman" w:hAnsi="Times New Roman" w:cs="Times New Roman"/>
          <w:b/>
          <w:sz w:val="24"/>
          <w:szCs w:val="24"/>
        </w:rPr>
        <w:t>Selenium</w:t>
      </w:r>
      <w:r w:rsidRPr="006D39AF">
        <w:rPr>
          <w:rFonts w:ascii="Times New Roman" w:hAnsi="Times New Roman" w:cs="Times New Roman"/>
          <w:sz w:val="24"/>
          <w:szCs w:val="24"/>
        </w:rPr>
        <w:t xml:space="preserve"> and static analysis using </w:t>
      </w:r>
      <w:r w:rsidRPr="006D39AF">
        <w:rPr>
          <w:rFonts w:ascii="Times New Roman" w:hAnsi="Times New Roman" w:cs="Times New Roman"/>
          <w:b/>
          <w:sz w:val="24"/>
          <w:szCs w:val="24"/>
        </w:rPr>
        <w:t>JTest</w:t>
      </w:r>
      <w:r w:rsidRPr="006D39AF">
        <w:rPr>
          <w:rFonts w:ascii="Times New Roman" w:hAnsi="Times New Roman" w:cs="Times New Roman"/>
          <w:sz w:val="24"/>
          <w:szCs w:val="24"/>
        </w:rPr>
        <w:t>.</w:t>
      </w:r>
    </w:p>
    <w:p w14:paraId="2F16345E" w14:textId="55572ACF" w:rsidR="00C53FC7" w:rsidRPr="006D39AF" w:rsidRDefault="00C53FC7" w:rsidP="00BB026D">
      <w:pPr>
        <w:widowControl w:val="0"/>
        <w:numPr>
          <w:ilvl w:val="0"/>
          <w:numId w:val="1"/>
        </w:numPr>
        <w:tabs>
          <w:tab w:val="clear" w:pos="720"/>
        </w:tabs>
        <w:overflowPunct w:val="0"/>
        <w:autoSpaceDE w:val="0"/>
        <w:autoSpaceDN w:val="0"/>
        <w:adjustRightInd w:val="0"/>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 xml:space="preserve">Hands on experience in using tools and applications like </w:t>
      </w:r>
      <w:r w:rsidRPr="006D39AF">
        <w:rPr>
          <w:rFonts w:ascii="Times New Roman" w:hAnsi="Times New Roman" w:cs="Times New Roman"/>
          <w:b/>
          <w:sz w:val="24"/>
          <w:szCs w:val="24"/>
        </w:rPr>
        <w:t>Jenkins</w:t>
      </w:r>
      <w:r w:rsidRPr="006D39AF">
        <w:rPr>
          <w:rFonts w:ascii="Times New Roman" w:hAnsi="Times New Roman" w:cs="Times New Roman"/>
          <w:sz w:val="24"/>
          <w:szCs w:val="24"/>
        </w:rPr>
        <w:t xml:space="preserve">, </w:t>
      </w:r>
      <w:r w:rsidRPr="006D39AF">
        <w:rPr>
          <w:rFonts w:ascii="Times New Roman" w:hAnsi="Times New Roman" w:cs="Times New Roman"/>
          <w:b/>
          <w:sz w:val="24"/>
          <w:szCs w:val="24"/>
        </w:rPr>
        <w:t>Jira</w:t>
      </w:r>
      <w:r w:rsidRPr="006D39AF">
        <w:rPr>
          <w:rFonts w:ascii="Times New Roman" w:hAnsi="Times New Roman" w:cs="Times New Roman"/>
          <w:sz w:val="24"/>
          <w:szCs w:val="24"/>
        </w:rPr>
        <w:t xml:space="preserve">, </w:t>
      </w:r>
      <w:r w:rsidR="006D39AF" w:rsidRPr="006D39AF">
        <w:rPr>
          <w:rFonts w:ascii="Times New Roman" w:hAnsi="Times New Roman" w:cs="Times New Roman"/>
          <w:b/>
          <w:sz w:val="24"/>
          <w:szCs w:val="24"/>
        </w:rPr>
        <w:t>SharePoint</w:t>
      </w:r>
      <w:r w:rsidRPr="006D39AF">
        <w:rPr>
          <w:rFonts w:ascii="Times New Roman" w:hAnsi="Times New Roman" w:cs="Times New Roman"/>
          <w:sz w:val="24"/>
          <w:szCs w:val="24"/>
        </w:rPr>
        <w:t xml:space="preserve">, </w:t>
      </w:r>
      <w:r w:rsidRPr="006D39AF">
        <w:rPr>
          <w:rFonts w:ascii="Times New Roman" w:hAnsi="Times New Roman" w:cs="Times New Roman"/>
          <w:b/>
          <w:sz w:val="24"/>
          <w:szCs w:val="24"/>
        </w:rPr>
        <w:t>Salesforce</w:t>
      </w:r>
      <w:r w:rsidRPr="006D39AF">
        <w:rPr>
          <w:rFonts w:ascii="Times New Roman" w:hAnsi="Times New Roman" w:cs="Times New Roman"/>
          <w:sz w:val="24"/>
          <w:szCs w:val="24"/>
        </w:rPr>
        <w:t xml:space="preserve">, </w:t>
      </w:r>
      <w:r w:rsidRPr="006D39AF">
        <w:rPr>
          <w:rFonts w:ascii="Times New Roman" w:hAnsi="Times New Roman" w:cs="Times New Roman"/>
          <w:b/>
          <w:sz w:val="24"/>
          <w:szCs w:val="24"/>
        </w:rPr>
        <w:t>CDETS</w:t>
      </w:r>
      <w:r w:rsidRPr="006D39AF">
        <w:rPr>
          <w:rFonts w:ascii="Times New Roman" w:hAnsi="Times New Roman" w:cs="Times New Roman"/>
          <w:sz w:val="24"/>
          <w:szCs w:val="24"/>
        </w:rPr>
        <w:t xml:space="preserve"> (Cisco Defect and Enhancement Tracking System) etc.</w:t>
      </w:r>
    </w:p>
    <w:p w14:paraId="1E202370" w14:textId="77777777" w:rsidR="000F3796" w:rsidRPr="006D39AF" w:rsidRDefault="000F3796" w:rsidP="00BB026D">
      <w:pPr>
        <w:widowControl w:val="0"/>
        <w:numPr>
          <w:ilvl w:val="0"/>
          <w:numId w:val="1"/>
        </w:numPr>
        <w:tabs>
          <w:tab w:val="clear" w:pos="720"/>
        </w:tabs>
        <w:overflowPunct w:val="0"/>
        <w:autoSpaceDE w:val="0"/>
        <w:autoSpaceDN w:val="0"/>
        <w:adjustRightInd w:val="0"/>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Ability to transform complex business requirements into technical specifications.</w:t>
      </w:r>
    </w:p>
    <w:p w14:paraId="51FC3D0E" w14:textId="77777777" w:rsidR="000F3796" w:rsidRPr="006D39AF" w:rsidRDefault="000F3796" w:rsidP="00BB026D">
      <w:pPr>
        <w:widowControl w:val="0"/>
        <w:numPr>
          <w:ilvl w:val="0"/>
          <w:numId w:val="1"/>
        </w:numPr>
        <w:tabs>
          <w:tab w:val="clear" w:pos="720"/>
        </w:tabs>
        <w:overflowPunct w:val="0"/>
        <w:autoSpaceDE w:val="0"/>
        <w:autoSpaceDN w:val="0"/>
        <w:adjustRightInd w:val="0"/>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Good knowledge on writing APIs using RAML.</w:t>
      </w:r>
    </w:p>
    <w:p w14:paraId="54BF12DC" w14:textId="6428D001" w:rsidR="000F3796" w:rsidRPr="006D39AF" w:rsidRDefault="000F3796" w:rsidP="00BB026D">
      <w:pPr>
        <w:widowControl w:val="0"/>
        <w:numPr>
          <w:ilvl w:val="0"/>
          <w:numId w:val="1"/>
        </w:numPr>
        <w:tabs>
          <w:tab w:val="clear" w:pos="720"/>
        </w:tabs>
        <w:overflowPunct w:val="0"/>
        <w:autoSpaceDE w:val="0"/>
        <w:autoSpaceDN w:val="0"/>
        <w:adjustRightInd w:val="0"/>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 xml:space="preserve">Good understanding on how to create flows, </w:t>
      </w:r>
      <w:r w:rsidR="006D39AF" w:rsidRPr="006D39AF">
        <w:rPr>
          <w:rFonts w:ascii="Times New Roman" w:hAnsi="Times New Roman" w:cs="Times New Roman"/>
          <w:sz w:val="24"/>
          <w:szCs w:val="24"/>
        </w:rPr>
        <w:t>sub flows</w:t>
      </w:r>
      <w:r w:rsidRPr="006D39AF">
        <w:rPr>
          <w:rFonts w:ascii="Times New Roman" w:hAnsi="Times New Roman" w:cs="Times New Roman"/>
          <w:sz w:val="24"/>
          <w:szCs w:val="24"/>
        </w:rPr>
        <w:t xml:space="preserve">, exception handling, data transformations in Mule </w:t>
      </w:r>
      <w:r w:rsidR="006D39AF" w:rsidRPr="006D39AF">
        <w:rPr>
          <w:rFonts w:ascii="Times New Roman" w:hAnsi="Times New Roman" w:cs="Times New Roman"/>
          <w:sz w:val="24"/>
          <w:szCs w:val="24"/>
        </w:rPr>
        <w:t>Any point</w:t>
      </w:r>
      <w:r w:rsidRPr="006D39AF">
        <w:rPr>
          <w:rFonts w:ascii="Times New Roman" w:hAnsi="Times New Roman" w:cs="Times New Roman"/>
          <w:sz w:val="24"/>
          <w:szCs w:val="24"/>
        </w:rPr>
        <w:t xml:space="preserve"> Studio.</w:t>
      </w:r>
    </w:p>
    <w:p w14:paraId="4143546B" w14:textId="77777777" w:rsidR="000F3796" w:rsidRPr="006D39AF" w:rsidRDefault="000F3796" w:rsidP="00BB026D">
      <w:pPr>
        <w:widowControl w:val="0"/>
        <w:numPr>
          <w:ilvl w:val="0"/>
          <w:numId w:val="1"/>
        </w:numPr>
        <w:tabs>
          <w:tab w:val="clear" w:pos="720"/>
        </w:tabs>
        <w:overflowPunct w:val="0"/>
        <w:autoSpaceDE w:val="0"/>
        <w:autoSpaceDN w:val="0"/>
        <w:adjustRightInd w:val="0"/>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Good knowledge on how to write unit tests for flows using MUnit.</w:t>
      </w:r>
    </w:p>
    <w:p w14:paraId="0D096F72" w14:textId="6E00183C" w:rsidR="00E97341" w:rsidRPr="006223AD" w:rsidRDefault="000F3796" w:rsidP="006223AD">
      <w:pPr>
        <w:widowControl w:val="0"/>
        <w:numPr>
          <w:ilvl w:val="0"/>
          <w:numId w:val="1"/>
        </w:numPr>
        <w:tabs>
          <w:tab w:val="clear" w:pos="720"/>
        </w:tabs>
        <w:overflowPunct w:val="0"/>
        <w:autoSpaceDE w:val="0"/>
        <w:autoSpaceDN w:val="0"/>
        <w:adjustRightInd w:val="0"/>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 xml:space="preserve">Good knowledge on connectors, components, scopes, error handling, flow controls, transformers and filters in </w:t>
      </w:r>
      <w:r w:rsidR="006D39AF" w:rsidRPr="006D39AF">
        <w:rPr>
          <w:rFonts w:ascii="Times New Roman" w:hAnsi="Times New Roman" w:cs="Times New Roman"/>
          <w:sz w:val="24"/>
          <w:szCs w:val="24"/>
        </w:rPr>
        <w:t>Any point</w:t>
      </w:r>
      <w:r w:rsidRPr="006D39AF">
        <w:rPr>
          <w:rFonts w:ascii="Times New Roman" w:hAnsi="Times New Roman" w:cs="Times New Roman"/>
          <w:sz w:val="24"/>
          <w:szCs w:val="24"/>
        </w:rPr>
        <w:t xml:space="preserve"> Studio.</w:t>
      </w:r>
    </w:p>
    <w:p w14:paraId="4BCF1A7E" w14:textId="77777777" w:rsidR="00C033C0" w:rsidRPr="006D39AF" w:rsidRDefault="00C033C0" w:rsidP="00DD6CD4">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p>
    <w:p w14:paraId="036F24F1" w14:textId="77777777" w:rsidR="00967580" w:rsidRPr="006D39AF" w:rsidRDefault="37F71BFE" w:rsidP="37F71BFE">
      <w:pPr>
        <w:widowControl w:val="0"/>
        <w:autoSpaceDE w:val="0"/>
        <w:autoSpaceDN w:val="0"/>
        <w:adjustRightInd w:val="0"/>
        <w:spacing w:after="0" w:line="240" w:lineRule="auto"/>
        <w:ind w:left="-720"/>
        <w:jc w:val="both"/>
        <w:rPr>
          <w:rFonts w:ascii="Times New Roman" w:hAnsi="Times New Roman" w:cs="Times New Roman"/>
          <w:sz w:val="24"/>
          <w:szCs w:val="24"/>
        </w:rPr>
      </w:pPr>
      <w:r w:rsidRPr="006D39AF">
        <w:rPr>
          <w:rFonts w:ascii="Times New Roman" w:hAnsi="Times New Roman" w:cs="Times New Roman"/>
          <w:b/>
          <w:bCs/>
          <w:i/>
          <w:iCs/>
          <w:sz w:val="24"/>
          <w:szCs w:val="24"/>
          <w:u w:val="single"/>
        </w:rPr>
        <w:t>Technical Skills</w:t>
      </w:r>
      <w:r w:rsidRPr="006D39AF">
        <w:rPr>
          <w:rFonts w:ascii="Times New Roman" w:hAnsi="Times New Roman" w:cs="Times New Roman"/>
          <w:b/>
          <w:bCs/>
          <w:i/>
          <w:iCs/>
          <w:sz w:val="24"/>
          <w:szCs w:val="24"/>
        </w:rPr>
        <w:t>:</w:t>
      </w:r>
    </w:p>
    <w:p w14:paraId="798E47E7" w14:textId="77777777" w:rsidR="00967580" w:rsidRPr="006D39AF" w:rsidRDefault="00967580" w:rsidP="00DD6CD4">
      <w:pPr>
        <w:widowControl w:val="0"/>
        <w:autoSpaceDE w:val="0"/>
        <w:autoSpaceDN w:val="0"/>
        <w:adjustRightInd w:val="0"/>
        <w:spacing w:after="0" w:line="240" w:lineRule="auto"/>
        <w:ind w:left="-720"/>
        <w:jc w:val="both"/>
        <w:rPr>
          <w:rFonts w:ascii="Times New Roman" w:hAnsi="Times New Roman" w:cs="Times New Roman"/>
          <w:sz w:val="24"/>
          <w:szCs w:val="24"/>
        </w:rPr>
      </w:pPr>
    </w:p>
    <w:p w14:paraId="412399C8" w14:textId="77777777" w:rsidR="002B7878" w:rsidRPr="006D39AF" w:rsidRDefault="37F71BFE" w:rsidP="37F71BFE">
      <w:pPr>
        <w:pStyle w:val="ListParagraph"/>
        <w:widowControl w:val="0"/>
        <w:numPr>
          <w:ilvl w:val="0"/>
          <w:numId w:val="25"/>
        </w:numPr>
        <w:autoSpaceDE w:val="0"/>
        <w:autoSpaceDN w:val="0"/>
        <w:adjustRightInd w:val="0"/>
        <w:spacing w:after="0" w:line="240" w:lineRule="auto"/>
        <w:ind w:left="-720" w:firstLine="0"/>
        <w:jc w:val="both"/>
        <w:rPr>
          <w:rFonts w:ascii="Times New Roman" w:hAnsi="Times New Roman" w:cs="Times New Roman"/>
          <w:sz w:val="24"/>
          <w:szCs w:val="24"/>
        </w:rPr>
      </w:pPr>
      <w:r w:rsidRPr="006D39AF">
        <w:rPr>
          <w:rFonts w:ascii="Times New Roman" w:hAnsi="Times New Roman" w:cs="Times New Roman"/>
          <w:b/>
          <w:bCs/>
          <w:sz w:val="24"/>
          <w:szCs w:val="24"/>
        </w:rPr>
        <w:t xml:space="preserve">Languages: </w:t>
      </w:r>
      <w:r w:rsidRPr="006D39AF">
        <w:rPr>
          <w:rFonts w:ascii="Times New Roman" w:hAnsi="Times New Roman" w:cs="Times New Roman"/>
          <w:sz w:val="24"/>
          <w:szCs w:val="24"/>
        </w:rPr>
        <w:t>C, Java, J2EE</w:t>
      </w:r>
    </w:p>
    <w:p w14:paraId="18F5FBAA" w14:textId="77777777" w:rsidR="002B7878" w:rsidRPr="006D39AF" w:rsidRDefault="1F716E0F" w:rsidP="1F716E0F">
      <w:pPr>
        <w:pStyle w:val="ListParagraph"/>
        <w:widowControl w:val="0"/>
        <w:numPr>
          <w:ilvl w:val="0"/>
          <w:numId w:val="25"/>
        </w:numPr>
        <w:autoSpaceDE w:val="0"/>
        <w:autoSpaceDN w:val="0"/>
        <w:adjustRightInd w:val="0"/>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b/>
          <w:bCs/>
          <w:sz w:val="24"/>
          <w:szCs w:val="24"/>
        </w:rPr>
        <w:t>Web Development:</w:t>
      </w:r>
      <w:r w:rsidRPr="006D39AF">
        <w:rPr>
          <w:rFonts w:ascii="Times New Roman" w:hAnsi="Times New Roman" w:cs="Times New Roman"/>
          <w:sz w:val="24"/>
          <w:szCs w:val="24"/>
        </w:rPr>
        <w:t xml:space="preserve"> HTML, XML, CSS, JavaScript, XSL, jQuery, Apache POI, Apache PDFBOX, AJAX, Servlets, JSP, JDBC</w:t>
      </w:r>
    </w:p>
    <w:p w14:paraId="71230FC2" w14:textId="60D78E6D" w:rsidR="005A00BC" w:rsidRPr="006D39AF" w:rsidRDefault="37F71BFE" w:rsidP="37F71BFE">
      <w:pPr>
        <w:pStyle w:val="ListParagraph"/>
        <w:widowControl w:val="0"/>
        <w:numPr>
          <w:ilvl w:val="0"/>
          <w:numId w:val="25"/>
        </w:numPr>
        <w:autoSpaceDE w:val="0"/>
        <w:autoSpaceDN w:val="0"/>
        <w:adjustRightInd w:val="0"/>
        <w:spacing w:after="0" w:line="240" w:lineRule="auto"/>
        <w:ind w:left="-720" w:firstLine="0"/>
        <w:jc w:val="both"/>
        <w:rPr>
          <w:rFonts w:ascii="Times New Roman" w:hAnsi="Times New Roman" w:cs="Times New Roman"/>
          <w:sz w:val="24"/>
          <w:szCs w:val="24"/>
        </w:rPr>
      </w:pPr>
      <w:r w:rsidRPr="006D39AF">
        <w:rPr>
          <w:rFonts w:ascii="Times New Roman" w:hAnsi="Times New Roman" w:cs="Times New Roman"/>
          <w:b/>
          <w:bCs/>
          <w:sz w:val="24"/>
          <w:szCs w:val="24"/>
        </w:rPr>
        <w:t xml:space="preserve">Application Servers: </w:t>
      </w:r>
      <w:r w:rsidRPr="006D39AF">
        <w:rPr>
          <w:rFonts w:ascii="Times New Roman" w:hAnsi="Times New Roman" w:cs="Times New Roman"/>
          <w:sz w:val="24"/>
          <w:szCs w:val="24"/>
        </w:rPr>
        <w:t xml:space="preserve">Tomcat, WebSphere, Jetty </w:t>
      </w:r>
    </w:p>
    <w:p w14:paraId="487FC968" w14:textId="1A55E1B2" w:rsidR="00E36344" w:rsidRPr="006D39AF" w:rsidRDefault="00E36344" w:rsidP="37F71BFE">
      <w:pPr>
        <w:pStyle w:val="ListParagraph"/>
        <w:widowControl w:val="0"/>
        <w:numPr>
          <w:ilvl w:val="0"/>
          <w:numId w:val="25"/>
        </w:numPr>
        <w:autoSpaceDE w:val="0"/>
        <w:autoSpaceDN w:val="0"/>
        <w:adjustRightInd w:val="0"/>
        <w:spacing w:after="0" w:line="240" w:lineRule="auto"/>
        <w:ind w:left="-720" w:firstLine="0"/>
        <w:jc w:val="both"/>
        <w:rPr>
          <w:rFonts w:ascii="Times New Roman" w:hAnsi="Times New Roman" w:cs="Times New Roman"/>
          <w:sz w:val="24"/>
          <w:szCs w:val="24"/>
        </w:rPr>
      </w:pPr>
      <w:r w:rsidRPr="006D39AF">
        <w:rPr>
          <w:rFonts w:ascii="Times New Roman" w:hAnsi="Times New Roman" w:cs="Times New Roman"/>
          <w:b/>
          <w:bCs/>
          <w:sz w:val="24"/>
          <w:szCs w:val="24"/>
        </w:rPr>
        <w:t xml:space="preserve">Logging Tool: </w:t>
      </w:r>
      <w:r w:rsidRPr="006D39AF">
        <w:rPr>
          <w:rFonts w:ascii="Times New Roman" w:hAnsi="Times New Roman" w:cs="Times New Roman"/>
          <w:bCs/>
          <w:sz w:val="24"/>
          <w:szCs w:val="24"/>
        </w:rPr>
        <w:t>Log4j</w:t>
      </w:r>
    </w:p>
    <w:p w14:paraId="15772BC2" w14:textId="77777777" w:rsidR="002B7878" w:rsidRPr="006D39AF" w:rsidRDefault="37F71BFE" w:rsidP="37F71BFE">
      <w:pPr>
        <w:pStyle w:val="ListParagraph"/>
        <w:widowControl w:val="0"/>
        <w:numPr>
          <w:ilvl w:val="0"/>
          <w:numId w:val="25"/>
        </w:numPr>
        <w:autoSpaceDE w:val="0"/>
        <w:autoSpaceDN w:val="0"/>
        <w:adjustRightInd w:val="0"/>
        <w:spacing w:after="0" w:line="240" w:lineRule="auto"/>
        <w:ind w:left="-720" w:firstLine="0"/>
        <w:jc w:val="both"/>
        <w:rPr>
          <w:rFonts w:ascii="Times New Roman" w:hAnsi="Times New Roman" w:cs="Times New Roman"/>
          <w:b/>
          <w:bCs/>
          <w:sz w:val="24"/>
          <w:szCs w:val="24"/>
        </w:rPr>
      </w:pPr>
      <w:r w:rsidRPr="006D39AF">
        <w:rPr>
          <w:rFonts w:ascii="Times New Roman" w:hAnsi="Times New Roman" w:cs="Times New Roman"/>
          <w:b/>
          <w:bCs/>
          <w:sz w:val="24"/>
          <w:szCs w:val="24"/>
        </w:rPr>
        <w:t>Tools:</w:t>
      </w:r>
      <w:r w:rsidRPr="006D39AF">
        <w:rPr>
          <w:rFonts w:ascii="Calibri" w:hAnsi="Calibri" w:cs="Calibri"/>
          <w:b/>
          <w:bCs/>
          <w:sz w:val="24"/>
          <w:szCs w:val="24"/>
        </w:rPr>
        <w:t xml:space="preserve"> </w:t>
      </w:r>
      <w:r w:rsidRPr="006D39AF">
        <w:rPr>
          <w:rFonts w:ascii="Times New Roman" w:hAnsi="Times New Roman" w:cs="Times New Roman"/>
          <w:sz w:val="24"/>
          <w:szCs w:val="24"/>
        </w:rPr>
        <w:t>MS-Office, SQL Developer, Confluence, Jenkins, Jira, Zephyr</w:t>
      </w:r>
    </w:p>
    <w:p w14:paraId="0D2745AF" w14:textId="77777777" w:rsidR="000E2CDA" w:rsidRPr="006D39AF" w:rsidRDefault="37F71BFE" w:rsidP="37F71BFE">
      <w:pPr>
        <w:pStyle w:val="ListParagraph"/>
        <w:widowControl w:val="0"/>
        <w:numPr>
          <w:ilvl w:val="0"/>
          <w:numId w:val="25"/>
        </w:numPr>
        <w:autoSpaceDE w:val="0"/>
        <w:autoSpaceDN w:val="0"/>
        <w:adjustRightInd w:val="0"/>
        <w:spacing w:after="0" w:line="240" w:lineRule="auto"/>
        <w:ind w:left="-720" w:firstLine="0"/>
        <w:jc w:val="both"/>
        <w:rPr>
          <w:rFonts w:ascii="Times New Roman" w:hAnsi="Times New Roman" w:cs="Times New Roman"/>
          <w:b/>
          <w:bCs/>
          <w:sz w:val="24"/>
          <w:szCs w:val="24"/>
        </w:rPr>
      </w:pPr>
      <w:r w:rsidRPr="006D39AF">
        <w:rPr>
          <w:rFonts w:ascii="Times New Roman" w:hAnsi="Times New Roman" w:cs="Times New Roman"/>
          <w:b/>
          <w:bCs/>
          <w:sz w:val="24"/>
          <w:szCs w:val="24"/>
        </w:rPr>
        <w:t xml:space="preserve">IDE: </w:t>
      </w:r>
      <w:r w:rsidRPr="006D39AF">
        <w:rPr>
          <w:rFonts w:ascii="Times New Roman" w:hAnsi="Times New Roman" w:cs="Times New Roman"/>
          <w:sz w:val="24"/>
          <w:szCs w:val="24"/>
        </w:rPr>
        <w:t>Eclipse, RAD</w:t>
      </w:r>
    </w:p>
    <w:p w14:paraId="07405C5D" w14:textId="77777777" w:rsidR="005C57FB" w:rsidRPr="006D39AF" w:rsidRDefault="37F71BFE" w:rsidP="37F71BFE">
      <w:pPr>
        <w:pStyle w:val="ListParagraph"/>
        <w:widowControl w:val="0"/>
        <w:numPr>
          <w:ilvl w:val="0"/>
          <w:numId w:val="25"/>
        </w:numPr>
        <w:overflowPunct w:val="0"/>
        <w:autoSpaceDE w:val="0"/>
        <w:autoSpaceDN w:val="0"/>
        <w:adjustRightInd w:val="0"/>
        <w:spacing w:after="0" w:line="240" w:lineRule="auto"/>
        <w:ind w:left="-720" w:firstLine="0"/>
        <w:jc w:val="both"/>
        <w:rPr>
          <w:rFonts w:ascii="Times New Roman" w:hAnsi="Times New Roman" w:cs="Times New Roman"/>
          <w:sz w:val="24"/>
          <w:szCs w:val="24"/>
        </w:rPr>
      </w:pPr>
      <w:r w:rsidRPr="006D39AF">
        <w:rPr>
          <w:rFonts w:ascii="Times New Roman" w:hAnsi="Times New Roman" w:cs="Times New Roman"/>
          <w:b/>
          <w:bCs/>
          <w:sz w:val="24"/>
          <w:szCs w:val="24"/>
        </w:rPr>
        <w:t>Testing:</w:t>
      </w:r>
      <w:r w:rsidRPr="006D39AF">
        <w:rPr>
          <w:rFonts w:ascii="Times New Roman" w:hAnsi="Times New Roman" w:cs="Times New Roman"/>
          <w:sz w:val="24"/>
          <w:szCs w:val="24"/>
        </w:rPr>
        <w:t xml:space="preserve"> Junit</w:t>
      </w:r>
    </w:p>
    <w:p w14:paraId="4F529B71" w14:textId="77777777" w:rsidR="000E2CDA" w:rsidRPr="006D39AF" w:rsidRDefault="37F71BFE" w:rsidP="37F71BFE">
      <w:pPr>
        <w:pStyle w:val="ListParagraph"/>
        <w:widowControl w:val="0"/>
        <w:numPr>
          <w:ilvl w:val="0"/>
          <w:numId w:val="25"/>
        </w:numPr>
        <w:overflowPunct w:val="0"/>
        <w:autoSpaceDE w:val="0"/>
        <w:autoSpaceDN w:val="0"/>
        <w:adjustRightInd w:val="0"/>
        <w:spacing w:after="0" w:line="240" w:lineRule="auto"/>
        <w:ind w:left="-720" w:firstLine="0"/>
        <w:jc w:val="both"/>
        <w:rPr>
          <w:rFonts w:ascii="Times New Roman" w:hAnsi="Times New Roman" w:cs="Times New Roman"/>
          <w:sz w:val="24"/>
          <w:szCs w:val="24"/>
        </w:rPr>
      </w:pPr>
      <w:r w:rsidRPr="006D39AF">
        <w:rPr>
          <w:rFonts w:ascii="Times New Roman" w:hAnsi="Times New Roman" w:cs="Times New Roman"/>
          <w:b/>
          <w:bCs/>
          <w:sz w:val="24"/>
          <w:szCs w:val="24"/>
        </w:rPr>
        <w:t>Framework:</w:t>
      </w:r>
      <w:r w:rsidRPr="006D39AF">
        <w:rPr>
          <w:rFonts w:ascii="Times New Roman" w:hAnsi="Times New Roman" w:cs="Times New Roman"/>
          <w:sz w:val="24"/>
          <w:szCs w:val="24"/>
        </w:rPr>
        <w:t xml:space="preserve"> Spring framework</w:t>
      </w:r>
    </w:p>
    <w:p w14:paraId="5B18E904" w14:textId="77777777" w:rsidR="000E2CDA" w:rsidRPr="006D39AF" w:rsidRDefault="37F71BFE" w:rsidP="37F71BFE">
      <w:pPr>
        <w:pStyle w:val="ListParagraph"/>
        <w:widowControl w:val="0"/>
        <w:numPr>
          <w:ilvl w:val="0"/>
          <w:numId w:val="25"/>
        </w:numPr>
        <w:overflowPunct w:val="0"/>
        <w:autoSpaceDE w:val="0"/>
        <w:autoSpaceDN w:val="0"/>
        <w:adjustRightInd w:val="0"/>
        <w:spacing w:after="0" w:line="240" w:lineRule="auto"/>
        <w:ind w:left="-720" w:firstLine="0"/>
        <w:jc w:val="both"/>
        <w:rPr>
          <w:rFonts w:ascii="Times New Roman" w:hAnsi="Times New Roman" w:cs="Times New Roman"/>
          <w:sz w:val="24"/>
          <w:szCs w:val="24"/>
        </w:rPr>
      </w:pPr>
      <w:r w:rsidRPr="006D39AF">
        <w:rPr>
          <w:rFonts w:ascii="Times New Roman" w:hAnsi="Times New Roman" w:cs="Times New Roman"/>
          <w:b/>
          <w:bCs/>
          <w:sz w:val="24"/>
          <w:szCs w:val="24"/>
        </w:rPr>
        <w:t>ORM:</w:t>
      </w:r>
      <w:r w:rsidRPr="006D39AF">
        <w:rPr>
          <w:rFonts w:ascii="Times New Roman" w:hAnsi="Times New Roman" w:cs="Times New Roman"/>
          <w:sz w:val="24"/>
          <w:szCs w:val="24"/>
        </w:rPr>
        <w:t xml:space="preserve"> Hibernate</w:t>
      </w:r>
    </w:p>
    <w:p w14:paraId="13E883E8" w14:textId="6B9D99EB" w:rsidR="0079081C" w:rsidRPr="006D39AF" w:rsidRDefault="37F71BFE" w:rsidP="37F71BFE">
      <w:pPr>
        <w:pStyle w:val="ListParagraph"/>
        <w:widowControl w:val="0"/>
        <w:numPr>
          <w:ilvl w:val="0"/>
          <w:numId w:val="25"/>
        </w:numPr>
        <w:overflowPunct w:val="0"/>
        <w:autoSpaceDE w:val="0"/>
        <w:autoSpaceDN w:val="0"/>
        <w:adjustRightInd w:val="0"/>
        <w:spacing w:after="0" w:line="240" w:lineRule="auto"/>
        <w:ind w:left="-720" w:firstLine="0"/>
        <w:jc w:val="both"/>
        <w:rPr>
          <w:rFonts w:ascii="Times New Roman" w:hAnsi="Times New Roman" w:cs="Times New Roman"/>
          <w:sz w:val="24"/>
          <w:szCs w:val="24"/>
        </w:rPr>
      </w:pPr>
      <w:r w:rsidRPr="006D39AF">
        <w:rPr>
          <w:rFonts w:ascii="Times New Roman" w:hAnsi="Times New Roman" w:cs="Times New Roman"/>
          <w:b/>
          <w:bCs/>
          <w:sz w:val="24"/>
          <w:szCs w:val="24"/>
        </w:rPr>
        <w:t>Source Control:</w:t>
      </w:r>
      <w:r w:rsidRPr="006D39AF">
        <w:rPr>
          <w:rFonts w:ascii="Times New Roman" w:hAnsi="Times New Roman" w:cs="Times New Roman"/>
          <w:sz w:val="24"/>
          <w:szCs w:val="24"/>
        </w:rPr>
        <w:t xml:space="preserve"> SVN</w:t>
      </w:r>
      <w:r w:rsidR="00E36344" w:rsidRPr="006D39AF">
        <w:rPr>
          <w:rFonts w:ascii="Times New Roman" w:hAnsi="Times New Roman" w:cs="Times New Roman"/>
          <w:sz w:val="24"/>
          <w:szCs w:val="24"/>
        </w:rPr>
        <w:t>, GIT</w:t>
      </w:r>
    </w:p>
    <w:p w14:paraId="5477DF1C" w14:textId="31382280" w:rsidR="002B7878" w:rsidRPr="006D39AF" w:rsidRDefault="002B7878" w:rsidP="00E27F7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724C240" w14:textId="064B0DC2" w:rsidR="00FA7466" w:rsidRPr="006D39AF" w:rsidRDefault="00FA7466" w:rsidP="00DD6CD4">
      <w:pPr>
        <w:pStyle w:val="ListParagraph"/>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p>
    <w:p w14:paraId="3575876D" w14:textId="77777777" w:rsidR="00452353" w:rsidRPr="006D39AF" w:rsidRDefault="00452353" w:rsidP="00E27F70">
      <w:pPr>
        <w:widowControl w:val="0"/>
        <w:tabs>
          <w:tab w:val="left" w:pos="8200"/>
        </w:tabs>
        <w:autoSpaceDE w:val="0"/>
        <w:autoSpaceDN w:val="0"/>
        <w:adjustRightInd w:val="0"/>
        <w:spacing w:after="0" w:line="240" w:lineRule="auto"/>
        <w:jc w:val="both"/>
        <w:rPr>
          <w:rFonts w:ascii="Times New Roman" w:hAnsi="Times New Roman" w:cs="Times New Roman"/>
          <w:sz w:val="24"/>
          <w:szCs w:val="24"/>
        </w:rPr>
      </w:pPr>
    </w:p>
    <w:p w14:paraId="2F110FAA" w14:textId="77777777" w:rsidR="00D150E1" w:rsidRPr="006D39AF" w:rsidRDefault="37F71BFE" w:rsidP="37F71BFE">
      <w:pPr>
        <w:widowControl w:val="0"/>
        <w:autoSpaceDE w:val="0"/>
        <w:autoSpaceDN w:val="0"/>
        <w:adjustRightInd w:val="0"/>
        <w:spacing w:after="0" w:line="240" w:lineRule="auto"/>
        <w:ind w:left="-720"/>
        <w:jc w:val="both"/>
        <w:rPr>
          <w:rFonts w:ascii="Times New Roman" w:hAnsi="Times New Roman" w:cs="Times New Roman"/>
          <w:b/>
          <w:bCs/>
          <w:i/>
          <w:iCs/>
          <w:sz w:val="24"/>
          <w:szCs w:val="24"/>
          <w:u w:val="single"/>
        </w:rPr>
      </w:pPr>
      <w:r w:rsidRPr="006D39AF">
        <w:rPr>
          <w:rFonts w:ascii="Times New Roman" w:hAnsi="Times New Roman" w:cs="Times New Roman"/>
          <w:b/>
          <w:bCs/>
          <w:i/>
          <w:iCs/>
          <w:sz w:val="24"/>
          <w:szCs w:val="24"/>
          <w:u w:val="single"/>
        </w:rPr>
        <w:t>Professional Experience</w:t>
      </w:r>
      <w:r w:rsidRPr="006D39AF">
        <w:rPr>
          <w:rFonts w:ascii="Times New Roman" w:hAnsi="Times New Roman" w:cs="Times New Roman"/>
          <w:b/>
          <w:bCs/>
          <w:i/>
          <w:iCs/>
          <w:sz w:val="24"/>
          <w:szCs w:val="24"/>
        </w:rPr>
        <w:t>:</w:t>
      </w:r>
    </w:p>
    <w:p w14:paraId="51250CF1" w14:textId="5910F9DB" w:rsidR="00A9354F" w:rsidRPr="006D39AF" w:rsidRDefault="00A9354F" w:rsidP="1F716E0F">
      <w:pPr>
        <w:widowControl w:val="0"/>
        <w:tabs>
          <w:tab w:val="left" w:pos="4300"/>
          <w:tab w:val="left" w:pos="7380"/>
        </w:tabs>
        <w:autoSpaceDE w:val="0"/>
        <w:autoSpaceDN w:val="0"/>
        <w:adjustRightInd w:val="0"/>
        <w:spacing w:after="0" w:line="240" w:lineRule="auto"/>
        <w:ind w:left="-720"/>
        <w:jc w:val="both"/>
        <w:rPr>
          <w:rFonts w:ascii="Times New Roman" w:eastAsia="Times New Roman" w:hAnsi="Times New Roman" w:cs="Times New Roman"/>
          <w:b/>
          <w:bCs/>
          <w:sz w:val="24"/>
          <w:szCs w:val="24"/>
        </w:rPr>
      </w:pPr>
    </w:p>
    <w:p w14:paraId="05CF77A9" w14:textId="26354D15" w:rsidR="00A9354F" w:rsidRPr="006D39AF" w:rsidRDefault="1F716E0F" w:rsidP="1F716E0F">
      <w:pPr>
        <w:widowControl w:val="0"/>
        <w:tabs>
          <w:tab w:val="left" w:pos="4300"/>
          <w:tab w:val="left" w:pos="7380"/>
        </w:tabs>
        <w:autoSpaceDE w:val="0"/>
        <w:autoSpaceDN w:val="0"/>
        <w:adjustRightInd w:val="0"/>
        <w:spacing w:after="0" w:line="240" w:lineRule="auto"/>
        <w:ind w:left="-720"/>
        <w:rPr>
          <w:rFonts w:ascii="Times New Roman" w:eastAsia="Times New Roman" w:hAnsi="Times New Roman" w:cs="Times New Roman"/>
          <w:sz w:val="24"/>
          <w:szCs w:val="24"/>
        </w:rPr>
      </w:pPr>
      <w:r w:rsidRPr="006D39AF">
        <w:rPr>
          <w:rFonts w:ascii="Times New Roman" w:eastAsia="Times New Roman" w:hAnsi="Times New Roman" w:cs="Times New Roman"/>
          <w:b/>
          <w:bCs/>
          <w:sz w:val="24"/>
          <w:szCs w:val="24"/>
        </w:rPr>
        <w:t xml:space="preserve">Client: </w:t>
      </w:r>
      <w:r w:rsidR="00DE1BDE" w:rsidRPr="006D39AF">
        <w:rPr>
          <w:rFonts w:ascii="Times New Roman" w:eastAsia="Times New Roman" w:hAnsi="Times New Roman" w:cs="Times New Roman"/>
          <w:b/>
          <w:bCs/>
          <w:sz w:val="24"/>
          <w:szCs w:val="24"/>
        </w:rPr>
        <w:t>XXXXXXXXXXX</w:t>
      </w:r>
      <w:r w:rsidRPr="006D39AF">
        <w:rPr>
          <w:rFonts w:ascii="Times New Roman" w:eastAsia="Times New Roman" w:hAnsi="Times New Roman" w:cs="Times New Roman"/>
          <w:b/>
          <w:bCs/>
          <w:sz w:val="24"/>
          <w:szCs w:val="24"/>
        </w:rPr>
        <w:t xml:space="preserve">                          </w:t>
      </w:r>
      <w:r w:rsidR="00A51F06" w:rsidRPr="006D39AF">
        <w:rPr>
          <w:rFonts w:ascii="Times New Roman" w:eastAsia="Times New Roman" w:hAnsi="Times New Roman" w:cs="Times New Roman"/>
          <w:b/>
          <w:bCs/>
          <w:sz w:val="24"/>
          <w:szCs w:val="24"/>
        </w:rPr>
        <w:t xml:space="preserve">     </w:t>
      </w:r>
      <w:r w:rsidRPr="006D39AF">
        <w:rPr>
          <w:rFonts w:ascii="Times New Roman" w:eastAsia="Times New Roman" w:hAnsi="Times New Roman" w:cs="Times New Roman"/>
          <w:b/>
          <w:bCs/>
          <w:sz w:val="24"/>
          <w:szCs w:val="24"/>
        </w:rPr>
        <w:t xml:space="preserve">    </w:t>
      </w:r>
      <w:r w:rsidRPr="006D39AF">
        <w:rPr>
          <w:rFonts w:ascii="Times New Roman" w:eastAsia="Times New Roman" w:hAnsi="Times New Roman" w:cs="Times New Roman"/>
          <w:sz w:val="24"/>
          <w:szCs w:val="24"/>
        </w:rPr>
        <w:t>Feb 2017 – Present</w:t>
      </w:r>
    </w:p>
    <w:p w14:paraId="76D52FCA" w14:textId="4601F186" w:rsidR="00135471" w:rsidRPr="006D39AF" w:rsidRDefault="37F71BFE" w:rsidP="37F71BFE">
      <w:pPr>
        <w:widowControl w:val="0"/>
        <w:tabs>
          <w:tab w:val="left" w:pos="4300"/>
          <w:tab w:val="left" w:pos="7380"/>
        </w:tabs>
        <w:autoSpaceDE w:val="0"/>
        <w:autoSpaceDN w:val="0"/>
        <w:adjustRightInd w:val="0"/>
        <w:spacing w:after="0" w:line="240" w:lineRule="auto"/>
        <w:ind w:left="-720"/>
        <w:jc w:val="both"/>
        <w:rPr>
          <w:rFonts w:ascii="Times New Roman" w:eastAsia="Times New Roman" w:hAnsi="Times New Roman" w:cs="Times New Roman"/>
          <w:b/>
          <w:bCs/>
          <w:sz w:val="24"/>
          <w:szCs w:val="24"/>
        </w:rPr>
      </w:pPr>
      <w:r w:rsidRPr="006D39AF">
        <w:rPr>
          <w:rFonts w:ascii="Times New Roman" w:eastAsia="Times New Roman" w:hAnsi="Times New Roman" w:cs="Times New Roman"/>
          <w:b/>
          <w:bCs/>
          <w:sz w:val="24"/>
          <w:szCs w:val="24"/>
        </w:rPr>
        <w:t xml:space="preserve">Project: </w:t>
      </w:r>
      <w:r w:rsidR="00097003" w:rsidRPr="006D39AF">
        <w:rPr>
          <w:rFonts w:ascii="Times New Roman" w:eastAsia="Times New Roman" w:hAnsi="Times New Roman" w:cs="Times New Roman"/>
          <w:b/>
          <w:bCs/>
          <w:sz w:val="24"/>
          <w:szCs w:val="24"/>
        </w:rPr>
        <w:t>TOP</w:t>
      </w:r>
    </w:p>
    <w:p w14:paraId="052FEFDC" w14:textId="26016A42" w:rsidR="00135471" w:rsidRPr="006D39AF" w:rsidRDefault="37F71BFE" w:rsidP="37F71BFE">
      <w:pPr>
        <w:widowControl w:val="0"/>
        <w:tabs>
          <w:tab w:val="left" w:pos="4300"/>
          <w:tab w:val="left" w:pos="7380"/>
        </w:tabs>
        <w:autoSpaceDE w:val="0"/>
        <w:autoSpaceDN w:val="0"/>
        <w:adjustRightInd w:val="0"/>
        <w:spacing w:after="0" w:line="240" w:lineRule="auto"/>
        <w:ind w:left="-720"/>
        <w:jc w:val="both"/>
        <w:rPr>
          <w:rFonts w:ascii="Times New Roman" w:eastAsia="Times New Roman" w:hAnsi="Times New Roman" w:cs="Times New Roman"/>
          <w:b/>
          <w:bCs/>
          <w:sz w:val="24"/>
          <w:szCs w:val="24"/>
        </w:rPr>
      </w:pPr>
      <w:r w:rsidRPr="006D39AF">
        <w:rPr>
          <w:rFonts w:ascii="Times New Roman" w:eastAsia="Times New Roman" w:hAnsi="Times New Roman" w:cs="Times New Roman"/>
          <w:b/>
          <w:bCs/>
          <w:sz w:val="24"/>
          <w:szCs w:val="24"/>
        </w:rPr>
        <w:t xml:space="preserve">Role: </w:t>
      </w:r>
      <w:r w:rsidR="00DE1BDE" w:rsidRPr="006D39AF">
        <w:rPr>
          <w:rFonts w:ascii="Times New Roman" w:eastAsia="Times New Roman" w:hAnsi="Times New Roman" w:cs="Times New Roman"/>
          <w:b/>
          <w:bCs/>
          <w:sz w:val="24"/>
          <w:szCs w:val="24"/>
        </w:rPr>
        <w:t>Full Stack</w:t>
      </w:r>
      <w:r w:rsidRPr="006D39AF">
        <w:rPr>
          <w:rFonts w:ascii="Times New Roman" w:eastAsia="Times New Roman" w:hAnsi="Times New Roman" w:cs="Times New Roman"/>
          <w:b/>
          <w:bCs/>
          <w:sz w:val="24"/>
          <w:szCs w:val="24"/>
        </w:rPr>
        <w:t xml:space="preserve"> Developer</w:t>
      </w:r>
    </w:p>
    <w:p w14:paraId="609207D9" w14:textId="77777777" w:rsidR="00A031C0" w:rsidRPr="006D39AF" w:rsidRDefault="37F71BFE" w:rsidP="37F71BFE">
      <w:pPr>
        <w:widowControl w:val="0"/>
        <w:tabs>
          <w:tab w:val="left" w:pos="4300"/>
          <w:tab w:val="left" w:pos="7380"/>
        </w:tabs>
        <w:autoSpaceDE w:val="0"/>
        <w:autoSpaceDN w:val="0"/>
        <w:adjustRightInd w:val="0"/>
        <w:spacing w:after="0" w:line="240" w:lineRule="auto"/>
        <w:ind w:left="-720"/>
        <w:jc w:val="both"/>
        <w:rPr>
          <w:rFonts w:ascii="Times New Roman" w:hAnsi="Times New Roman" w:cs="Times New Roman"/>
          <w:sz w:val="24"/>
          <w:szCs w:val="24"/>
        </w:rPr>
      </w:pPr>
      <w:r w:rsidRPr="006D39AF">
        <w:rPr>
          <w:rFonts w:ascii="Times New Roman" w:eastAsia="Times New Roman" w:hAnsi="Times New Roman" w:cs="Times New Roman"/>
          <w:b/>
          <w:bCs/>
          <w:sz w:val="24"/>
          <w:szCs w:val="24"/>
        </w:rPr>
        <w:t>Description:</w:t>
      </w:r>
    </w:p>
    <w:p w14:paraId="75A0CB2A" w14:textId="50029C95" w:rsidR="002C0040" w:rsidRPr="006D39AF" w:rsidRDefault="002C0040" w:rsidP="00BF5BF4">
      <w:pPr>
        <w:spacing w:after="0" w:line="240" w:lineRule="auto"/>
        <w:ind w:left="-720"/>
        <w:jc w:val="both"/>
        <w:rPr>
          <w:rFonts w:ascii="Times New Roman" w:hAnsi="Times New Roman" w:cs="Times New Roman"/>
          <w:sz w:val="24"/>
          <w:szCs w:val="24"/>
        </w:rPr>
      </w:pPr>
      <w:r w:rsidRPr="006D39AF">
        <w:rPr>
          <w:rFonts w:ascii="Times New Roman" w:hAnsi="Times New Roman" w:cs="Times New Roman"/>
          <w:sz w:val="24"/>
          <w:szCs w:val="24"/>
        </w:rPr>
        <w:t xml:space="preserve">This project aims at upgrading the current POS system used by TCC to a new system that uses Oracle Commerce platform. This POS will help facilitate all shopper interactions at all TCC stores. This project involves integration to more than 10 systems including Verizon’s API, JDE, </w:t>
      </w:r>
      <w:r w:rsidR="006D39AF" w:rsidRPr="006D39AF">
        <w:rPr>
          <w:rFonts w:ascii="Times New Roman" w:hAnsi="Times New Roman" w:cs="Times New Roman"/>
          <w:sz w:val="24"/>
          <w:szCs w:val="24"/>
        </w:rPr>
        <w:t>Salesforce</w:t>
      </w:r>
      <w:r w:rsidRPr="006D39AF">
        <w:rPr>
          <w:rFonts w:ascii="Times New Roman" w:hAnsi="Times New Roman" w:cs="Times New Roman"/>
          <w:sz w:val="24"/>
          <w:szCs w:val="24"/>
        </w:rPr>
        <w:t>, Datascape, Phobio, Vertex Tax API, Square payments.</w:t>
      </w:r>
    </w:p>
    <w:p w14:paraId="2929E8FE" w14:textId="77777777" w:rsidR="00DD6CD4" w:rsidRPr="006D39AF" w:rsidRDefault="00DD6CD4" w:rsidP="00BF5BF4">
      <w:pPr>
        <w:widowControl w:val="0"/>
        <w:tabs>
          <w:tab w:val="left" w:pos="4300"/>
          <w:tab w:val="left" w:pos="7380"/>
        </w:tabs>
        <w:autoSpaceDE w:val="0"/>
        <w:autoSpaceDN w:val="0"/>
        <w:adjustRightInd w:val="0"/>
        <w:spacing w:after="0" w:line="240" w:lineRule="auto"/>
        <w:jc w:val="both"/>
        <w:rPr>
          <w:rFonts w:ascii="Times New Roman" w:eastAsia="Times New Roman" w:hAnsi="Times New Roman" w:cs="Times New Roman"/>
          <w:b/>
          <w:sz w:val="24"/>
          <w:szCs w:val="24"/>
        </w:rPr>
      </w:pPr>
    </w:p>
    <w:p w14:paraId="3639F398" w14:textId="6842D925" w:rsidR="00C0094D" w:rsidRPr="006D39AF" w:rsidRDefault="37F71BFE" w:rsidP="00C0094D">
      <w:pPr>
        <w:widowControl w:val="0"/>
        <w:tabs>
          <w:tab w:val="left" w:pos="4300"/>
          <w:tab w:val="left" w:pos="7380"/>
        </w:tabs>
        <w:autoSpaceDE w:val="0"/>
        <w:autoSpaceDN w:val="0"/>
        <w:adjustRightInd w:val="0"/>
        <w:spacing w:after="0" w:line="240" w:lineRule="auto"/>
        <w:ind w:left="-720"/>
        <w:jc w:val="both"/>
        <w:rPr>
          <w:rFonts w:ascii="Times New Roman" w:hAnsi="Times New Roman" w:cs="Times New Roman"/>
          <w:sz w:val="24"/>
          <w:szCs w:val="24"/>
        </w:rPr>
      </w:pPr>
      <w:r w:rsidRPr="006D39AF">
        <w:rPr>
          <w:rFonts w:ascii="Times New Roman" w:eastAsia="Times New Roman" w:hAnsi="Times New Roman" w:cs="Times New Roman"/>
          <w:b/>
          <w:bCs/>
          <w:sz w:val="24"/>
          <w:szCs w:val="24"/>
        </w:rPr>
        <w:t>Responsibilities:</w:t>
      </w:r>
      <w:r w:rsidRPr="006D39AF">
        <w:rPr>
          <w:rFonts w:ascii="Times New Roman" w:hAnsi="Times New Roman" w:cs="Times New Roman"/>
          <w:sz w:val="24"/>
          <w:szCs w:val="24"/>
        </w:rPr>
        <w:t xml:space="preserve"> </w:t>
      </w:r>
    </w:p>
    <w:p w14:paraId="38CF5C0C" w14:textId="24DF7CE4" w:rsidR="006B4CB2" w:rsidRPr="006B4CB2" w:rsidRDefault="006B4CB2" w:rsidP="006B4CB2">
      <w:pPr>
        <w:numPr>
          <w:ilvl w:val="0"/>
          <w:numId w:val="27"/>
        </w:numPr>
        <w:spacing w:after="0" w:line="240" w:lineRule="auto"/>
        <w:ind w:left="0" w:hanging="720"/>
        <w:jc w:val="both"/>
        <w:rPr>
          <w:rFonts w:ascii="Times New Roman" w:hAnsi="Times New Roman" w:cs="Times New Roman"/>
          <w:sz w:val="24"/>
          <w:szCs w:val="24"/>
        </w:rPr>
      </w:pPr>
      <w:r w:rsidRPr="006B4CB2">
        <w:rPr>
          <w:rFonts w:ascii="Times New Roman" w:hAnsi="Times New Roman" w:cs="Times New Roman"/>
          <w:color w:val="000000"/>
          <w:sz w:val="24"/>
          <w:szCs w:val="24"/>
          <w:shd w:val="clear" w:color="auto" w:fill="FFFFFF"/>
        </w:rPr>
        <w:t>Developed the webpages using framework Angular</w:t>
      </w:r>
      <w:r w:rsidRPr="006B4CB2">
        <w:rPr>
          <w:rFonts w:ascii="Times New Roman" w:hAnsi="Times New Roman" w:cs="Times New Roman"/>
          <w:color w:val="000000"/>
          <w:sz w:val="24"/>
          <w:szCs w:val="24"/>
          <w:shd w:val="clear" w:color="auto" w:fill="FFFFFF"/>
        </w:rPr>
        <w:t xml:space="preserve"> 4</w:t>
      </w:r>
      <w:r w:rsidRPr="006B4CB2">
        <w:rPr>
          <w:rFonts w:ascii="Times New Roman" w:hAnsi="Times New Roman" w:cs="Times New Roman"/>
          <w:color w:val="000000"/>
          <w:sz w:val="24"/>
          <w:szCs w:val="24"/>
          <w:shd w:val="clear" w:color="auto" w:fill="FFFFFF"/>
        </w:rPr>
        <w:t xml:space="preserve"> along with HTML5, CSS3 and Type Script.</w:t>
      </w:r>
    </w:p>
    <w:p w14:paraId="2691F06D" w14:textId="77777777" w:rsidR="006B4CB2" w:rsidRPr="006B4CB2" w:rsidRDefault="006B4CB2" w:rsidP="006B4CB2">
      <w:pPr>
        <w:numPr>
          <w:ilvl w:val="0"/>
          <w:numId w:val="27"/>
        </w:numPr>
        <w:spacing w:after="0" w:line="240" w:lineRule="auto"/>
        <w:ind w:left="0" w:hanging="720"/>
        <w:jc w:val="both"/>
        <w:rPr>
          <w:rFonts w:ascii="Times New Roman" w:hAnsi="Times New Roman" w:cs="Times New Roman"/>
          <w:sz w:val="24"/>
          <w:szCs w:val="24"/>
        </w:rPr>
      </w:pPr>
      <w:r w:rsidRPr="006B4CB2">
        <w:rPr>
          <w:rFonts w:ascii="Times New Roman" w:hAnsi="Times New Roman" w:cs="Times New Roman"/>
          <w:color w:val="000000"/>
          <w:sz w:val="24"/>
          <w:szCs w:val="24"/>
          <w:shd w:val="clear" w:color="auto" w:fill="FFFFFF"/>
        </w:rPr>
        <w:t>Designed and reviewed the test scenarios and scripts for given functional requirements and automated test cases in Selenium.</w:t>
      </w:r>
    </w:p>
    <w:p w14:paraId="1923A164" w14:textId="38F0C8A6" w:rsidR="006B4CB2" w:rsidRPr="006B4CB2" w:rsidRDefault="006B4CB2" w:rsidP="006B4CB2">
      <w:pPr>
        <w:numPr>
          <w:ilvl w:val="0"/>
          <w:numId w:val="27"/>
        </w:numPr>
        <w:spacing w:after="0" w:line="240" w:lineRule="auto"/>
        <w:ind w:left="0" w:hanging="720"/>
        <w:jc w:val="both"/>
        <w:rPr>
          <w:rFonts w:ascii="Times New Roman" w:hAnsi="Times New Roman" w:cs="Times New Roman"/>
          <w:sz w:val="24"/>
          <w:szCs w:val="24"/>
        </w:rPr>
      </w:pPr>
      <w:r w:rsidRPr="006B4CB2">
        <w:rPr>
          <w:rFonts w:ascii="Times New Roman" w:hAnsi="Times New Roman" w:cs="Times New Roman"/>
          <w:color w:val="000000"/>
          <w:sz w:val="24"/>
          <w:szCs w:val="24"/>
          <w:shd w:val="clear" w:color="auto" w:fill="FFFFFF"/>
        </w:rPr>
        <w:t>Extensively worked on the Angular UI Routing to handle navigation to access different pages in the application. Migrated from Angular2 to Angular</w:t>
      </w:r>
      <w:r w:rsidRPr="006B4CB2">
        <w:rPr>
          <w:rFonts w:ascii="Times New Roman" w:hAnsi="Times New Roman" w:cs="Times New Roman"/>
          <w:color w:val="000000"/>
          <w:sz w:val="24"/>
          <w:szCs w:val="24"/>
          <w:shd w:val="clear" w:color="auto" w:fill="FFFFFF"/>
        </w:rPr>
        <w:t xml:space="preserve"> 4</w:t>
      </w:r>
      <w:r w:rsidRPr="006B4CB2">
        <w:rPr>
          <w:rFonts w:ascii="Times New Roman" w:hAnsi="Times New Roman" w:cs="Times New Roman"/>
          <w:color w:val="000000"/>
          <w:sz w:val="24"/>
          <w:szCs w:val="24"/>
          <w:shd w:val="clear" w:color="auto" w:fill="FFFFFF"/>
        </w:rPr>
        <w:t>.</w:t>
      </w:r>
    </w:p>
    <w:p w14:paraId="43A822BA" w14:textId="1891388A" w:rsidR="00114FA3" w:rsidRPr="006B4CB2" w:rsidRDefault="006B4CB2" w:rsidP="006B4CB2">
      <w:pPr>
        <w:numPr>
          <w:ilvl w:val="0"/>
          <w:numId w:val="27"/>
        </w:numPr>
        <w:spacing w:after="0" w:line="240" w:lineRule="auto"/>
        <w:ind w:left="0" w:hanging="720"/>
        <w:jc w:val="both"/>
        <w:rPr>
          <w:rFonts w:ascii="Times New Roman" w:hAnsi="Times New Roman" w:cs="Times New Roman"/>
          <w:sz w:val="24"/>
          <w:szCs w:val="24"/>
        </w:rPr>
      </w:pPr>
      <w:r w:rsidRPr="006B4CB2">
        <w:rPr>
          <w:rFonts w:ascii="Times New Roman" w:hAnsi="Times New Roman" w:cs="Times New Roman"/>
          <w:color w:val="000000"/>
          <w:sz w:val="24"/>
          <w:szCs w:val="24"/>
          <w:shd w:val="clear" w:color="auto" w:fill="FFFFFF"/>
        </w:rPr>
        <w:t xml:space="preserve">Using Angular </w:t>
      </w:r>
      <w:r w:rsidRPr="006B4CB2">
        <w:rPr>
          <w:rFonts w:ascii="Times New Roman" w:hAnsi="Times New Roman" w:cs="Times New Roman"/>
          <w:color w:val="000000"/>
          <w:sz w:val="24"/>
          <w:szCs w:val="24"/>
          <w:shd w:val="clear" w:color="auto" w:fill="FFFFFF"/>
        </w:rPr>
        <w:t>4</w:t>
      </w:r>
      <w:r w:rsidRPr="006B4CB2">
        <w:rPr>
          <w:rFonts w:ascii="Times New Roman" w:hAnsi="Times New Roman" w:cs="Times New Roman"/>
          <w:color w:val="000000"/>
          <w:sz w:val="24"/>
          <w:szCs w:val="24"/>
          <w:shd w:val="clear" w:color="auto" w:fill="FFFFFF"/>
        </w:rPr>
        <w:t xml:space="preserve"> JS factory and services for dependency injection.</w:t>
      </w:r>
    </w:p>
    <w:p w14:paraId="02D0FB45" w14:textId="77777777" w:rsidR="006B4CB2" w:rsidRPr="006B4CB2" w:rsidRDefault="006B4CB2" w:rsidP="006B4CB2">
      <w:pPr>
        <w:numPr>
          <w:ilvl w:val="0"/>
          <w:numId w:val="27"/>
        </w:numPr>
        <w:spacing w:after="0" w:line="240" w:lineRule="auto"/>
        <w:ind w:left="0" w:hanging="720"/>
        <w:jc w:val="both"/>
        <w:rPr>
          <w:rFonts w:ascii="Times New Roman" w:hAnsi="Times New Roman" w:cs="Times New Roman"/>
          <w:sz w:val="24"/>
          <w:szCs w:val="24"/>
        </w:rPr>
      </w:pPr>
      <w:r>
        <w:rPr>
          <w:rFonts w:ascii="Helvetica" w:hAnsi="Helvetica" w:cs="Helvetica"/>
          <w:color w:val="000000"/>
          <w:sz w:val="21"/>
          <w:szCs w:val="21"/>
          <w:shd w:val="clear" w:color="auto" w:fill="FFFFFF"/>
        </w:rPr>
        <w:t> Used Spring framework and J2EE components, Utilized Spring Boot, IOC and DAO modules.</w:t>
      </w:r>
    </w:p>
    <w:p w14:paraId="4ED197DE" w14:textId="1F0AF7CB" w:rsidR="006B4CB2" w:rsidRPr="006B4CB2" w:rsidRDefault="006B4CB2" w:rsidP="006B4CB2">
      <w:pPr>
        <w:numPr>
          <w:ilvl w:val="0"/>
          <w:numId w:val="27"/>
        </w:numPr>
        <w:spacing w:after="0" w:line="240" w:lineRule="auto"/>
        <w:ind w:left="0" w:hanging="720"/>
        <w:jc w:val="both"/>
        <w:rPr>
          <w:rFonts w:ascii="Times New Roman" w:hAnsi="Times New Roman" w:cs="Times New Roman"/>
          <w:sz w:val="24"/>
          <w:szCs w:val="24"/>
        </w:rPr>
      </w:pPr>
      <w:bookmarkStart w:id="0" w:name="_GoBack"/>
      <w:bookmarkEnd w:id="0"/>
      <w:r>
        <w:rPr>
          <w:rFonts w:ascii="Helvetica" w:hAnsi="Helvetica" w:cs="Helvetica"/>
          <w:color w:val="000000"/>
          <w:sz w:val="21"/>
          <w:szCs w:val="21"/>
          <w:shd w:val="clear" w:color="auto" w:fill="FFFFFF"/>
        </w:rPr>
        <w:t>Developed controller classes, backend process, complex services and database interaction.</w:t>
      </w:r>
      <w:r>
        <w:rPr>
          <w:rFonts w:ascii="Helvetica" w:hAnsi="Helvetica" w:cs="Helvetica"/>
          <w:color w:val="000000"/>
          <w:sz w:val="21"/>
          <w:szCs w:val="21"/>
        </w:rPr>
        <w:br/>
      </w:r>
    </w:p>
    <w:p w14:paraId="1632D197" w14:textId="0FEB3EB6" w:rsidR="006B4CB2" w:rsidRPr="006B4CB2" w:rsidRDefault="006B4CB2" w:rsidP="006B4CB2">
      <w:pPr>
        <w:numPr>
          <w:ilvl w:val="0"/>
          <w:numId w:val="27"/>
        </w:numPr>
        <w:spacing w:after="0" w:line="240" w:lineRule="auto"/>
        <w:ind w:left="0" w:hanging="720"/>
        <w:jc w:val="both"/>
        <w:rPr>
          <w:rFonts w:ascii="Times New Roman" w:hAnsi="Times New Roman" w:cs="Times New Roman"/>
          <w:sz w:val="24"/>
          <w:szCs w:val="24"/>
        </w:rPr>
      </w:pPr>
      <w:r>
        <w:rPr>
          <w:rFonts w:ascii="Segoe UI Symbol" w:hAnsi="Segoe UI Symbol" w:cs="Segoe UI Symbol"/>
          <w:color w:val="000000"/>
          <w:sz w:val="21"/>
          <w:szCs w:val="21"/>
          <w:shd w:val="clear" w:color="auto" w:fill="FFFFFF"/>
        </w:rPr>
        <w:t>➢</w:t>
      </w:r>
      <w:r>
        <w:rPr>
          <w:rFonts w:ascii="Helvetica" w:hAnsi="Helvetica" w:cs="Helvetica"/>
          <w:color w:val="000000"/>
          <w:sz w:val="21"/>
          <w:szCs w:val="21"/>
          <w:shd w:val="clear" w:color="auto" w:fill="FFFFFF"/>
        </w:rPr>
        <w:t xml:space="preserve"> Used Spring Boot to create stand-alone spring applications.</w:t>
      </w:r>
    </w:p>
    <w:p w14:paraId="58DF1D85" w14:textId="430D6EAC" w:rsidR="006B73DB" w:rsidRPr="006D39AF" w:rsidRDefault="37F71BFE" w:rsidP="37F71BFE">
      <w:pPr>
        <w:spacing w:after="0" w:line="240" w:lineRule="auto"/>
        <w:ind w:left="-720"/>
        <w:jc w:val="both"/>
        <w:rPr>
          <w:rFonts w:ascii="Times New Roman" w:hAnsi="Times New Roman" w:cs="Times New Roman"/>
          <w:sz w:val="24"/>
          <w:szCs w:val="24"/>
        </w:rPr>
      </w:pPr>
      <w:r w:rsidRPr="006D39AF">
        <w:rPr>
          <w:rFonts w:ascii="Times New Roman" w:hAnsi="Times New Roman" w:cs="Times New Roman"/>
          <w:b/>
          <w:bCs/>
          <w:sz w:val="24"/>
          <w:szCs w:val="24"/>
        </w:rPr>
        <w:t>Environment &amp; Technologies</w:t>
      </w:r>
      <w:r w:rsidRPr="006D39AF">
        <w:rPr>
          <w:rFonts w:ascii="Times New Roman" w:hAnsi="Times New Roman" w:cs="Times New Roman"/>
          <w:sz w:val="24"/>
          <w:szCs w:val="24"/>
        </w:rPr>
        <w:t xml:space="preserve">: Java 1.8, REST, JSON, HTML, Ajax, </w:t>
      </w:r>
      <w:r w:rsidR="00326BE3" w:rsidRPr="006D39AF">
        <w:rPr>
          <w:rFonts w:ascii="Times New Roman" w:hAnsi="Times New Roman" w:cs="Times New Roman"/>
          <w:sz w:val="24"/>
          <w:szCs w:val="24"/>
        </w:rPr>
        <w:t>SQL</w:t>
      </w:r>
      <w:r w:rsidR="006D39AF" w:rsidRPr="006D39AF">
        <w:rPr>
          <w:rFonts w:ascii="Times New Roman" w:hAnsi="Times New Roman" w:cs="Times New Roman"/>
          <w:sz w:val="24"/>
          <w:szCs w:val="24"/>
        </w:rPr>
        <w:t xml:space="preserve"> </w:t>
      </w:r>
      <w:r w:rsidR="00326BE3" w:rsidRPr="006D39AF">
        <w:rPr>
          <w:rFonts w:ascii="Times New Roman" w:hAnsi="Times New Roman" w:cs="Times New Roman"/>
          <w:sz w:val="24"/>
          <w:szCs w:val="24"/>
        </w:rPr>
        <w:t>Developer</w:t>
      </w:r>
      <w:r w:rsidRPr="006D39AF">
        <w:rPr>
          <w:rFonts w:ascii="Times New Roman" w:hAnsi="Times New Roman" w:cs="Times New Roman"/>
          <w:sz w:val="24"/>
          <w:szCs w:val="24"/>
        </w:rPr>
        <w:t>, Tomcat, Maven, Jira, Zephyr,</w:t>
      </w:r>
      <w:r w:rsidR="000979B8" w:rsidRPr="006D39AF">
        <w:rPr>
          <w:rFonts w:ascii="Times New Roman" w:hAnsi="Times New Roman" w:cs="Times New Roman"/>
          <w:sz w:val="24"/>
          <w:szCs w:val="24"/>
        </w:rPr>
        <w:t xml:space="preserve"> Maven,</w:t>
      </w:r>
      <w:r w:rsidRPr="006D39AF">
        <w:rPr>
          <w:rFonts w:ascii="Times New Roman" w:hAnsi="Times New Roman" w:cs="Times New Roman"/>
          <w:sz w:val="24"/>
          <w:szCs w:val="24"/>
        </w:rPr>
        <w:t xml:space="preserve"> Agile, Spring framework, Hibernate</w:t>
      </w:r>
      <w:r w:rsidR="002C0040" w:rsidRPr="006D39AF">
        <w:rPr>
          <w:rFonts w:ascii="Times New Roman" w:hAnsi="Times New Roman" w:cs="Times New Roman"/>
          <w:sz w:val="24"/>
          <w:szCs w:val="24"/>
        </w:rPr>
        <w:t>, PuTTY</w:t>
      </w:r>
      <w:r w:rsidR="00AA6006" w:rsidRPr="006D39AF">
        <w:rPr>
          <w:rFonts w:ascii="Times New Roman" w:hAnsi="Times New Roman" w:cs="Times New Roman"/>
          <w:sz w:val="24"/>
          <w:szCs w:val="24"/>
        </w:rPr>
        <w:t>, Unix, GIT</w:t>
      </w:r>
      <w:r w:rsidRPr="006D39AF">
        <w:rPr>
          <w:rFonts w:ascii="Times New Roman" w:hAnsi="Times New Roman" w:cs="Times New Roman"/>
          <w:sz w:val="24"/>
          <w:szCs w:val="24"/>
        </w:rPr>
        <w:t>.</w:t>
      </w:r>
    </w:p>
    <w:p w14:paraId="7E4CDD48" w14:textId="77777777" w:rsidR="00D303CD" w:rsidRPr="006D39AF" w:rsidRDefault="00D303CD" w:rsidP="00452353">
      <w:pPr>
        <w:spacing w:after="0" w:line="240" w:lineRule="auto"/>
        <w:jc w:val="both"/>
        <w:rPr>
          <w:rFonts w:ascii="Times New Roman" w:hAnsi="Times New Roman" w:cs="Times New Roman"/>
          <w:sz w:val="24"/>
          <w:szCs w:val="24"/>
        </w:rPr>
      </w:pPr>
    </w:p>
    <w:p w14:paraId="08EF17B6" w14:textId="059CFB6E" w:rsidR="37F71BFE" w:rsidRPr="006D39AF" w:rsidRDefault="37F71BFE" w:rsidP="37F71BFE">
      <w:pPr>
        <w:spacing w:after="0" w:line="240" w:lineRule="auto"/>
        <w:ind w:left="-720"/>
        <w:jc w:val="both"/>
        <w:rPr>
          <w:rFonts w:ascii="Times New Roman" w:eastAsia="Times New Roman" w:hAnsi="Times New Roman" w:cs="Times New Roman"/>
          <w:b/>
          <w:bCs/>
          <w:sz w:val="24"/>
          <w:szCs w:val="24"/>
        </w:rPr>
      </w:pPr>
    </w:p>
    <w:p w14:paraId="32B1C3F1" w14:textId="5EC0F468" w:rsidR="00DA276D" w:rsidRPr="006D39AF" w:rsidRDefault="37F71BFE" w:rsidP="37F71BFE">
      <w:pPr>
        <w:widowControl w:val="0"/>
        <w:tabs>
          <w:tab w:val="left" w:pos="4300"/>
          <w:tab w:val="left" w:pos="7380"/>
        </w:tabs>
        <w:autoSpaceDE w:val="0"/>
        <w:autoSpaceDN w:val="0"/>
        <w:adjustRightInd w:val="0"/>
        <w:spacing w:after="0" w:line="240" w:lineRule="auto"/>
        <w:ind w:left="-720"/>
        <w:jc w:val="both"/>
        <w:rPr>
          <w:rFonts w:ascii="Times New Roman" w:eastAsia="Times New Roman" w:hAnsi="Times New Roman" w:cs="Times New Roman"/>
          <w:b/>
          <w:bCs/>
          <w:sz w:val="24"/>
          <w:szCs w:val="24"/>
        </w:rPr>
      </w:pPr>
      <w:r w:rsidRPr="006D39AF">
        <w:rPr>
          <w:rFonts w:ascii="Times New Roman" w:eastAsia="Times New Roman" w:hAnsi="Times New Roman" w:cs="Times New Roman"/>
          <w:b/>
          <w:bCs/>
          <w:sz w:val="24"/>
          <w:szCs w:val="24"/>
        </w:rPr>
        <w:t xml:space="preserve">Client: CNO Financial Group, Carmel, IN                            </w:t>
      </w:r>
      <w:r w:rsidR="00A51F06" w:rsidRPr="006D39AF">
        <w:rPr>
          <w:rFonts w:ascii="Times New Roman" w:eastAsia="Times New Roman" w:hAnsi="Times New Roman" w:cs="Times New Roman"/>
          <w:b/>
          <w:bCs/>
          <w:sz w:val="24"/>
          <w:szCs w:val="24"/>
        </w:rPr>
        <w:t xml:space="preserve">    </w:t>
      </w:r>
      <w:r w:rsidRPr="006D39AF">
        <w:rPr>
          <w:rFonts w:ascii="Times New Roman" w:eastAsia="Times New Roman" w:hAnsi="Times New Roman" w:cs="Times New Roman"/>
          <w:b/>
          <w:bCs/>
          <w:sz w:val="24"/>
          <w:szCs w:val="24"/>
        </w:rPr>
        <w:t xml:space="preserve">   </w:t>
      </w:r>
      <w:r w:rsidRPr="006D39AF">
        <w:rPr>
          <w:rFonts w:ascii="Times New Roman" w:eastAsia="Times New Roman" w:hAnsi="Times New Roman" w:cs="Times New Roman"/>
          <w:sz w:val="24"/>
          <w:szCs w:val="24"/>
        </w:rPr>
        <w:t>May 2015 - Jan 2017</w:t>
      </w:r>
    </w:p>
    <w:p w14:paraId="1C86B7B9" w14:textId="4EEEF32D" w:rsidR="00DA276D" w:rsidRPr="006D39AF" w:rsidRDefault="1F716E0F" w:rsidP="1F716E0F">
      <w:pPr>
        <w:widowControl w:val="0"/>
        <w:tabs>
          <w:tab w:val="left" w:pos="4300"/>
          <w:tab w:val="left" w:pos="7380"/>
        </w:tabs>
        <w:autoSpaceDE w:val="0"/>
        <w:autoSpaceDN w:val="0"/>
        <w:adjustRightInd w:val="0"/>
        <w:spacing w:after="0" w:line="240" w:lineRule="auto"/>
        <w:ind w:left="-720"/>
        <w:jc w:val="both"/>
        <w:rPr>
          <w:rFonts w:ascii="Times New Roman" w:eastAsia="Times New Roman" w:hAnsi="Times New Roman" w:cs="Times New Roman"/>
          <w:b/>
          <w:bCs/>
          <w:sz w:val="24"/>
          <w:szCs w:val="24"/>
        </w:rPr>
      </w:pPr>
      <w:r w:rsidRPr="006D39AF">
        <w:rPr>
          <w:rFonts w:ascii="Times New Roman" w:eastAsia="Times New Roman" w:hAnsi="Times New Roman" w:cs="Times New Roman"/>
          <w:b/>
          <w:bCs/>
          <w:sz w:val="24"/>
          <w:szCs w:val="24"/>
        </w:rPr>
        <w:t>Project: Washington National One Source</w:t>
      </w:r>
    </w:p>
    <w:p w14:paraId="6F364EBC" w14:textId="4BB3AEA1" w:rsidR="00DA276D" w:rsidRPr="006D39AF" w:rsidRDefault="37F71BFE" w:rsidP="37F71BFE">
      <w:pPr>
        <w:widowControl w:val="0"/>
        <w:tabs>
          <w:tab w:val="left" w:pos="4300"/>
          <w:tab w:val="left" w:pos="7380"/>
        </w:tabs>
        <w:autoSpaceDE w:val="0"/>
        <w:autoSpaceDN w:val="0"/>
        <w:adjustRightInd w:val="0"/>
        <w:spacing w:after="0" w:line="240" w:lineRule="auto"/>
        <w:ind w:left="-720"/>
        <w:jc w:val="both"/>
        <w:rPr>
          <w:rFonts w:ascii="Times New Roman" w:eastAsia="Times New Roman" w:hAnsi="Times New Roman" w:cs="Times New Roman"/>
          <w:b/>
          <w:bCs/>
          <w:sz w:val="24"/>
          <w:szCs w:val="24"/>
        </w:rPr>
      </w:pPr>
      <w:r w:rsidRPr="006D39AF">
        <w:rPr>
          <w:rFonts w:ascii="Times New Roman" w:eastAsia="Times New Roman" w:hAnsi="Times New Roman" w:cs="Times New Roman"/>
          <w:b/>
          <w:bCs/>
          <w:sz w:val="24"/>
          <w:szCs w:val="24"/>
        </w:rPr>
        <w:t xml:space="preserve">Role: </w:t>
      </w:r>
      <w:r w:rsidR="00DE1BDE" w:rsidRPr="006D39AF">
        <w:rPr>
          <w:rFonts w:ascii="Times New Roman" w:eastAsia="Times New Roman" w:hAnsi="Times New Roman" w:cs="Times New Roman"/>
          <w:b/>
          <w:bCs/>
          <w:sz w:val="24"/>
          <w:szCs w:val="24"/>
        </w:rPr>
        <w:t>Full Stack</w:t>
      </w:r>
      <w:r w:rsidRPr="006D39AF">
        <w:rPr>
          <w:rFonts w:ascii="Times New Roman" w:eastAsia="Times New Roman" w:hAnsi="Times New Roman" w:cs="Times New Roman"/>
          <w:b/>
          <w:bCs/>
          <w:sz w:val="24"/>
          <w:szCs w:val="24"/>
        </w:rPr>
        <w:t xml:space="preserve"> Developer</w:t>
      </w:r>
    </w:p>
    <w:p w14:paraId="1B8CA520" w14:textId="77777777" w:rsidR="00DA276D" w:rsidRPr="006D39AF" w:rsidRDefault="37F71BFE" w:rsidP="37F71BFE">
      <w:pPr>
        <w:widowControl w:val="0"/>
        <w:tabs>
          <w:tab w:val="left" w:pos="4300"/>
          <w:tab w:val="left" w:pos="7380"/>
        </w:tabs>
        <w:autoSpaceDE w:val="0"/>
        <w:autoSpaceDN w:val="0"/>
        <w:adjustRightInd w:val="0"/>
        <w:spacing w:after="0" w:line="240" w:lineRule="auto"/>
        <w:ind w:left="-720"/>
        <w:jc w:val="both"/>
        <w:rPr>
          <w:rFonts w:ascii="Times New Roman" w:eastAsia="Times New Roman" w:hAnsi="Times New Roman" w:cs="Times New Roman"/>
          <w:b/>
          <w:bCs/>
          <w:sz w:val="24"/>
          <w:szCs w:val="24"/>
        </w:rPr>
      </w:pPr>
      <w:r w:rsidRPr="006D39AF">
        <w:rPr>
          <w:rFonts w:ascii="Times New Roman" w:eastAsia="Times New Roman" w:hAnsi="Times New Roman" w:cs="Times New Roman"/>
          <w:b/>
          <w:bCs/>
          <w:sz w:val="24"/>
          <w:szCs w:val="24"/>
        </w:rPr>
        <w:t>Description:</w:t>
      </w:r>
    </w:p>
    <w:p w14:paraId="49D1FA9F" w14:textId="17887BEF" w:rsidR="00DB487B" w:rsidRPr="006D39AF" w:rsidRDefault="00DB487B" w:rsidP="37F71BFE">
      <w:pPr>
        <w:spacing w:after="0" w:line="240" w:lineRule="auto"/>
        <w:ind w:left="-720"/>
        <w:jc w:val="both"/>
        <w:rPr>
          <w:rFonts w:ascii="Times New Roman" w:hAnsi="Times New Roman" w:cs="Times New Roman"/>
          <w:sz w:val="24"/>
          <w:szCs w:val="24"/>
        </w:rPr>
      </w:pPr>
      <w:r w:rsidRPr="006D39AF">
        <w:rPr>
          <w:rFonts w:ascii="Times New Roman" w:hAnsi="Times New Roman" w:cs="Times New Roman"/>
          <w:sz w:val="24"/>
          <w:szCs w:val="24"/>
        </w:rPr>
        <w:t xml:space="preserve">The main purpose of this project is to upgrade its application </w:t>
      </w:r>
      <w:proofErr w:type="spellStart"/>
      <w:r w:rsidRPr="006D39AF">
        <w:rPr>
          <w:rFonts w:ascii="Times New Roman" w:hAnsi="Times New Roman" w:cs="Times New Roman"/>
          <w:sz w:val="24"/>
          <w:szCs w:val="24"/>
        </w:rPr>
        <w:t>EzApp</w:t>
      </w:r>
      <w:proofErr w:type="spellEnd"/>
      <w:r w:rsidRPr="006D39AF">
        <w:rPr>
          <w:rFonts w:ascii="Times New Roman" w:hAnsi="Times New Roman" w:cs="Times New Roman"/>
          <w:sz w:val="24"/>
          <w:szCs w:val="24"/>
        </w:rPr>
        <w:t xml:space="preserve"> to Selerix which is used by agents to sell health insurances to its individual or worksite customers. Developed all its health products in spreadsheets making this application baseless where no data is saved at the server-side.</w:t>
      </w:r>
    </w:p>
    <w:p w14:paraId="4AD43B9B" w14:textId="22B98AC5" w:rsidR="00DA276D" w:rsidRPr="006D39AF" w:rsidRDefault="006D39AF" w:rsidP="00DD6CD4">
      <w:pPr>
        <w:widowControl w:val="0"/>
        <w:tabs>
          <w:tab w:val="left" w:pos="4300"/>
          <w:tab w:val="left" w:pos="7380"/>
        </w:tabs>
        <w:autoSpaceDE w:val="0"/>
        <w:autoSpaceDN w:val="0"/>
        <w:adjustRightInd w:val="0"/>
        <w:spacing w:after="0" w:line="240" w:lineRule="auto"/>
        <w:ind w:left="-720"/>
        <w:jc w:val="both"/>
        <w:rPr>
          <w:rFonts w:ascii="Times New Roman" w:eastAsia="Times New Roman" w:hAnsi="Times New Roman" w:cs="Times New Roman"/>
          <w:b/>
          <w:sz w:val="24"/>
          <w:szCs w:val="24"/>
        </w:rPr>
      </w:pPr>
      <w:r w:rsidRPr="006D39AF">
        <w:rPr>
          <w:rFonts w:ascii="Times New Roman" w:eastAsia="Times New Roman" w:hAnsi="Times New Roman" w:cs="Times New Roman"/>
          <w:b/>
          <w:sz w:val="24"/>
          <w:szCs w:val="24"/>
        </w:rPr>
        <w:t xml:space="preserve"> </w:t>
      </w:r>
    </w:p>
    <w:p w14:paraId="0C3DB69D" w14:textId="77777777" w:rsidR="00DA276D" w:rsidRPr="006D39AF" w:rsidRDefault="37F71BFE" w:rsidP="37F71BFE">
      <w:pPr>
        <w:widowControl w:val="0"/>
        <w:tabs>
          <w:tab w:val="left" w:pos="4300"/>
          <w:tab w:val="left" w:pos="7380"/>
        </w:tabs>
        <w:autoSpaceDE w:val="0"/>
        <w:autoSpaceDN w:val="0"/>
        <w:adjustRightInd w:val="0"/>
        <w:spacing w:after="0" w:line="240" w:lineRule="auto"/>
        <w:ind w:left="-720"/>
        <w:jc w:val="both"/>
        <w:rPr>
          <w:rFonts w:ascii="Times New Roman" w:eastAsia="Times New Roman" w:hAnsi="Times New Roman" w:cs="Times New Roman"/>
          <w:b/>
          <w:bCs/>
          <w:sz w:val="24"/>
          <w:szCs w:val="24"/>
        </w:rPr>
      </w:pPr>
      <w:r w:rsidRPr="006D39AF">
        <w:rPr>
          <w:rFonts w:ascii="Times New Roman" w:eastAsia="Times New Roman" w:hAnsi="Times New Roman" w:cs="Times New Roman"/>
          <w:b/>
          <w:bCs/>
          <w:sz w:val="24"/>
          <w:szCs w:val="24"/>
        </w:rPr>
        <w:t>Responsibilities:</w:t>
      </w:r>
    </w:p>
    <w:p w14:paraId="2ACB19DF" w14:textId="77777777" w:rsidR="00DA276D" w:rsidRPr="006D39AF" w:rsidRDefault="1F716E0F" w:rsidP="1F716E0F">
      <w:pPr>
        <w:numPr>
          <w:ilvl w:val="0"/>
          <w:numId w:val="27"/>
        </w:numPr>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 xml:space="preserve">Used </w:t>
      </w:r>
      <w:r w:rsidRPr="006D39AF">
        <w:rPr>
          <w:rFonts w:ascii="Times New Roman" w:hAnsi="Times New Roman" w:cs="Times New Roman"/>
          <w:b/>
          <w:bCs/>
          <w:sz w:val="24"/>
          <w:szCs w:val="24"/>
        </w:rPr>
        <w:t>Apache POI- XSSF</w:t>
      </w:r>
      <w:r w:rsidRPr="006D39AF">
        <w:rPr>
          <w:rFonts w:ascii="Times New Roman" w:hAnsi="Times New Roman" w:cs="Times New Roman"/>
          <w:sz w:val="24"/>
          <w:szCs w:val="24"/>
        </w:rPr>
        <w:t xml:space="preserve"> to create, open and modify the Excel spreadsheet. </w:t>
      </w:r>
    </w:p>
    <w:p w14:paraId="20418BC7" w14:textId="1D59EBFF" w:rsidR="00DA276D" w:rsidRPr="006D39AF" w:rsidRDefault="37F71BFE" w:rsidP="37F71BFE">
      <w:pPr>
        <w:numPr>
          <w:ilvl w:val="0"/>
          <w:numId w:val="27"/>
        </w:numPr>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 xml:space="preserve">Developed </w:t>
      </w:r>
      <w:r w:rsidRPr="006D39AF">
        <w:rPr>
          <w:rFonts w:ascii="Times New Roman" w:hAnsi="Times New Roman" w:cs="Times New Roman"/>
          <w:b/>
          <w:bCs/>
          <w:sz w:val="24"/>
          <w:szCs w:val="24"/>
        </w:rPr>
        <w:t xml:space="preserve">REST and SOAP </w:t>
      </w:r>
      <w:r w:rsidRPr="006D39AF">
        <w:rPr>
          <w:rFonts w:ascii="Times New Roman" w:hAnsi="Times New Roman" w:cs="Times New Roman"/>
          <w:sz w:val="24"/>
          <w:szCs w:val="24"/>
        </w:rPr>
        <w:t>based web service</w:t>
      </w:r>
      <w:r w:rsidRPr="006D39AF">
        <w:rPr>
          <w:rFonts w:ascii="Times New Roman" w:hAnsi="Times New Roman" w:cs="Times New Roman"/>
          <w:b/>
          <w:bCs/>
          <w:sz w:val="24"/>
          <w:szCs w:val="24"/>
        </w:rPr>
        <w:t xml:space="preserve"> </w:t>
      </w:r>
      <w:r w:rsidRPr="006D39AF">
        <w:rPr>
          <w:rFonts w:ascii="Times New Roman" w:hAnsi="Times New Roman" w:cs="Times New Roman"/>
          <w:sz w:val="24"/>
          <w:szCs w:val="24"/>
        </w:rPr>
        <w:t xml:space="preserve">interfaces to consume different </w:t>
      </w:r>
      <w:r w:rsidR="006D39AF" w:rsidRPr="006D39AF">
        <w:rPr>
          <w:rFonts w:ascii="Times New Roman" w:hAnsi="Times New Roman" w:cs="Times New Roman"/>
          <w:sz w:val="24"/>
          <w:szCs w:val="24"/>
        </w:rPr>
        <w:t>third-party</w:t>
      </w:r>
      <w:r w:rsidRPr="006D39AF">
        <w:rPr>
          <w:rFonts w:ascii="Times New Roman" w:hAnsi="Times New Roman" w:cs="Times New Roman"/>
          <w:sz w:val="24"/>
          <w:szCs w:val="24"/>
        </w:rPr>
        <w:t xml:space="preserve"> web services.</w:t>
      </w:r>
    </w:p>
    <w:p w14:paraId="63F5A7C9" w14:textId="05EAF830" w:rsidR="00A51F06" w:rsidRPr="006D39AF" w:rsidRDefault="00A51F06" w:rsidP="37F71BFE">
      <w:pPr>
        <w:numPr>
          <w:ilvl w:val="0"/>
          <w:numId w:val="27"/>
        </w:numPr>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 xml:space="preserve">Migrated existing application into </w:t>
      </w:r>
      <w:r w:rsidRPr="006D39AF">
        <w:rPr>
          <w:rFonts w:ascii="Times New Roman" w:hAnsi="Times New Roman" w:cs="Times New Roman"/>
          <w:b/>
          <w:sz w:val="24"/>
          <w:szCs w:val="24"/>
        </w:rPr>
        <w:t>micro services</w:t>
      </w:r>
      <w:r w:rsidRPr="006D39AF">
        <w:rPr>
          <w:rFonts w:ascii="Times New Roman" w:hAnsi="Times New Roman" w:cs="Times New Roman"/>
          <w:sz w:val="24"/>
          <w:szCs w:val="24"/>
        </w:rPr>
        <w:t xml:space="preserve"> architecture using Rest API and spring boot.</w:t>
      </w:r>
    </w:p>
    <w:p w14:paraId="224001B6" w14:textId="2452E522" w:rsidR="00E64B0E" w:rsidRPr="006D39AF" w:rsidRDefault="00E64B0E" w:rsidP="37F71BFE">
      <w:pPr>
        <w:numPr>
          <w:ilvl w:val="0"/>
          <w:numId w:val="27"/>
        </w:numPr>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Developed </w:t>
      </w:r>
      <w:r w:rsidRPr="006D39AF">
        <w:rPr>
          <w:rFonts w:ascii="Times New Roman" w:hAnsi="Times New Roman" w:cs="Times New Roman"/>
          <w:b/>
          <w:sz w:val="24"/>
          <w:szCs w:val="24"/>
        </w:rPr>
        <w:t>DAOs</w:t>
      </w:r>
      <w:r w:rsidRPr="006D39AF">
        <w:rPr>
          <w:rFonts w:ascii="Times New Roman" w:hAnsi="Times New Roman" w:cs="Times New Roman"/>
          <w:sz w:val="24"/>
          <w:szCs w:val="24"/>
        </w:rPr>
        <w:t> using </w:t>
      </w:r>
      <w:r w:rsidRPr="006D39AF">
        <w:rPr>
          <w:rFonts w:ascii="Times New Roman" w:hAnsi="Times New Roman" w:cs="Times New Roman"/>
          <w:b/>
          <w:sz w:val="24"/>
          <w:szCs w:val="24"/>
        </w:rPr>
        <w:t>DAO Design Pattern </w:t>
      </w:r>
      <w:r w:rsidRPr="006D39AF">
        <w:rPr>
          <w:rFonts w:ascii="Times New Roman" w:hAnsi="Times New Roman" w:cs="Times New Roman"/>
          <w:sz w:val="24"/>
          <w:szCs w:val="24"/>
        </w:rPr>
        <w:t>to insert and update the data in the database.</w:t>
      </w:r>
    </w:p>
    <w:p w14:paraId="2A22E0A7" w14:textId="77777777" w:rsidR="00DA276D" w:rsidRPr="006D39AF" w:rsidRDefault="1F716E0F" w:rsidP="1F716E0F">
      <w:pPr>
        <w:numPr>
          <w:ilvl w:val="0"/>
          <w:numId w:val="27"/>
        </w:numPr>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 xml:space="preserve">Extensively used </w:t>
      </w:r>
      <w:r w:rsidRPr="006D39AF">
        <w:rPr>
          <w:rFonts w:ascii="Times New Roman" w:hAnsi="Times New Roman" w:cs="Times New Roman"/>
          <w:b/>
          <w:bCs/>
          <w:sz w:val="24"/>
          <w:szCs w:val="24"/>
        </w:rPr>
        <w:t>Spring Framework</w:t>
      </w:r>
      <w:r w:rsidRPr="006D39AF">
        <w:rPr>
          <w:rFonts w:ascii="Times New Roman" w:hAnsi="Times New Roman" w:cs="Times New Roman"/>
          <w:sz w:val="24"/>
          <w:szCs w:val="24"/>
        </w:rPr>
        <w:t xml:space="preserve"> for auto wiring and annotations.</w:t>
      </w:r>
    </w:p>
    <w:p w14:paraId="0E190C3F" w14:textId="77777777" w:rsidR="00DA276D" w:rsidRPr="006D39AF" w:rsidRDefault="1F716E0F" w:rsidP="1F716E0F">
      <w:pPr>
        <w:numPr>
          <w:ilvl w:val="0"/>
          <w:numId w:val="27"/>
        </w:numPr>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 xml:space="preserve">Provided </w:t>
      </w:r>
      <w:r w:rsidRPr="006D39AF">
        <w:rPr>
          <w:rFonts w:ascii="Times New Roman" w:hAnsi="Times New Roman" w:cs="Times New Roman"/>
          <w:b/>
          <w:bCs/>
          <w:sz w:val="24"/>
          <w:szCs w:val="24"/>
        </w:rPr>
        <w:t>XML</w:t>
      </w:r>
      <w:r w:rsidRPr="006D39AF">
        <w:rPr>
          <w:rFonts w:ascii="Times New Roman" w:hAnsi="Times New Roman" w:cs="Times New Roman"/>
          <w:sz w:val="24"/>
          <w:szCs w:val="24"/>
        </w:rPr>
        <w:t xml:space="preserve"> response format to support web service.</w:t>
      </w:r>
    </w:p>
    <w:p w14:paraId="20259773" w14:textId="77777777" w:rsidR="00DA276D" w:rsidRPr="006D39AF" w:rsidRDefault="37F71BFE" w:rsidP="37F71BFE">
      <w:pPr>
        <w:numPr>
          <w:ilvl w:val="0"/>
          <w:numId w:val="27"/>
        </w:numPr>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 xml:space="preserve">Used </w:t>
      </w:r>
      <w:r w:rsidRPr="006D39AF">
        <w:rPr>
          <w:rFonts w:ascii="Times New Roman" w:hAnsi="Times New Roman" w:cs="Times New Roman"/>
          <w:b/>
          <w:bCs/>
          <w:sz w:val="24"/>
          <w:szCs w:val="24"/>
        </w:rPr>
        <w:t>XStream</w:t>
      </w:r>
      <w:r w:rsidRPr="006D39AF">
        <w:rPr>
          <w:rFonts w:ascii="Times New Roman" w:hAnsi="Times New Roman" w:cs="Times New Roman"/>
          <w:sz w:val="24"/>
          <w:szCs w:val="24"/>
        </w:rPr>
        <w:t xml:space="preserve"> for converting the XML to java objects and objects back to XML</w:t>
      </w:r>
      <w:r w:rsidRPr="006D39AF">
        <w:rPr>
          <w:rFonts w:ascii="Times New Roman" w:hAnsi="Times New Roman" w:cs="Times New Roman"/>
          <w:b/>
          <w:bCs/>
          <w:sz w:val="24"/>
          <w:szCs w:val="24"/>
        </w:rPr>
        <w:t>.</w:t>
      </w:r>
    </w:p>
    <w:p w14:paraId="6E556B7C" w14:textId="77777777" w:rsidR="00DA276D" w:rsidRPr="006D39AF" w:rsidRDefault="1F716E0F" w:rsidP="1F716E0F">
      <w:pPr>
        <w:numPr>
          <w:ilvl w:val="0"/>
          <w:numId w:val="27"/>
        </w:numPr>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 xml:space="preserve">Used parsers like </w:t>
      </w:r>
      <w:r w:rsidRPr="006D39AF">
        <w:rPr>
          <w:rFonts w:ascii="Times New Roman" w:hAnsi="Times New Roman" w:cs="Times New Roman"/>
          <w:b/>
          <w:bCs/>
          <w:sz w:val="24"/>
          <w:szCs w:val="24"/>
        </w:rPr>
        <w:t>DOM</w:t>
      </w:r>
      <w:r w:rsidRPr="006D39AF">
        <w:rPr>
          <w:rFonts w:ascii="Times New Roman" w:hAnsi="Times New Roman" w:cs="Times New Roman"/>
          <w:sz w:val="24"/>
          <w:szCs w:val="24"/>
        </w:rPr>
        <w:t xml:space="preserve"> for parsing XML documents.</w:t>
      </w:r>
    </w:p>
    <w:p w14:paraId="3AF659AD" w14:textId="77777777" w:rsidR="00DA276D" w:rsidRPr="006D39AF" w:rsidRDefault="1F716E0F" w:rsidP="1F716E0F">
      <w:pPr>
        <w:numPr>
          <w:ilvl w:val="0"/>
          <w:numId w:val="27"/>
        </w:numPr>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 xml:space="preserve">Used </w:t>
      </w:r>
      <w:r w:rsidRPr="006D39AF">
        <w:rPr>
          <w:rFonts w:ascii="Times New Roman" w:hAnsi="Times New Roman" w:cs="Times New Roman"/>
          <w:b/>
          <w:bCs/>
          <w:sz w:val="24"/>
          <w:szCs w:val="24"/>
        </w:rPr>
        <w:t xml:space="preserve">SLF4J </w:t>
      </w:r>
      <w:r w:rsidRPr="006D39AF">
        <w:rPr>
          <w:rFonts w:ascii="Times New Roman" w:hAnsi="Times New Roman" w:cs="Times New Roman"/>
          <w:sz w:val="24"/>
          <w:szCs w:val="24"/>
        </w:rPr>
        <w:t>for logging XML requests and responses and the exceptions.</w:t>
      </w:r>
    </w:p>
    <w:p w14:paraId="6A51F9FD" w14:textId="7BF49ED9" w:rsidR="00A51F06" w:rsidRPr="006D39AF" w:rsidRDefault="37F71BFE" w:rsidP="00A51F06">
      <w:pPr>
        <w:numPr>
          <w:ilvl w:val="0"/>
          <w:numId w:val="27"/>
        </w:numPr>
        <w:spacing w:after="0" w:line="240" w:lineRule="auto"/>
        <w:ind w:left="0" w:hanging="720"/>
        <w:jc w:val="both"/>
        <w:rPr>
          <w:rFonts w:ascii="Times New Roman" w:hAnsi="Times New Roman" w:cs="Times New Roman"/>
          <w:sz w:val="24"/>
          <w:szCs w:val="24"/>
        </w:rPr>
      </w:pPr>
      <w:r w:rsidRPr="006D39AF">
        <w:rPr>
          <w:rFonts w:ascii="Times New Roman" w:eastAsia="MS Mincho" w:hAnsi="Times New Roman" w:cs="Times New Roman"/>
          <w:sz w:val="24"/>
          <w:szCs w:val="24"/>
          <w:lang w:val="es-ES"/>
        </w:rPr>
        <w:t>Developed</w:t>
      </w:r>
      <w:r w:rsidR="00020B32" w:rsidRPr="006D39AF">
        <w:rPr>
          <w:rFonts w:ascii="Times New Roman" w:eastAsia="MS Mincho" w:hAnsi="Times New Roman" w:cs="Times New Roman"/>
          <w:sz w:val="24"/>
          <w:szCs w:val="24"/>
          <w:lang w:val="es-ES"/>
        </w:rPr>
        <w:t xml:space="preserve"> </w:t>
      </w:r>
      <w:r w:rsidRPr="006D39AF">
        <w:rPr>
          <w:rFonts w:ascii="Times New Roman" w:eastAsia="MS Mincho" w:hAnsi="Times New Roman" w:cs="Times New Roman"/>
          <w:b/>
          <w:bCs/>
          <w:sz w:val="24"/>
          <w:szCs w:val="24"/>
          <w:lang w:val="es-ES"/>
        </w:rPr>
        <w:t>JUnit</w:t>
      </w:r>
      <w:r w:rsidRPr="006D39AF">
        <w:rPr>
          <w:rFonts w:ascii="Times New Roman" w:eastAsia="MS Mincho" w:hAnsi="Times New Roman" w:cs="Times New Roman"/>
          <w:sz w:val="24"/>
          <w:szCs w:val="24"/>
          <w:lang w:val="es-ES"/>
        </w:rPr>
        <w:t xml:space="preserve"> test cases for unit testing.</w:t>
      </w:r>
    </w:p>
    <w:p w14:paraId="6E86F469" w14:textId="67AC8F7F" w:rsidR="00DA276D" w:rsidRPr="006D39AF" w:rsidRDefault="37F71BFE" w:rsidP="37F71BFE">
      <w:pPr>
        <w:numPr>
          <w:ilvl w:val="0"/>
          <w:numId w:val="27"/>
        </w:numPr>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 xml:space="preserve">Extensively used </w:t>
      </w:r>
      <w:r w:rsidRPr="006D39AF">
        <w:rPr>
          <w:rFonts w:ascii="Times New Roman" w:hAnsi="Times New Roman" w:cs="Times New Roman"/>
          <w:b/>
          <w:bCs/>
          <w:sz w:val="24"/>
          <w:szCs w:val="24"/>
        </w:rPr>
        <w:t xml:space="preserve">HashMap </w:t>
      </w:r>
      <w:r w:rsidRPr="006D39AF">
        <w:rPr>
          <w:rFonts w:ascii="Times New Roman" w:hAnsi="Times New Roman" w:cs="Times New Roman"/>
          <w:sz w:val="24"/>
          <w:szCs w:val="24"/>
        </w:rPr>
        <w:t xml:space="preserve">and </w:t>
      </w:r>
      <w:r w:rsidR="00020B32" w:rsidRPr="006D39AF">
        <w:rPr>
          <w:rFonts w:ascii="Times New Roman" w:hAnsi="Times New Roman" w:cs="Times New Roman"/>
          <w:b/>
          <w:bCs/>
          <w:sz w:val="24"/>
          <w:szCs w:val="24"/>
        </w:rPr>
        <w:t>Array List</w:t>
      </w:r>
      <w:r w:rsidRPr="006D39AF">
        <w:rPr>
          <w:rFonts w:ascii="Times New Roman" w:hAnsi="Times New Roman" w:cs="Times New Roman"/>
          <w:sz w:val="24"/>
          <w:szCs w:val="24"/>
        </w:rPr>
        <w:t>.</w:t>
      </w:r>
    </w:p>
    <w:p w14:paraId="16F212E9" w14:textId="77777777" w:rsidR="00DA276D" w:rsidRPr="006D39AF" w:rsidRDefault="1F716E0F" w:rsidP="1F716E0F">
      <w:pPr>
        <w:numPr>
          <w:ilvl w:val="0"/>
          <w:numId w:val="27"/>
        </w:numPr>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 xml:space="preserve">Developed front end screens which includes </w:t>
      </w:r>
      <w:r w:rsidRPr="006D39AF">
        <w:rPr>
          <w:rFonts w:ascii="Times New Roman" w:hAnsi="Times New Roman" w:cs="Times New Roman"/>
          <w:b/>
          <w:bCs/>
          <w:sz w:val="24"/>
          <w:szCs w:val="24"/>
        </w:rPr>
        <w:t>JavaScript</w:t>
      </w:r>
      <w:r w:rsidRPr="006D39AF">
        <w:rPr>
          <w:rFonts w:ascii="Times New Roman" w:hAnsi="Times New Roman" w:cs="Times New Roman"/>
          <w:sz w:val="24"/>
          <w:szCs w:val="24"/>
        </w:rPr>
        <w:t xml:space="preserve">, </w:t>
      </w:r>
      <w:r w:rsidRPr="006D39AF">
        <w:rPr>
          <w:rFonts w:ascii="Times New Roman" w:hAnsi="Times New Roman" w:cs="Times New Roman"/>
          <w:b/>
          <w:bCs/>
          <w:sz w:val="24"/>
          <w:szCs w:val="24"/>
        </w:rPr>
        <w:t>HTML</w:t>
      </w:r>
      <w:r w:rsidRPr="006D39AF">
        <w:rPr>
          <w:rFonts w:ascii="Times New Roman" w:hAnsi="Times New Roman" w:cs="Times New Roman"/>
          <w:sz w:val="24"/>
          <w:szCs w:val="24"/>
        </w:rPr>
        <w:t xml:space="preserve"> and </w:t>
      </w:r>
      <w:r w:rsidRPr="006D39AF">
        <w:rPr>
          <w:rFonts w:ascii="Times New Roman" w:hAnsi="Times New Roman" w:cs="Times New Roman"/>
          <w:b/>
          <w:bCs/>
          <w:sz w:val="24"/>
          <w:szCs w:val="24"/>
        </w:rPr>
        <w:t>CSS.</w:t>
      </w:r>
    </w:p>
    <w:p w14:paraId="00721786" w14:textId="77777777" w:rsidR="00DA276D" w:rsidRPr="006D39AF" w:rsidRDefault="37F71BFE" w:rsidP="37F71BFE">
      <w:pPr>
        <w:numPr>
          <w:ilvl w:val="0"/>
          <w:numId w:val="27"/>
        </w:numPr>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 xml:space="preserve">Worked on </w:t>
      </w:r>
      <w:r w:rsidRPr="006D39AF">
        <w:rPr>
          <w:rFonts w:ascii="Times New Roman" w:hAnsi="Times New Roman" w:cs="Times New Roman"/>
          <w:b/>
          <w:bCs/>
          <w:sz w:val="24"/>
          <w:szCs w:val="24"/>
        </w:rPr>
        <w:t>JdbcTemplate</w:t>
      </w:r>
      <w:r w:rsidRPr="006D39AF">
        <w:rPr>
          <w:rFonts w:ascii="Times New Roman" w:hAnsi="Times New Roman" w:cs="Times New Roman"/>
          <w:sz w:val="24"/>
          <w:szCs w:val="24"/>
        </w:rPr>
        <w:t xml:space="preserve"> API for connecting to the database and executing the queries.</w:t>
      </w:r>
    </w:p>
    <w:p w14:paraId="581D8F57" w14:textId="77777777" w:rsidR="00DA276D" w:rsidRPr="006D39AF" w:rsidRDefault="1F716E0F" w:rsidP="1F716E0F">
      <w:pPr>
        <w:numPr>
          <w:ilvl w:val="0"/>
          <w:numId w:val="27"/>
        </w:numPr>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 xml:space="preserve">Worked on pdf forms for mapping the data using </w:t>
      </w:r>
      <w:r w:rsidRPr="006D39AF">
        <w:rPr>
          <w:rFonts w:ascii="Times New Roman" w:hAnsi="Times New Roman" w:cs="Times New Roman"/>
          <w:b/>
          <w:bCs/>
          <w:sz w:val="24"/>
          <w:szCs w:val="24"/>
        </w:rPr>
        <w:t>Apache PDFBOX</w:t>
      </w:r>
      <w:r w:rsidRPr="006D39AF">
        <w:rPr>
          <w:rFonts w:ascii="Times New Roman" w:hAnsi="Times New Roman" w:cs="Times New Roman"/>
          <w:sz w:val="24"/>
          <w:szCs w:val="24"/>
        </w:rPr>
        <w:t>.</w:t>
      </w:r>
    </w:p>
    <w:p w14:paraId="3FEBECD7" w14:textId="77777777" w:rsidR="00DA276D" w:rsidRPr="006D39AF" w:rsidRDefault="1F716E0F" w:rsidP="1F716E0F">
      <w:pPr>
        <w:numPr>
          <w:ilvl w:val="0"/>
          <w:numId w:val="27"/>
        </w:numPr>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 xml:space="preserve">Used </w:t>
      </w:r>
      <w:r w:rsidRPr="006D39AF">
        <w:rPr>
          <w:rFonts w:ascii="Times New Roman" w:hAnsi="Times New Roman" w:cs="Times New Roman"/>
          <w:b/>
          <w:bCs/>
          <w:sz w:val="24"/>
          <w:szCs w:val="24"/>
        </w:rPr>
        <w:t>SQL Developer</w:t>
      </w:r>
      <w:r w:rsidRPr="006D39AF">
        <w:rPr>
          <w:rFonts w:ascii="Times New Roman" w:hAnsi="Times New Roman" w:cs="Times New Roman"/>
          <w:sz w:val="24"/>
          <w:szCs w:val="24"/>
        </w:rPr>
        <w:t xml:space="preserve"> for looking up the tables, inserting and updating the data in the tables. </w:t>
      </w:r>
    </w:p>
    <w:p w14:paraId="0ED8EF96" w14:textId="469F0294" w:rsidR="00DA276D" w:rsidRPr="006D39AF" w:rsidRDefault="37F71BFE" w:rsidP="37F71BFE">
      <w:pPr>
        <w:numPr>
          <w:ilvl w:val="0"/>
          <w:numId w:val="27"/>
        </w:numPr>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 xml:space="preserve">Worked on </w:t>
      </w:r>
      <w:r w:rsidRPr="006D39AF">
        <w:rPr>
          <w:rFonts w:ascii="Times New Roman" w:hAnsi="Times New Roman" w:cs="Times New Roman"/>
          <w:b/>
          <w:bCs/>
          <w:sz w:val="24"/>
          <w:szCs w:val="24"/>
        </w:rPr>
        <w:t>JavaScript</w:t>
      </w:r>
      <w:r w:rsidRPr="006D39AF">
        <w:rPr>
          <w:rFonts w:ascii="Times New Roman" w:hAnsi="Times New Roman" w:cs="Times New Roman"/>
          <w:sz w:val="24"/>
          <w:szCs w:val="24"/>
        </w:rPr>
        <w:t xml:space="preserve"> libraries like </w:t>
      </w:r>
      <w:r w:rsidRPr="006D39AF">
        <w:rPr>
          <w:rFonts w:ascii="Times New Roman" w:hAnsi="Times New Roman" w:cs="Times New Roman"/>
          <w:b/>
          <w:bCs/>
          <w:sz w:val="24"/>
          <w:szCs w:val="24"/>
        </w:rPr>
        <w:t>jQuery</w:t>
      </w:r>
      <w:r w:rsidRPr="006D39AF">
        <w:rPr>
          <w:rFonts w:ascii="Times New Roman" w:hAnsi="Times New Roman" w:cs="Times New Roman"/>
          <w:sz w:val="24"/>
          <w:szCs w:val="24"/>
        </w:rPr>
        <w:t>.</w:t>
      </w:r>
    </w:p>
    <w:p w14:paraId="5F448EFB" w14:textId="6209E04A" w:rsidR="00DA276D" w:rsidRPr="006D39AF" w:rsidRDefault="37F71BFE" w:rsidP="37F71BFE">
      <w:pPr>
        <w:numPr>
          <w:ilvl w:val="0"/>
          <w:numId w:val="27"/>
        </w:numPr>
        <w:spacing w:after="0" w:line="240" w:lineRule="auto"/>
        <w:ind w:left="0" w:hanging="720"/>
        <w:jc w:val="both"/>
        <w:rPr>
          <w:sz w:val="24"/>
          <w:szCs w:val="24"/>
        </w:rPr>
      </w:pPr>
      <w:r w:rsidRPr="006D39AF">
        <w:rPr>
          <w:rFonts w:ascii="Times New Roman" w:hAnsi="Times New Roman" w:cs="Times New Roman"/>
          <w:sz w:val="24"/>
          <w:szCs w:val="24"/>
        </w:rPr>
        <w:t xml:space="preserve">Used </w:t>
      </w:r>
      <w:r w:rsidRPr="006D39AF">
        <w:rPr>
          <w:rFonts w:ascii="Times New Roman" w:hAnsi="Times New Roman" w:cs="Times New Roman"/>
          <w:b/>
          <w:bCs/>
          <w:sz w:val="24"/>
          <w:szCs w:val="24"/>
        </w:rPr>
        <w:t xml:space="preserve">XSL </w:t>
      </w:r>
      <w:r w:rsidRPr="006D39AF">
        <w:rPr>
          <w:rFonts w:ascii="Times New Roman" w:hAnsi="Times New Roman" w:cs="Times New Roman"/>
          <w:sz w:val="24"/>
          <w:szCs w:val="24"/>
        </w:rPr>
        <w:t>and</w:t>
      </w:r>
      <w:r w:rsidRPr="006D39AF">
        <w:rPr>
          <w:rFonts w:ascii="Times New Roman" w:hAnsi="Times New Roman" w:cs="Times New Roman"/>
          <w:b/>
          <w:bCs/>
          <w:sz w:val="24"/>
          <w:szCs w:val="24"/>
        </w:rPr>
        <w:t xml:space="preserve"> XSLT </w:t>
      </w:r>
      <w:r w:rsidRPr="006D39AF">
        <w:rPr>
          <w:rFonts w:ascii="Times New Roman" w:hAnsi="Times New Roman" w:cs="Times New Roman"/>
          <w:sz w:val="24"/>
          <w:szCs w:val="24"/>
        </w:rPr>
        <w:t xml:space="preserve">to process the </w:t>
      </w:r>
      <w:r w:rsidRPr="006D39AF">
        <w:rPr>
          <w:rFonts w:ascii="Times New Roman" w:hAnsi="Times New Roman" w:cs="Times New Roman"/>
          <w:b/>
          <w:bCs/>
          <w:sz w:val="24"/>
          <w:szCs w:val="24"/>
        </w:rPr>
        <w:t>XML</w:t>
      </w:r>
      <w:r w:rsidRPr="006D39AF">
        <w:rPr>
          <w:rFonts w:ascii="Times New Roman" w:hAnsi="Times New Roman" w:cs="Times New Roman"/>
          <w:sz w:val="24"/>
          <w:szCs w:val="24"/>
        </w:rPr>
        <w:t xml:space="preserve"> document into </w:t>
      </w:r>
      <w:r w:rsidRPr="006D39AF">
        <w:rPr>
          <w:rFonts w:ascii="Times New Roman" w:hAnsi="Times New Roman" w:cs="Times New Roman"/>
          <w:b/>
          <w:bCs/>
          <w:sz w:val="24"/>
          <w:szCs w:val="24"/>
        </w:rPr>
        <w:t>dat</w:t>
      </w:r>
      <w:r w:rsidR="00020B32" w:rsidRPr="006D39AF">
        <w:rPr>
          <w:rFonts w:ascii="Times New Roman" w:hAnsi="Times New Roman" w:cs="Times New Roman"/>
          <w:b/>
          <w:bCs/>
          <w:sz w:val="24"/>
          <w:szCs w:val="24"/>
        </w:rPr>
        <w:t>a</w:t>
      </w:r>
      <w:r w:rsidRPr="006D39AF">
        <w:rPr>
          <w:rFonts w:ascii="Times New Roman" w:hAnsi="Times New Roman" w:cs="Times New Roman"/>
          <w:sz w:val="24"/>
          <w:szCs w:val="24"/>
        </w:rPr>
        <w:t xml:space="preserve"> file.</w:t>
      </w:r>
      <w:r w:rsidRPr="006D39AF">
        <w:rPr>
          <w:rFonts w:ascii="Times New Roman" w:hAnsi="Times New Roman" w:cs="Times New Roman"/>
          <w:b/>
          <w:bCs/>
          <w:sz w:val="24"/>
          <w:szCs w:val="24"/>
        </w:rPr>
        <w:t xml:space="preserve"> </w:t>
      </w:r>
    </w:p>
    <w:p w14:paraId="085E3A7C" w14:textId="77777777" w:rsidR="00DA276D" w:rsidRPr="006D39AF" w:rsidRDefault="1F716E0F" w:rsidP="1F716E0F">
      <w:pPr>
        <w:numPr>
          <w:ilvl w:val="0"/>
          <w:numId w:val="27"/>
        </w:numPr>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 xml:space="preserve">Presentation tier of the application was built using </w:t>
      </w:r>
      <w:r w:rsidRPr="006D39AF">
        <w:rPr>
          <w:rFonts w:ascii="Times New Roman" w:hAnsi="Times New Roman" w:cs="Times New Roman"/>
          <w:b/>
          <w:bCs/>
          <w:sz w:val="24"/>
          <w:szCs w:val="24"/>
        </w:rPr>
        <w:t>JSP</w:t>
      </w:r>
      <w:r w:rsidRPr="006D39AF">
        <w:rPr>
          <w:rFonts w:ascii="Times New Roman" w:hAnsi="Times New Roman" w:cs="Times New Roman"/>
          <w:sz w:val="24"/>
          <w:szCs w:val="24"/>
        </w:rPr>
        <w:t xml:space="preserve">s, and </w:t>
      </w:r>
      <w:r w:rsidRPr="006D39AF">
        <w:rPr>
          <w:rFonts w:ascii="Times New Roman" w:hAnsi="Times New Roman" w:cs="Times New Roman"/>
          <w:b/>
          <w:bCs/>
          <w:sz w:val="24"/>
          <w:szCs w:val="24"/>
        </w:rPr>
        <w:t>Servlets</w:t>
      </w:r>
      <w:r w:rsidRPr="006D39AF">
        <w:rPr>
          <w:rFonts w:ascii="Times New Roman" w:hAnsi="Times New Roman" w:cs="Times New Roman"/>
          <w:sz w:val="24"/>
          <w:szCs w:val="24"/>
        </w:rPr>
        <w:t>.</w:t>
      </w:r>
    </w:p>
    <w:p w14:paraId="2CEC2C98" w14:textId="77777777" w:rsidR="00DA276D" w:rsidRPr="006D39AF" w:rsidRDefault="1F716E0F" w:rsidP="1F716E0F">
      <w:pPr>
        <w:numPr>
          <w:ilvl w:val="0"/>
          <w:numId w:val="27"/>
        </w:numPr>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 xml:space="preserve">Written </w:t>
      </w:r>
      <w:r w:rsidRPr="006D39AF">
        <w:rPr>
          <w:rFonts w:ascii="Times New Roman" w:hAnsi="Times New Roman" w:cs="Times New Roman"/>
          <w:b/>
          <w:bCs/>
          <w:sz w:val="24"/>
          <w:szCs w:val="24"/>
        </w:rPr>
        <w:t>Hibernate</w:t>
      </w:r>
      <w:r w:rsidRPr="006D39AF">
        <w:rPr>
          <w:rFonts w:ascii="Times New Roman" w:hAnsi="Times New Roman" w:cs="Times New Roman"/>
          <w:sz w:val="24"/>
          <w:szCs w:val="24"/>
        </w:rPr>
        <w:t xml:space="preserve"> Configuration and data mapping xml’s to map table data to data access objects used by the web application.</w:t>
      </w:r>
    </w:p>
    <w:p w14:paraId="6C1B18D1" w14:textId="77777777" w:rsidR="00DA276D" w:rsidRPr="006D39AF" w:rsidRDefault="1F716E0F" w:rsidP="1F716E0F">
      <w:pPr>
        <w:numPr>
          <w:ilvl w:val="0"/>
          <w:numId w:val="27"/>
        </w:numPr>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 xml:space="preserve">Presentation tier of the application was built using </w:t>
      </w:r>
      <w:r w:rsidRPr="006D39AF">
        <w:rPr>
          <w:rFonts w:ascii="Times New Roman" w:hAnsi="Times New Roman" w:cs="Times New Roman"/>
          <w:b/>
          <w:bCs/>
          <w:sz w:val="24"/>
          <w:szCs w:val="24"/>
        </w:rPr>
        <w:t>JSPs</w:t>
      </w:r>
      <w:r w:rsidRPr="006D39AF">
        <w:rPr>
          <w:rFonts w:ascii="Times New Roman" w:hAnsi="Times New Roman" w:cs="Times New Roman"/>
          <w:sz w:val="24"/>
          <w:szCs w:val="24"/>
        </w:rPr>
        <w:t xml:space="preserve">, and </w:t>
      </w:r>
      <w:r w:rsidRPr="006D39AF">
        <w:rPr>
          <w:rFonts w:ascii="Times New Roman" w:hAnsi="Times New Roman" w:cs="Times New Roman"/>
          <w:b/>
          <w:bCs/>
          <w:sz w:val="24"/>
          <w:szCs w:val="24"/>
        </w:rPr>
        <w:t>Servlets</w:t>
      </w:r>
      <w:r w:rsidRPr="006D39AF">
        <w:rPr>
          <w:rFonts w:ascii="Times New Roman" w:hAnsi="Times New Roman" w:cs="Times New Roman"/>
          <w:sz w:val="24"/>
          <w:szCs w:val="24"/>
        </w:rPr>
        <w:t>.</w:t>
      </w:r>
    </w:p>
    <w:p w14:paraId="30892AF9" w14:textId="77777777" w:rsidR="00DA276D" w:rsidRPr="006D39AF" w:rsidRDefault="1F716E0F" w:rsidP="1F716E0F">
      <w:pPr>
        <w:numPr>
          <w:ilvl w:val="0"/>
          <w:numId w:val="27"/>
        </w:numPr>
        <w:suppressAutoHyphens/>
        <w:spacing w:after="0" w:line="240" w:lineRule="auto"/>
        <w:ind w:left="0" w:hanging="720"/>
        <w:jc w:val="both"/>
        <w:rPr>
          <w:rFonts w:ascii="Times New Roman" w:hAnsi="Times New Roman" w:cs="Times New Roman"/>
          <w:color w:val="000000" w:themeColor="text1"/>
          <w:sz w:val="24"/>
          <w:szCs w:val="24"/>
        </w:rPr>
      </w:pPr>
      <w:r w:rsidRPr="006D39AF">
        <w:rPr>
          <w:rFonts w:ascii="Times New Roman" w:hAnsi="Times New Roman" w:cs="Times New Roman"/>
          <w:color w:val="000000" w:themeColor="text1"/>
          <w:sz w:val="24"/>
          <w:szCs w:val="24"/>
        </w:rPr>
        <w:t xml:space="preserve">Hands on experience in debugging, testing the web service with </w:t>
      </w:r>
      <w:r w:rsidRPr="006D39AF">
        <w:rPr>
          <w:rFonts w:ascii="Times New Roman" w:hAnsi="Times New Roman" w:cs="Times New Roman"/>
          <w:b/>
          <w:bCs/>
          <w:color w:val="000000" w:themeColor="text1"/>
          <w:sz w:val="24"/>
          <w:szCs w:val="24"/>
        </w:rPr>
        <w:t>Soap UI</w:t>
      </w:r>
      <w:r w:rsidRPr="006D39AF">
        <w:rPr>
          <w:rFonts w:ascii="Times New Roman" w:hAnsi="Times New Roman" w:cs="Times New Roman"/>
          <w:color w:val="000000" w:themeColor="text1"/>
          <w:sz w:val="24"/>
          <w:szCs w:val="24"/>
        </w:rPr>
        <w:t>.</w:t>
      </w:r>
    </w:p>
    <w:p w14:paraId="653FDEFF" w14:textId="77777777" w:rsidR="00DA276D" w:rsidRPr="006D39AF" w:rsidRDefault="37F71BFE" w:rsidP="37F71BFE">
      <w:pPr>
        <w:numPr>
          <w:ilvl w:val="0"/>
          <w:numId w:val="27"/>
        </w:numPr>
        <w:spacing w:after="0" w:line="240" w:lineRule="auto"/>
        <w:ind w:left="0" w:hanging="720"/>
        <w:contextualSpacing/>
        <w:jc w:val="both"/>
        <w:rPr>
          <w:rFonts w:ascii="Times New Roman" w:eastAsia="MS Mincho" w:hAnsi="Times New Roman" w:cs="Times New Roman"/>
          <w:sz w:val="24"/>
          <w:szCs w:val="24"/>
          <w:lang w:val="es-ES"/>
        </w:rPr>
      </w:pPr>
      <w:r w:rsidRPr="006D39AF">
        <w:rPr>
          <w:rFonts w:ascii="Times New Roman" w:eastAsia="MS Mincho" w:hAnsi="Times New Roman" w:cs="Times New Roman"/>
          <w:sz w:val="24"/>
          <w:szCs w:val="24"/>
          <w:lang w:val="es-ES"/>
        </w:rPr>
        <w:t xml:space="preserve">Used Python to pull the application logs from the </w:t>
      </w:r>
      <w:proofErr w:type="gramStart"/>
      <w:r w:rsidRPr="006D39AF">
        <w:rPr>
          <w:rFonts w:ascii="Times New Roman" w:eastAsia="MS Mincho" w:hAnsi="Times New Roman" w:cs="Times New Roman"/>
          <w:sz w:val="24"/>
          <w:szCs w:val="24"/>
          <w:lang w:val="es-ES"/>
        </w:rPr>
        <w:t>server</w:t>
      </w:r>
      <w:proofErr w:type="gramEnd"/>
      <w:r w:rsidRPr="006D39AF">
        <w:rPr>
          <w:rFonts w:ascii="Times New Roman" w:eastAsia="MS Mincho" w:hAnsi="Times New Roman" w:cs="Times New Roman"/>
          <w:sz w:val="24"/>
          <w:szCs w:val="24"/>
          <w:lang w:val="es-ES"/>
        </w:rPr>
        <w:t>.</w:t>
      </w:r>
    </w:p>
    <w:p w14:paraId="1E637BEC" w14:textId="77777777" w:rsidR="00DA276D" w:rsidRPr="006D39AF" w:rsidRDefault="1F716E0F" w:rsidP="1F716E0F">
      <w:pPr>
        <w:numPr>
          <w:ilvl w:val="0"/>
          <w:numId w:val="27"/>
        </w:numPr>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 xml:space="preserve">Used </w:t>
      </w:r>
      <w:r w:rsidRPr="006D39AF">
        <w:rPr>
          <w:rFonts w:ascii="Times New Roman" w:hAnsi="Times New Roman" w:cs="Times New Roman"/>
          <w:b/>
          <w:bCs/>
          <w:sz w:val="24"/>
          <w:szCs w:val="24"/>
        </w:rPr>
        <w:t>SVN</w:t>
      </w:r>
      <w:r w:rsidRPr="006D39AF">
        <w:rPr>
          <w:rFonts w:ascii="Times New Roman" w:hAnsi="Times New Roman" w:cs="Times New Roman"/>
          <w:sz w:val="24"/>
          <w:szCs w:val="24"/>
        </w:rPr>
        <w:t xml:space="preserve"> as source code repository tool.</w:t>
      </w:r>
    </w:p>
    <w:p w14:paraId="45945960" w14:textId="77777777" w:rsidR="00DA276D" w:rsidRPr="006D39AF" w:rsidRDefault="37F71BFE" w:rsidP="37F71BFE">
      <w:pPr>
        <w:numPr>
          <w:ilvl w:val="0"/>
          <w:numId w:val="27"/>
        </w:numPr>
        <w:spacing w:after="0" w:line="240" w:lineRule="auto"/>
        <w:ind w:left="0" w:hanging="720"/>
        <w:contextualSpacing/>
        <w:jc w:val="both"/>
        <w:rPr>
          <w:rFonts w:ascii="Times New Roman" w:eastAsia="MS Mincho" w:hAnsi="Times New Roman" w:cs="Times New Roman"/>
          <w:sz w:val="24"/>
          <w:szCs w:val="24"/>
          <w:lang w:val="es-ES"/>
        </w:rPr>
      </w:pPr>
      <w:r w:rsidRPr="006D39AF">
        <w:rPr>
          <w:rFonts w:ascii="Times New Roman" w:eastAsia="MS Mincho" w:hAnsi="Times New Roman" w:cs="Times New Roman"/>
          <w:sz w:val="24"/>
          <w:szCs w:val="24"/>
          <w:lang w:val="es-ES"/>
        </w:rPr>
        <w:lastRenderedPageBreak/>
        <w:t xml:space="preserve">Configure web.xml and spring-config.xml according to </w:t>
      </w:r>
      <w:r w:rsidRPr="006D39AF">
        <w:rPr>
          <w:rFonts w:ascii="Times New Roman" w:eastAsia="MS Mincho" w:hAnsi="Times New Roman" w:cs="Times New Roman"/>
          <w:b/>
          <w:bCs/>
          <w:sz w:val="24"/>
          <w:szCs w:val="24"/>
          <w:lang w:val="es-ES"/>
        </w:rPr>
        <w:t>Spring framework.</w:t>
      </w:r>
    </w:p>
    <w:p w14:paraId="6B68ECEF" w14:textId="77777777" w:rsidR="00DA276D" w:rsidRPr="006D39AF" w:rsidRDefault="37F71BFE" w:rsidP="37F71BFE">
      <w:pPr>
        <w:numPr>
          <w:ilvl w:val="0"/>
          <w:numId w:val="27"/>
        </w:numPr>
        <w:spacing w:after="0" w:line="240" w:lineRule="auto"/>
        <w:ind w:left="0" w:hanging="720"/>
        <w:contextualSpacing/>
        <w:jc w:val="both"/>
        <w:rPr>
          <w:rFonts w:ascii="Times New Roman" w:eastAsia="MS Mincho" w:hAnsi="Times New Roman" w:cs="Times New Roman"/>
          <w:sz w:val="24"/>
          <w:szCs w:val="24"/>
          <w:lang w:val="es-ES"/>
        </w:rPr>
      </w:pPr>
      <w:r w:rsidRPr="006D39AF">
        <w:rPr>
          <w:rFonts w:ascii="Times New Roman" w:eastAsia="MS Mincho" w:hAnsi="Times New Roman" w:cs="Times New Roman"/>
          <w:sz w:val="24"/>
          <w:szCs w:val="24"/>
          <w:lang w:val="es-ES"/>
        </w:rPr>
        <w:t xml:space="preserve">Used </w:t>
      </w:r>
      <w:r w:rsidRPr="006D39AF">
        <w:rPr>
          <w:rFonts w:ascii="Times New Roman" w:eastAsia="MS Mincho" w:hAnsi="Times New Roman" w:cs="Times New Roman"/>
          <w:b/>
          <w:bCs/>
          <w:sz w:val="24"/>
          <w:szCs w:val="24"/>
          <w:lang w:val="es-ES"/>
        </w:rPr>
        <w:t>Jenkins</w:t>
      </w:r>
      <w:r w:rsidRPr="006D39AF">
        <w:rPr>
          <w:rFonts w:ascii="Times New Roman" w:eastAsia="MS Mincho" w:hAnsi="Times New Roman" w:cs="Times New Roman"/>
          <w:sz w:val="24"/>
          <w:szCs w:val="24"/>
          <w:lang w:val="es-ES"/>
        </w:rPr>
        <w:t xml:space="preserve"> for creating war files.</w:t>
      </w:r>
    </w:p>
    <w:p w14:paraId="5816EAD7" w14:textId="77777777" w:rsidR="00DA276D" w:rsidRPr="006D39AF" w:rsidRDefault="37F71BFE" w:rsidP="37F71BFE">
      <w:pPr>
        <w:numPr>
          <w:ilvl w:val="0"/>
          <w:numId w:val="27"/>
        </w:numPr>
        <w:spacing w:after="0" w:line="240" w:lineRule="auto"/>
        <w:ind w:left="0" w:hanging="720"/>
        <w:contextualSpacing/>
        <w:jc w:val="both"/>
        <w:rPr>
          <w:rFonts w:ascii="Times New Roman" w:eastAsia="MS Mincho" w:hAnsi="Times New Roman" w:cs="Times New Roman"/>
          <w:sz w:val="24"/>
          <w:szCs w:val="24"/>
          <w:lang w:val="es-ES"/>
        </w:rPr>
      </w:pPr>
      <w:r w:rsidRPr="006D39AF">
        <w:rPr>
          <w:rFonts w:ascii="Times New Roman" w:eastAsia="MS Mincho" w:hAnsi="Times New Roman" w:cs="Times New Roman"/>
          <w:sz w:val="24"/>
          <w:szCs w:val="24"/>
          <w:lang w:val="es-ES"/>
        </w:rPr>
        <w:t xml:space="preserve">Involved in documentation, review, analysis and fixed production issues. </w:t>
      </w:r>
    </w:p>
    <w:p w14:paraId="2606D827" w14:textId="77777777" w:rsidR="00DA276D" w:rsidRPr="006D39AF" w:rsidRDefault="37F71BFE" w:rsidP="37F71BFE">
      <w:pPr>
        <w:numPr>
          <w:ilvl w:val="0"/>
          <w:numId w:val="27"/>
        </w:numPr>
        <w:spacing w:after="200" w:line="240" w:lineRule="auto"/>
        <w:ind w:left="0" w:hanging="720"/>
        <w:contextualSpacing/>
        <w:jc w:val="both"/>
        <w:rPr>
          <w:rFonts w:ascii="Times New Roman" w:eastAsia="Times New Roman" w:hAnsi="Times New Roman" w:cs="Times New Roman"/>
          <w:sz w:val="24"/>
          <w:szCs w:val="24"/>
        </w:rPr>
      </w:pPr>
      <w:r w:rsidRPr="006D39AF">
        <w:rPr>
          <w:rFonts w:ascii="Times New Roman" w:eastAsia="MS Mincho" w:hAnsi="Times New Roman" w:cs="Times New Roman"/>
          <w:sz w:val="24"/>
          <w:szCs w:val="24"/>
          <w:lang w:val="es-ES"/>
        </w:rPr>
        <w:t xml:space="preserve">Extensively used </w:t>
      </w:r>
      <w:r w:rsidRPr="006D39AF">
        <w:rPr>
          <w:rFonts w:ascii="Times New Roman" w:eastAsia="MS Mincho" w:hAnsi="Times New Roman" w:cs="Times New Roman"/>
          <w:b/>
          <w:bCs/>
          <w:sz w:val="24"/>
          <w:szCs w:val="24"/>
          <w:lang w:val="es-ES"/>
        </w:rPr>
        <w:t>Quality Center</w:t>
      </w:r>
      <w:r w:rsidRPr="006D39AF">
        <w:rPr>
          <w:rFonts w:ascii="Times New Roman" w:eastAsia="MS Mincho" w:hAnsi="Times New Roman" w:cs="Times New Roman"/>
          <w:sz w:val="24"/>
          <w:szCs w:val="24"/>
          <w:lang w:val="es-ES"/>
        </w:rPr>
        <w:t xml:space="preserve"> (QC) for tracking all the bugs.</w:t>
      </w:r>
    </w:p>
    <w:p w14:paraId="3E439F75" w14:textId="65D7CCA7" w:rsidR="00DA276D" w:rsidRPr="006D39AF" w:rsidRDefault="37F71BFE" w:rsidP="37F71BFE">
      <w:pPr>
        <w:numPr>
          <w:ilvl w:val="0"/>
          <w:numId w:val="27"/>
        </w:numPr>
        <w:spacing w:after="200" w:line="240" w:lineRule="auto"/>
        <w:ind w:left="0" w:hanging="720"/>
        <w:contextualSpacing/>
        <w:jc w:val="both"/>
        <w:rPr>
          <w:rFonts w:ascii="Times New Roman" w:eastAsia="Times New Roman" w:hAnsi="Times New Roman" w:cs="Times New Roman"/>
          <w:sz w:val="24"/>
          <w:szCs w:val="24"/>
        </w:rPr>
      </w:pPr>
      <w:r w:rsidRPr="006D39AF">
        <w:rPr>
          <w:rFonts w:ascii="Times New Roman" w:eastAsia="MS Mincho" w:hAnsi="Times New Roman" w:cs="Times New Roman"/>
          <w:sz w:val="24"/>
          <w:szCs w:val="24"/>
          <w:lang w:val="es-ES"/>
        </w:rPr>
        <w:t>Worked on bug fixing and enhancements on change requests.</w:t>
      </w:r>
    </w:p>
    <w:p w14:paraId="463FF726" w14:textId="77777777" w:rsidR="00452353" w:rsidRPr="006D39AF" w:rsidRDefault="00452353" w:rsidP="00452353">
      <w:pPr>
        <w:spacing w:after="200" w:line="240" w:lineRule="auto"/>
        <w:contextualSpacing/>
        <w:jc w:val="both"/>
        <w:rPr>
          <w:rFonts w:ascii="Times New Roman" w:eastAsia="Times New Roman" w:hAnsi="Times New Roman" w:cs="Times New Roman"/>
          <w:sz w:val="24"/>
          <w:szCs w:val="24"/>
        </w:rPr>
      </w:pPr>
    </w:p>
    <w:p w14:paraId="2DDC760E" w14:textId="77777777" w:rsidR="00DA276D" w:rsidRPr="006D39AF" w:rsidRDefault="00DA276D" w:rsidP="00DD6CD4">
      <w:pPr>
        <w:spacing w:after="200" w:line="240" w:lineRule="auto"/>
        <w:ind w:left="-720"/>
        <w:contextualSpacing/>
        <w:jc w:val="both"/>
        <w:rPr>
          <w:rFonts w:ascii="Times New Roman" w:eastAsia="Times New Roman" w:hAnsi="Times New Roman" w:cs="Times New Roman"/>
          <w:sz w:val="24"/>
          <w:szCs w:val="24"/>
        </w:rPr>
      </w:pPr>
    </w:p>
    <w:p w14:paraId="08B10631" w14:textId="1EF94CF1" w:rsidR="00DA276D" w:rsidRPr="006D39AF" w:rsidRDefault="37F71BFE" w:rsidP="00452353">
      <w:pPr>
        <w:spacing w:after="0" w:line="240" w:lineRule="auto"/>
        <w:ind w:left="-720"/>
        <w:jc w:val="both"/>
        <w:rPr>
          <w:rFonts w:ascii="Times New Roman" w:hAnsi="Times New Roman" w:cs="Times New Roman"/>
          <w:sz w:val="24"/>
          <w:szCs w:val="24"/>
        </w:rPr>
      </w:pPr>
      <w:r w:rsidRPr="006D39AF">
        <w:rPr>
          <w:rFonts w:ascii="Times New Roman" w:hAnsi="Times New Roman" w:cs="Times New Roman"/>
          <w:b/>
          <w:bCs/>
          <w:sz w:val="24"/>
          <w:szCs w:val="24"/>
        </w:rPr>
        <w:t>Environment &amp; Technologies</w:t>
      </w:r>
      <w:r w:rsidRPr="006D39AF">
        <w:rPr>
          <w:rFonts w:ascii="Times New Roman" w:hAnsi="Times New Roman" w:cs="Times New Roman"/>
          <w:sz w:val="24"/>
          <w:szCs w:val="24"/>
        </w:rPr>
        <w:t>: Java, J2EE, Spring Application Framework,</w:t>
      </w:r>
      <w:r w:rsidR="00A51F06" w:rsidRPr="006D39AF">
        <w:rPr>
          <w:rFonts w:ascii="Times New Roman" w:hAnsi="Times New Roman" w:cs="Times New Roman"/>
          <w:sz w:val="24"/>
          <w:szCs w:val="24"/>
        </w:rPr>
        <w:t xml:space="preserve"> Micro services,</w:t>
      </w:r>
      <w:r w:rsidRPr="006D39AF">
        <w:rPr>
          <w:rFonts w:ascii="Times New Roman" w:hAnsi="Times New Roman" w:cs="Times New Roman"/>
          <w:sz w:val="24"/>
          <w:szCs w:val="24"/>
        </w:rPr>
        <w:t xml:space="preserve"> Oracle SQL Developer, HTML, XML, RAD, WebSphere Application Server, Maven, Log4j, JUnit, CSS, JavaScript, XML, XSLT, Apache Poi, SOAP, XML Scheme.</w:t>
      </w:r>
    </w:p>
    <w:p w14:paraId="1EBEC9AD" w14:textId="77777777" w:rsidR="003D0B42" w:rsidRPr="006D39AF" w:rsidRDefault="003D0B42" w:rsidP="00DD6CD4">
      <w:pPr>
        <w:spacing w:after="200" w:line="240" w:lineRule="auto"/>
        <w:ind w:left="-720"/>
        <w:contextualSpacing/>
        <w:jc w:val="both"/>
        <w:rPr>
          <w:rFonts w:ascii="Times New Roman" w:eastAsia="Times New Roman" w:hAnsi="Times New Roman" w:cs="Times New Roman"/>
          <w:sz w:val="24"/>
          <w:szCs w:val="24"/>
        </w:rPr>
      </w:pPr>
    </w:p>
    <w:p w14:paraId="481B62D8" w14:textId="5E93E0A8" w:rsidR="00A51F06" w:rsidRPr="006D39AF" w:rsidRDefault="00A51F06" w:rsidP="00A51F06">
      <w:pPr>
        <w:widowControl w:val="0"/>
        <w:tabs>
          <w:tab w:val="left" w:pos="4300"/>
          <w:tab w:val="left" w:pos="7380"/>
        </w:tabs>
        <w:autoSpaceDE w:val="0"/>
        <w:autoSpaceDN w:val="0"/>
        <w:adjustRightInd w:val="0"/>
        <w:spacing w:after="0" w:line="240" w:lineRule="auto"/>
        <w:ind w:left="-720"/>
        <w:rPr>
          <w:rFonts w:ascii="Times New Roman" w:eastAsia="Times New Roman" w:hAnsi="Times New Roman" w:cs="Times New Roman"/>
          <w:b/>
          <w:bCs/>
          <w:sz w:val="24"/>
          <w:szCs w:val="24"/>
        </w:rPr>
      </w:pPr>
      <w:r w:rsidRPr="006D39AF">
        <w:rPr>
          <w:rFonts w:ascii="Times New Roman" w:eastAsia="Times New Roman" w:hAnsi="Times New Roman" w:cs="Times New Roman"/>
          <w:b/>
          <w:bCs/>
          <w:sz w:val="24"/>
          <w:szCs w:val="24"/>
        </w:rPr>
        <w:t xml:space="preserve">Client: ING Life Insurance - Atlanta, GA                                   </w:t>
      </w:r>
      <w:r w:rsidRPr="006D39AF">
        <w:rPr>
          <w:rFonts w:ascii="Times New Roman" w:eastAsia="Times New Roman" w:hAnsi="Times New Roman" w:cs="Times New Roman"/>
          <w:bCs/>
          <w:sz w:val="24"/>
          <w:szCs w:val="24"/>
        </w:rPr>
        <w:t xml:space="preserve">Sept 2013 – Mar 2015                                                                                               </w:t>
      </w:r>
    </w:p>
    <w:p w14:paraId="5DABC7AB" w14:textId="77777777" w:rsidR="00A51F06" w:rsidRPr="006D39AF" w:rsidRDefault="00A51F06" w:rsidP="00A51F06">
      <w:pPr>
        <w:widowControl w:val="0"/>
        <w:tabs>
          <w:tab w:val="left" w:pos="4300"/>
          <w:tab w:val="left" w:pos="7380"/>
        </w:tabs>
        <w:autoSpaceDE w:val="0"/>
        <w:autoSpaceDN w:val="0"/>
        <w:adjustRightInd w:val="0"/>
        <w:spacing w:after="0" w:line="240" w:lineRule="auto"/>
        <w:ind w:left="-720"/>
        <w:jc w:val="both"/>
        <w:rPr>
          <w:rFonts w:ascii="Times New Roman" w:eastAsia="Times New Roman" w:hAnsi="Times New Roman" w:cs="Times New Roman"/>
          <w:b/>
          <w:bCs/>
          <w:sz w:val="24"/>
          <w:szCs w:val="24"/>
        </w:rPr>
      </w:pPr>
      <w:r w:rsidRPr="006D39AF">
        <w:rPr>
          <w:rFonts w:ascii="Times New Roman" w:eastAsia="Times New Roman" w:hAnsi="Times New Roman" w:cs="Times New Roman"/>
          <w:b/>
          <w:bCs/>
          <w:sz w:val="24"/>
          <w:szCs w:val="24"/>
        </w:rPr>
        <w:t xml:space="preserve">Project: ING Life Insurance Application                                                                                           </w:t>
      </w:r>
    </w:p>
    <w:p w14:paraId="2217C4BD" w14:textId="618242FD" w:rsidR="00A51F06" w:rsidRPr="006D39AF" w:rsidRDefault="00A51F06" w:rsidP="00A51F06">
      <w:pPr>
        <w:widowControl w:val="0"/>
        <w:tabs>
          <w:tab w:val="left" w:pos="4300"/>
          <w:tab w:val="left" w:pos="7380"/>
        </w:tabs>
        <w:autoSpaceDE w:val="0"/>
        <w:autoSpaceDN w:val="0"/>
        <w:adjustRightInd w:val="0"/>
        <w:spacing w:after="0" w:line="240" w:lineRule="auto"/>
        <w:ind w:left="-720"/>
        <w:jc w:val="both"/>
        <w:rPr>
          <w:rFonts w:ascii="Times New Roman" w:eastAsia="Times New Roman" w:hAnsi="Times New Roman" w:cs="Times New Roman"/>
          <w:b/>
          <w:bCs/>
          <w:sz w:val="24"/>
          <w:szCs w:val="24"/>
        </w:rPr>
      </w:pPr>
      <w:r w:rsidRPr="006D39AF">
        <w:rPr>
          <w:rFonts w:ascii="Times New Roman" w:eastAsia="Times New Roman" w:hAnsi="Times New Roman" w:cs="Times New Roman"/>
          <w:b/>
          <w:bCs/>
          <w:sz w:val="24"/>
          <w:szCs w:val="24"/>
        </w:rPr>
        <w:t xml:space="preserve">Role: </w:t>
      </w:r>
      <w:r w:rsidR="00DE1BDE" w:rsidRPr="006D39AF">
        <w:rPr>
          <w:rFonts w:ascii="Times New Roman" w:eastAsia="Times New Roman" w:hAnsi="Times New Roman" w:cs="Times New Roman"/>
          <w:b/>
          <w:bCs/>
          <w:sz w:val="24"/>
          <w:szCs w:val="24"/>
        </w:rPr>
        <w:t xml:space="preserve"> Sr. </w:t>
      </w:r>
      <w:r w:rsidRPr="006D39AF">
        <w:rPr>
          <w:rFonts w:ascii="Times New Roman" w:eastAsia="Times New Roman" w:hAnsi="Times New Roman" w:cs="Times New Roman"/>
          <w:b/>
          <w:bCs/>
          <w:sz w:val="24"/>
          <w:szCs w:val="24"/>
        </w:rPr>
        <w:t>Java Developer</w:t>
      </w:r>
    </w:p>
    <w:p w14:paraId="04E3436E" w14:textId="77777777" w:rsidR="00A51F06" w:rsidRPr="006D39AF" w:rsidRDefault="00A51F06" w:rsidP="00A51F06">
      <w:pPr>
        <w:widowControl w:val="0"/>
        <w:tabs>
          <w:tab w:val="left" w:pos="4300"/>
          <w:tab w:val="left" w:pos="7380"/>
        </w:tabs>
        <w:autoSpaceDE w:val="0"/>
        <w:autoSpaceDN w:val="0"/>
        <w:adjustRightInd w:val="0"/>
        <w:spacing w:after="0" w:line="240" w:lineRule="auto"/>
        <w:ind w:left="-720"/>
        <w:jc w:val="both"/>
        <w:rPr>
          <w:rFonts w:ascii="Times New Roman" w:eastAsia="Times New Roman" w:hAnsi="Times New Roman" w:cs="Times New Roman"/>
          <w:b/>
          <w:bCs/>
          <w:sz w:val="24"/>
          <w:szCs w:val="24"/>
        </w:rPr>
      </w:pPr>
      <w:r w:rsidRPr="006D39AF">
        <w:rPr>
          <w:rFonts w:ascii="Times New Roman" w:eastAsia="Times New Roman" w:hAnsi="Times New Roman" w:cs="Times New Roman"/>
          <w:b/>
          <w:bCs/>
          <w:sz w:val="24"/>
          <w:szCs w:val="24"/>
        </w:rPr>
        <w:t xml:space="preserve">Description: </w:t>
      </w:r>
    </w:p>
    <w:p w14:paraId="1D9E925A" w14:textId="22248E16" w:rsidR="00A51F06" w:rsidRPr="006D39AF" w:rsidRDefault="00A51F06" w:rsidP="00A51F06">
      <w:pPr>
        <w:spacing w:after="0" w:line="240" w:lineRule="auto"/>
        <w:ind w:left="-720"/>
        <w:jc w:val="both"/>
        <w:rPr>
          <w:rFonts w:ascii="Times New Roman" w:hAnsi="Times New Roman" w:cs="Times New Roman"/>
          <w:sz w:val="24"/>
          <w:szCs w:val="24"/>
        </w:rPr>
      </w:pPr>
      <w:r w:rsidRPr="006D39AF">
        <w:rPr>
          <w:rFonts w:ascii="Times New Roman" w:hAnsi="Times New Roman" w:cs="Times New Roman"/>
          <w:sz w:val="24"/>
          <w:szCs w:val="24"/>
        </w:rPr>
        <w:t>ING Life Insurance has legacy Mainframe applications. ING also has collaborations with other Enterprises. ING has Policy Administration system, Claims department. The workflow of the Policies and Claims processing is automated. The Managers, Member Service Representatives (MSRs) and other employees need to see their daily activities, Diaries, To-Dos in a work list. They should be able to act on them, reroute them, update them or redirect them. There are different Units and Claims Handlers. Each of them has different unique numbers. For each Unit number there is work list. We created some business components Work Item and Work List for Integrating the ING application with other enterprise applications we used services framework. The Project was executed in an onsite/offshore model. Project is built in software prototype model. Supporting of Production implemented releases and development next releases.</w:t>
      </w:r>
    </w:p>
    <w:p w14:paraId="676153CB" w14:textId="77777777" w:rsidR="00A51F06" w:rsidRPr="006D39AF" w:rsidRDefault="00A51F06" w:rsidP="00A51F06">
      <w:pPr>
        <w:pStyle w:val="Heading7"/>
        <w:rPr>
          <w:rFonts w:ascii="Calibri" w:hAnsi="Calibri" w:cs="Calibri"/>
          <w:sz w:val="24"/>
          <w:szCs w:val="24"/>
        </w:rPr>
      </w:pPr>
      <w:r w:rsidRPr="006D39AF">
        <w:rPr>
          <w:rFonts w:ascii="Calibri" w:hAnsi="Calibri" w:cs="Times New Roman"/>
          <w:b w:val="0"/>
          <w:sz w:val="24"/>
          <w:szCs w:val="24"/>
        </w:rPr>
        <w:t xml:space="preserve">                         </w:t>
      </w:r>
    </w:p>
    <w:p w14:paraId="1BD88F6E" w14:textId="77777777" w:rsidR="00A51F06" w:rsidRPr="006D39AF" w:rsidRDefault="00A51F06" w:rsidP="00A51F06">
      <w:pPr>
        <w:widowControl w:val="0"/>
        <w:tabs>
          <w:tab w:val="left" w:pos="4300"/>
          <w:tab w:val="left" w:pos="7380"/>
        </w:tabs>
        <w:autoSpaceDE w:val="0"/>
        <w:autoSpaceDN w:val="0"/>
        <w:adjustRightInd w:val="0"/>
        <w:spacing w:after="0" w:line="240" w:lineRule="auto"/>
        <w:ind w:left="-720"/>
        <w:jc w:val="both"/>
        <w:rPr>
          <w:rFonts w:ascii="Times New Roman" w:eastAsia="Times New Roman" w:hAnsi="Times New Roman" w:cs="Times New Roman"/>
          <w:b/>
          <w:bCs/>
          <w:sz w:val="24"/>
          <w:szCs w:val="24"/>
        </w:rPr>
      </w:pPr>
      <w:r w:rsidRPr="006D39AF">
        <w:rPr>
          <w:rFonts w:ascii="Times New Roman" w:eastAsia="Times New Roman" w:hAnsi="Times New Roman" w:cs="Times New Roman"/>
          <w:b/>
          <w:bCs/>
          <w:sz w:val="24"/>
          <w:szCs w:val="24"/>
        </w:rPr>
        <w:t xml:space="preserve">Responsibilities: </w:t>
      </w:r>
    </w:p>
    <w:p w14:paraId="5E032C07" w14:textId="77777777" w:rsidR="00A51F06" w:rsidRPr="006D39AF" w:rsidRDefault="00A51F06" w:rsidP="00A51F06">
      <w:pPr>
        <w:numPr>
          <w:ilvl w:val="0"/>
          <w:numId w:val="27"/>
        </w:numPr>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 xml:space="preserve">Used </w:t>
      </w:r>
      <w:r w:rsidRPr="006D39AF">
        <w:rPr>
          <w:rFonts w:ascii="Times New Roman" w:hAnsi="Times New Roman" w:cs="Times New Roman"/>
          <w:b/>
          <w:sz w:val="24"/>
          <w:szCs w:val="24"/>
        </w:rPr>
        <w:t>Maven</w:t>
      </w:r>
      <w:r w:rsidRPr="006D39AF">
        <w:rPr>
          <w:rFonts w:ascii="Times New Roman" w:hAnsi="Times New Roman" w:cs="Times New Roman"/>
          <w:sz w:val="24"/>
          <w:szCs w:val="24"/>
        </w:rPr>
        <w:t xml:space="preserve"> scripts to build and deploy war files to QA environment.</w:t>
      </w:r>
    </w:p>
    <w:p w14:paraId="3ABCE3CE" w14:textId="0D6EACFA" w:rsidR="00A51F06" w:rsidRPr="006D39AF" w:rsidRDefault="00A51F06" w:rsidP="00A51F06">
      <w:pPr>
        <w:numPr>
          <w:ilvl w:val="0"/>
          <w:numId w:val="27"/>
        </w:numPr>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Wrote </w:t>
      </w:r>
      <w:r w:rsidRPr="006D39AF">
        <w:rPr>
          <w:rFonts w:ascii="Times New Roman" w:hAnsi="Times New Roman" w:cs="Times New Roman"/>
          <w:b/>
          <w:sz w:val="24"/>
          <w:szCs w:val="24"/>
        </w:rPr>
        <w:t>JUnit</w:t>
      </w:r>
      <w:r w:rsidRPr="006D39AF">
        <w:rPr>
          <w:rFonts w:ascii="Times New Roman" w:hAnsi="Times New Roman" w:cs="Times New Roman"/>
          <w:sz w:val="24"/>
          <w:szCs w:val="24"/>
        </w:rPr>
        <w:t xml:space="preserve"> test cases to test the </w:t>
      </w:r>
      <w:r w:rsidR="00020B32" w:rsidRPr="006D39AF">
        <w:rPr>
          <w:rFonts w:ascii="Times New Roman" w:hAnsi="Times New Roman" w:cs="Times New Roman"/>
          <w:sz w:val="24"/>
          <w:szCs w:val="24"/>
        </w:rPr>
        <w:t>server-side</w:t>
      </w:r>
      <w:r w:rsidRPr="006D39AF">
        <w:rPr>
          <w:rFonts w:ascii="Times New Roman" w:hAnsi="Times New Roman" w:cs="Times New Roman"/>
          <w:sz w:val="24"/>
          <w:szCs w:val="24"/>
        </w:rPr>
        <w:t xml:space="preserve"> Modules. </w:t>
      </w:r>
    </w:p>
    <w:p w14:paraId="7B7C38D0" w14:textId="77777777" w:rsidR="00A51F06" w:rsidRPr="006D39AF" w:rsidRDefault="00A51F06" w:rsidP="00A51F06">
      <w:pPr>
        <w:numPr>
          <w:ilvl w:val="0"/>
          <w:numId w:val="27"/>
        </w:numPr>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 xml:space="preserve">Extensively used </w:t>
      </w:r>
      <w:r w:rsidRPr="006D39AF">
        <w:rPr>
          <w:rFonts w:ascii="Times New Roman" w:hAnsi="Times New Roman" w:cs="Times New Roman"/>
          <w:b/>
          <w:sz w:val="24"/>
          <w:szCs w:val="24"/>
        </w:rPr>
        <w:t>Spring MVC</w:t>
      </w:r>
      <w:r w:rsidRPr="006D39AF">
        <w:rPr>
          <w:rFonts w:ascii="Times New Roman" w:hAnsi="Times New Roman" w:cs="Times New Roman"/>
          <w:sz w:val="24"/>
          <w:szCs w:val="24"/>
        </w:rPr>
        <w:t xml:space="preserve"> and </w:t>
      </w:r>
      <w:r w:rsidRPr="006D39AF">
        <w:rPr>
          <w:rFonts w:ascii="Times New Roman" w:hAnsi="Times New Roman" w:cs="Times New Roman"/>
          <w:b/>
          <w:sz w:val="24"/>
          <w:szCs w:val="24"/>
        </w:rPr>
        <w:t>Hibernate</w:t>
      </w:r>
      <w:r w:rsidRPr="006D39AF">
        <w:rPr>
          <w:rFonts w:ascii="Times New Roman" w:hAnsi="Times New Roman" w:cs="Times New Roman"/>
          <w:sz w:val="24"/>
          <w:szCs w:val="24"/>
        </w:rPr>
        <w:t xml:space="preserve"> Framework for data handling.</w:t>
      </w:r>
    </w:p>
    <w:p w14:paraId="679C81BD" w14:textId="77777777" w:rsidR="00A51F06" w:rsidRPr="006D39AF" w:rsidRDefault="00A51F06" w:rsidP="00A51F06">
      <w:pPr>
        <w:numPr>
          <w:ilvl w:val="0"/>
          <w:numId w:val="27"/>
        </w:numPr>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Involved in implementing the Hibernate API for database connectivity.</w:t>
      </w:r>
    </w:p>
    <w:p w14:paraId="7A2A2B5D" w14:textId="77777777" w:rsidR="00A51F06" w:rsidRPr="006D39AF" w:rsidRDefault="00A51F06" w:rsidP="00A51F06">
      <w:pPr>
        <w:numPr>
          <w:ilvl w:val="0"/>
          <w:numId w:val="27"/>
        </w:numPr>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Developed Hibernate mapping configuration files to provide the relation between java objects and database tables</w:t>
      </w:r>
    </w:p>
    <w:p w14:paraId="3ECE8AB8" w14:textId="02F008FA" w:rsidR="00A51F06" w:rsidRPr="006D39AF" w:rsidRDefault="00A51F06" w:rsidP="00A51F06">
      <w:pPr>
        <w:numPr>
          <w:ilvl w:val="0"/>
          <w:numId w:val="27"/>
        </w:numPr>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Coded </w:t>
      </w:r>
      <w:r w:rsidRPr="006D39AF">
        <w:rPr>
          <w:rFonts w:ascii="Times New Roman" w:hAnsi="Times New Roman" w:cs="Times New Roman"/>
          <w:b/>
          <w:sz w:val="24"/>
          <w:szCs w:val="24"/>
        </w:rPr>
        <w:t>JSP</w:t>
      </w:r>
      <w:r w:rsidRPr="006D39AF">
        <w:rPr>
          <w:rFonts w:ascii="Times New Roman" w:hAnsi="Times New Roman" w:cs="Times New Roman"/>
          <w:sz w:val="24"/>
          <w:szCs w:val="24"/>
        </w:rPr>
        <w:t> pages and used </w:t>
      </w:r>
      <w:r w:rsidRPr="006D39AF">
        <w:rPr>
          <w:rFonts w:ascii="Times New Roman" w:hAnsi="Times New Roman" w:cs="Times New Roman"/>
          <w:b/>
          <w:sz w:val="24"/>
          <w:szCs w:val="24"/>
        </w:rPr>
        <w:t>JavaScript</w:t>
      </w:r>
      <w:r w:rsidRPr="006D39AF">
        <w:rPr>
          <w:rFonts w:ascii="Times New Roman" w:hAnsi="Times New Roman" w:cs="Times New Roman"/>
          <w:sz w:val="24"/>
          <w:szCs w:val="24"/>
        </w:rPr>
        <w:t> for client</w:t>
      </w:r>
      <w:r w:rsidR="00020B32" w:rsidRPr="006D39AF">
        <w:rPr>
          <w:rFonts w:ascii="Times New Roman" w:hAnsi="Times New Roman" w:cs="Times New Roman"/>
          <w:sz w:val="24"/>
          <w:szCs w:val="24"/>
        </w:rPr>
        <w:t>-</w:t>
      </w:r>
      <w:r w:rsidRPr="006D39AF">
        <w:rPr>
          <w:rFonts w:ascii="Times New Roman" w:hAnsi="Times New Roman" w:cs="Times New Roman"/>
          <w:sz w:val="24"/>
          <w:szCs w:val="24"/>
        </w:rPr>
        <w:t>side validations and to achieve other client-side event handling.</w:t>
      </w:r>
    </w:p>
    <w:p w14:paraId="14AC791B" w14:textId="252387D1" w:rsidR="00A51F06" w:rsidRPr="006D39AF" w:rsidRDefault="00A51F06" w:rsidP="00A51F06">
      <w:pPr>
        <w:numPr>
          <w:ilvl w:val="0"/>
          <w:numId w:val="27"/>
        </w:numPr>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 xml:space="preserve">Designed the user interface of the application using </w:t>
      </w:r>
      <w:r w:rsidRPr="006D39AF">
        <w:rPr>
          <w:rFonts w:ascii="Times New Roman" w:hAnsi="Times New Roman" w:cs="Times New Roman"/>
          <w:b/>
          <w:sz w:val="24"/>
          <w:szCs w:val="24"/>
        </w:rPr>
        <w:t>HTML</w:t>
      </w:r>
      <w:r w:rsidRPr="006D39AF">
        <w:rPr>
          <w:rFonts w:ascii="Times New Roman" w:hAnsi="Times New Roman" w:cs="Times New Roman"/>
          <w:sz w:val="24"/>
          <w:szCs w:val="24"/>
        </w:rPr>
        <w:t xml:space="preserve">, </w:t>
      </w:r>
      <w:r w:rsidRPr="006D39AF">
        <w:rPr>
          <w:rFonts w:ascii="Times New Roman" w:hAnsi="Times New Roman" w:cs="Times New Roman"/>
          <w:b/>
          <w:sz w:val="24"/>
          <w:szCs w:val="24"/>
        </w:rPr>
        <w:t>CSS3</w:t>
      </w:r>
      <w:r w:rsidRPr="006D39AF">
        <w:rPr>
          <w:rFonts w:ascii="Times New Roman" w:hAnsi="Times New Roman" w:cs="Times New Roman"/>
          <w:sz w:val="24"/>
          <w:szCs w:val="24"/>
        </w:rPr>
        <w:t xml:space="preserve">, </w:t>
      </w:r>
      <w:r w:rsidRPr="006D39AF">
        <w:rPr>
          <w:rFonts w:ascii="Times New Roman" w:hAnsi="Times New Roman" w:cs="Times New Roman"/>
          <w:b/>
          <w:sz w:val="24"/>
          <w:szCs w:val="24"/>
        </w:rPr>
        <w:t>JavaScript</w:t>
      </w:r>
      <w:r w:rsidRPr="006D39AF">
        <w:rPr>
          <w:rFonts w:ascii="Times New Roman" w:hAnsi="Times New Roman" w:cs="Times New Roman"/>
          <w:sz w:val="24"/>
          <w:szCs w:val="24"/>
        </w:rPr>
        <w:t xml:space="preserve"> and </w:t>
      </w:r>
      <w:r w:rsidRPr="006D39AF">
        <w:rPr>
          <w:rFonts w:ascii="Times New Roman" w:hAnsi="Times New Roman" w:cs="Times New Roman"/>
          <w:b/>
          <w:sz w:val="24"/>
          <w:szCs w:val="24"/>
        </w:rPr>
        <w:t>AJAX</w:t>
      </w:r>
      <w:r w:rsidRPr="006D39AF">
        <w:rPr>
          <w:rFonts w:ascii="Times New Roman" w:hAnsi="Times New Roman" w:cs="Times New Roman"/>
          <w:sz w:val="24"/>
          <w:szCs w:val="24"/>
        </w:rPr>
        <w:t>.</w:t>
      </w:r>
    </w:p>
    <w:p w14:paraId="37AEC67E" w14:textId="5F1E2B60" w:rsidR="00A51F06" w:rsidRPr="006D39AF" w:rsidRDefault="00A51F06" w:rsidP="00A51F06">
      <w:pPr>
        <w:numPr>
          <w:ilvl w:val="0"/>
          <w:numId w:val="27"/>
        </w:numPr>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 xml:space="preserve">Coded in </w:t>
      </w:r>
      <w:r w:rsidRPr="006D39AF">
        <w:rPr>
          <w:rFonts w:ascii="Times New Roman" w:hAnsi="Times New Roman" w:cs="Times New Roman"/>
          <w:b/>
          <w:sz w:val="24"/>
          <w:szCs w:val="24"/>
        </w:rPr>
        <w:t>MVC</w:t>
      </w:r>
      <w:r w:rsidRPr="006D39AF">
        <w:rPr>
          <w:rFonts w:ascii="Times New Roman" w:hAnsi="Times New Roman" w:cs="Times New Roman"/>
          <w:sz w:val="24"/>
          <w:szCs w:val="24"/>
        </w:rPr>
        <w:t xml:space="preserve"> </w:t>
      </w:r>
      <w:r w:rsidRPr="006D39AF">
        <w:rPr>
          <w:rFonts w:ascii="Times New Roman" w:hAnsi="Times New Roman" w:cs="Times New Roman"/>
          <w:b/>
          <w:sz w:val="24"/>
          <w:szCs w:val="24"/>
        </w:rPr>
        <w:t>Framework</w:t>
      </w:r>
      <w:r w:rsidRPr="006D39AF">
        <w:rPr>
          <w:rFonts w:ascii="Times New Roman" w:hAnsi="Times New Roman" w:cs="Times New Roman"/>
          <w:sz w:val="24"/>
          <w:szCs w:val="24"/>
        </w:rPr>
        <w:t xml:space="preserve"> to make single page app (spa) and complex price configurations pages.</w:t>
      </w:r>
    </w:p>
    <w:p w14:paraId="4701A6C4" w14:textId="77777777" w:rsidR="00A51F06" w:rsidRPr="006D39AF" w:rsidRDefault="00A51F06" w:rsidP="00A51F06">
      <w:pPr>
        <w:numPr>
          <w:ilvl w:val="0"/>
          <w:numId w:val="27"/>
        </w:numPr>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Worked on Java Script libraries like jQuery and JSON.</w:t>
      </w:r>
    </w:p>
    <w:p w14:paraId="256782A0" w14:textId="77777777" w:rsidR="00A51F06" w:rsidRPr="006D39AF" w:rsidRDefault="00A51F06" w:rsidP="00A51F06">
      <w:pPr>
        <w:numPr>
          <w:ilvl w:val="0"/>
          <w:numId w:val="27"/>
        </w:numPr>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Developed JUnit test cases for unit testing.</w:t>
      </w:r>
    </w:p>
    <w:p w14:paraId="0F0AEA4D" w14:textId="77777777" w:rsidR="00A51F06" w:rsidRPr="006D39AF" w:rsidRDefault="00A51F06" w:rsidP="00A51F06">
      <w:pPr>
        <w:numPr>
          <w:ilvl w:val="0"/>
          <w:numId w:val="27"/>
        </w:numPr>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Used Spring validation framework for performing data validations.</w:t>
      </w:r>
    </w:p>
    <w:p w14:paraId="41C8DF2B" w14:textId="695D070D" w:rsidR="00452353" w:rsidRPr="006D39AF" w:rsidRDefault="00A51F06" w:rsidP="00452353">
      <w:pPr>
        <w:numPr>
          <w:ilvl w:val="0"/>
          <w:numId w:val="27"/>
        </w:numPr>
        <w:spacing w:after="0" w:line="240" w:lineRule="auto"/>
        <w:ind w:left="0" w:hanging="720"/>
        <w:jc w:val="both"/>
        <w:rPr>
          <w:rFonts w:ascii="Times New Roman" w:hAnsi="Times New Roman" w:cs="Times New Roman"/>
          <w:sz w:val="24"/>
          <w:szCs w:val="24"/>
        </w:rPr>
      </w:pPr>
      <w:r w:rsidRPr="006D39AF">
        <w:rPr>
          <w:rFonts w:ascii="Times New Roman" w:hAnsi="Times New Roman" w:cs="Times New Roman"/>
          <w:sz w:val="24"/>
          <w:szCs w:val="24"/>
        </w:rPr>
        <w:t xml:space="preserve">Developed </w:t>
      </w:r>
      <w:r w:rsidRPr="006D39AF">
        <w:rPr>
          <w:rFonts w:ascii="Times New Roman" w:hAnsi="Times New Roman" w:cs="Times New Roman"/>
          <w:b/>
          <w:sz w:val="24"/>
          <w:szCs w:val="24"/>
        </w:rPr>
        <w:t>UNIX</w:t>
      </w:r>
      <w:r w:rsidRPr="006D39AF">
        <w:rPr>
          <w:rFonts w:ascii="Times New Roman" w:hAnsi="Times New Roman" w:cs="Times New Roman"/>
          <w:sz w:val="24"/>
          <w:szCs w:val="24"/>
        </w:rPr>
        <w:t xml:space="preserve"> shell scripts to automate business process. This includes feeding data to database and creating CSV files to send the data to different vendors.</w:t>
      </w:r>
    </w:p>
    <w:p w14:paraId="22CAD479" w14:textId="78867278" w:rsidR="00452353" w:rsidRPr="006D39AF" w:rsidRDefault="00452353" w:rsidP="000F3796">
      <w:pPr>
        <w:spacing w:after="0" w:line="240" w:lineRule="auto"/>
        <w:ind w:left="-720"/>
        <w:jc w:val="both"/>
        <w:rPr>
          <w:rFonts w:ascii="Times New Roman" w:hAnsi="Times New Roman" w:cs="Times New Roman"/>
          <w:sz w:val="24"/>
          <w:szCs w:val="24"/>
        </w:rPr>
      </w:pPr>
    </w:p>
    <w:p w14:paraId="58E24AE5" w14:textId="77777777" w:rsidR="00452353" w:rsidRPr="006D39AF" w:rsidRDefault="00452353" w:rsidP="000F3796">
      <w:pPr>
        <w:spacing w:after="0" w:line="240" w:lineRule="auto"/>
        <w:ind w:left="-720"/>
        <w:jc w:val="both"/>
        <w:rPr>
          <w:rFonts w:ascii="Times New Roman" w:hAnsi="Times New Roman" w:cs="Times New Roman"/>
          <w:sz w:val="24"/>
          <w:szCs w:val="24"/>
        </w:rPr>
      </w:pPr>
    </w:p>
    <w:p w14:paraId="1FC03601" w14:textId="57CD86DD" w:rsidR="003D0B42" w:rsidRPr="006D39AF" w:rsidRDefault="00A51F06" w:rsidP="004E4A93">
      <w:pPr>
        <w:spacing w:after="0" w:line="240" w:lineRule="auto"/>
        <w:ind w:left="-720"/>
        <w:jc w:val="both"/>
        <w:rPr>
          <w:rFonts w:ascii="Times New Roman" w:hAnsi="Times New Roman" w:cs="Times New Roman"/>
          <w:sz w:val="24"/>
          <w:szCs w:val="24"/>
        </w:rPr>
      </w:pPr>
      <w:r w:rsidRPr="006D39AF">
        <w:rPr>
          <w:rFonts w:ascii="Times New Roman" w:hAnsi="Times New Roman" w:cs="Times New Roman"/>
          <w:b/>
          <w:bCs/>
          <w:sz w:val="24"/>
          <w:szCs w:val="24"/>
        </w:rPr>
        <w:t xml:space="preserve">Environment &amp; Technologies: </w:t>
      </w:r>
      <w:r w:rsidRPr="006D39AF">
        <w:rPr>
          <w:rFonts w:ascii="Times New Roman" w:hAnsi="Times New Roman" w:cs="Times New Roman"/>
          <w:sz w:val="24"/>
          <w:szCs w:val="24"/>
        </w:rPr>
        <w:t>Jav</w:t>
      </w:r>
      <w:r w:rsidR="004E4A93" w:rsidRPr="006D39AF">
        <w:rPr>
          <w:rFonts w:ascii="Times New Roman" w:hAnsi="Times New Roman" w:cs="Times New Roman"/>
          <w:sz w:val="24"/>
          <w:szCs w:val="24"/>
        </w:rPr>
        <w:t>a 1.6</w:t>
      </w:r>
      <w:r w:rsidRPr="006D39AF">
        <w:rPr>
          <w:rFonts w:ascii="Times New Roman" w:hAnsi="Times New Roman" w:cs="Times New Roman"/>
          <w:sz w:val="24"/>
          <w:szCs w:val="24"/>
        </w:rPr>
        <w:t xml:space="preserve">, REST, XML, XML Schema, DOM, HTML, Ajax, SQL, </w:t>
      </w:r>
      <w:r w:rsidR="006D39AF" w:rsidRPr="006D39AF">
        <w:rPr>
          <w:rFonts w:ascii="Times New Roman" w:hAnsi="Times New Roman" w:cs="Times New Roman"/>
          <w:sz w:val="24"/>
          <w:szCs w:val="24"/>
        </w:rPr>
        <w:t>MySQL</w:t>
      </w:r>
      <w:r w:rsidRPr="006D39AF">
        <w:rPr>
          <w:rFonts w:ascii="Times New Roman" w:hAnsi="Times New Roman" w:cs="Times New Roman"/>
          <w:sz w:val="24"/>
          <w:szCs w:val="24"/>
        </w:rPr>
        <w:t>, Tomcat, Maven, CVS, Agile.</w:t>
      </w:r>
    </w:p>
    <w:p w14:paraId="67E6F44B" w14:textId="2236C175" w:rsidR="004E4A93" w:rsidRPr="006D39AF" w:rsidRDefault="004E4A93" w:rsidP="004E4A93">
      <w:pPr>
        <w:spacing w:after="0" w:line="240" w:lineRule="auto"/>
        <w:ind w:left="-720"/>
        <w:jc w:val="both"/>
        <w:rPr>
          <w:rFonts w:ascii="Times New Roman" w:hAnsi="Times New Roman" w:cs="Times New Roman"/>
          <w:sz w:val="24"/>
          <w:szCs w:val="24"/>
        </w:rPr>
      </w:pPr>
    </w:p>
    <w:p w14:paraId="438FA3A9" w14:textId="7C602335" w:rsidR="00452353" w:rsidRPr="006D39AF" w:rsidRDefault="00452353" w:rsidP="004E4A93">
      <w:pPr>
        <w:spacing w:after="0" w:line="240" w:lineRule="auto"/>
        <w:ind w:left="-720"/>
        <w:jc w:val="both"/>
        <w:rPr>
          <w:rFonts w:ascii="Times New Roman" w:hAnsi="Times New Roman" w:cs="Times New Roman"/>
          <w:sz w:val="24"/>
          <w:szCs w:val="24"/>
        </w:rPr>
      </w:pPr>
    </w:p>
    <w:p w14:paraId="0F33974D" w14:textId="77777777" w:rsidR="00452353" w:rsidRPr="006D39AF" w:rsidRDefault="00452353" w:rsidP="004E4A93">
      <w:pPr>
        <w:spacing w:after="0" w:line="240" w:lineRule="auto"/>
        <w:ind w:left="-720"/>
        <w:jc w:val="both"/>
        <w:rPr>
          <w:rFonts w:ascii="Times New Roman" w:hAnsi="Times New Roman" w:cs="Times New Roman"/>
          <w:sz w:val="24"/>
          <w:szCs w:val="24"/>
        </w:rPr>
      </w:pPr>
    </w:p>
    <w:p w14:paraId="1CD4B0C9" w14:textId="26D67FE5" w:rsidR="00F2476E" w:rsidRPr="006D39AF" w:rsidRDefault="37F71BFE" w:rsidP="37F71BFE">
      <w:pPr>
        <w:widowControl w:val="0"/>
        <w:tabs>
          <w:tab w:val="left" w:pos="4300"/>
          <w:tab w:val="left" w:pos="7380"/>
        </w:tabs>
        <w:autoSpaceDE w:val="0"/>
        <w:autoSpaceDN w:val="0"/>
        <w:adjustRightInd w:val="0"/>
        <w:spacing w:after="0" w:line="240" w:lineRule="auto"/>
        <w:ind w:left="-720"/>
        <w:jc w:val="both"/>
        <w:rPr>
          <w:rFonts w:ascii="Times New Roman" w:eastAsia="Times New Roman" w:hAnsi="Times New Roman" w:cs="Times New Roman"/>
          <w:sz w:val="24"/>
          <w:szCs w:val="24"/>
        </w:rPr>
      </w:pPr>
      <w:r w:rsidRPr="006D39AF">
        <w:rPr>
          <w:rFonts w:ascii="Times New Roman" w:eastAsia="Times New Roman" w:hAnsi="Times New Roman" w:cs="Times New Roman"/>
          <w:b/>
          <w:bCs/>
          <w:sz w:val="24"/>
          <w:szCs w:val="24"/>
        </w:rPr>
        <w:lastRenderedPageBreak/>
        <w:t xml:space="preserve">Client: </w:t>
      </w:r>
      <w:proofErr w:type="spellStart"/>
      <w:r w:rsidRPr="006D39AF">
        <w:rPr>
          <w:rFonts w:ascii="Times New Roman" w:eastAsia="Times New Roman" w:hAnsi="Times New Roman" w:cs="Times New Roman"/>
          <w:b/>
          <w:bCs/>
          <w:sz w:val="24"/>
          <w:szCs w:val="24"/>
        </w:rPr>
        <w:t>Nimaisoft</w:t>
      </w:r>
      <w:proofErr w:type="spellEnd"/>
      <w:r w:rsidRPr="006D39AF">
        <w:rPr>
          <w:rFonts w:ascii="Times New Roman" w:eastAsia="Times New Roman" w:hAnsi="Times New Roman" w:cs="Times New Roman"/>
          <w:b/>
          <w:bCs/>
          <w:sz w:val="24"/>
          <w:szCs w:val="24"/>
        </w:rPr>
        <w:t xml:space="preserve"> Systems Private Limited, India                 </w:t>
      </w:r>
      <w:r w:rsidR="00A51F06" w:rsidRPr="006D39AF">
        <w:rPr>
          <w:rFonts w:ascii="Times New Roman" w:eastAsia="Times New Roman" w:hAnsi="Times New Roman" w:cs="Times New Roman"/>
          <w:b/>
          <w:bCs/>
          <w:sz w:val="24"/>
          <w:szCs w:val="24"/>
        </w:rPr>
        <w:t xml:space="preserve">     </w:t>
      </w:r>
      <w:r w:rsidRPr="006D39AF">
        <w:rPr>
          <w:rFonts w:ascii="Times New Roman" w:eastAsia="Times New Roman" w:hAnsi="Times New Roman" w:cs="Times New Roman"/>
          <w:b/>
          <w:bCs/>
          <w:sz w:val="24"/>
          <w:szCs w:val="24"/>
        </w:rPr>
        <w:t xml:space="preserve">  </w:t>
      </w:r>
      <w:r w:rsidR="00983566" w:rsidRPr="006D39AF">
        <w:rPr>
          <w:rFonts w:ascii="Times New Roman" w:eastAsia="Times New Roman" w:hAnsi="Times New Roman" w:cs="Times New Roman"/>
          <w:sz w:val="24"/>
          <w:szCs w:val="24"/>
        </w:rPr>
        <w:t>June</w:t>
      </w:r>
      <w:r w:rsidRPr="006D39AF">
        <w:rPr>
          <w:rFonts w:ascii="Times New Roman" w:eastAsia="Times New Roman" w:hAnsi="Times New Roman" w:cs="Times New Roman"/>
          <w:sz w:val="24"/>
          <w:szCs w:val="24"/>
        </w:rPr>
        <w:t xml:space="preserve"> 201</w:t>
      </w:r>
      <w:r w:rsidR="00D15C05" w:rsidRPr="006D39AF">
        <w:rPr>
          <w:rFonts w:ascii="Times New Roman" w:eastAsia="Times New Roman" w:hAnsi="Times New Roman" w:cs="Times New Roman"/>
          <w:sz w:val="24"/>
          <w:szCs w:val="24"/>
        </w:rPr>
        <w:t>1</w:t>
      </w:r>
      <w:r w:rsidRPr="006D39AF">
        <w:rPr>
          <w:rFonts w:ascii="Times New Roman" w:eastAsia="Times New Roman" w:hAnsi="Times New Roman" w:cs="Times New Roman"/>
          <w:sz w:val="24"/>
          <w:szCs w:val="24"/>
        </w:rPr>
        <w:t xml:space="preserve"> - </w:t>
      </w:r>
      <w:r w:rsidR="00A51F06" w:rsidRPr="006D39AF">
        <w:rPr>
          <w:rFonts w:ascii="Times New Roman" w:eastAsia="Times New Roman" w:hAnsi="Times New Roman" w:cs="Times New Roman"/>
          <w:sz w:val="24"/>
          <w:szCs w:val="24"/>
        </w:rPr>
        <w:t>June</w:t>
      </w:r>
      <w:r w:rsidRPr="006D39AF">
        <w:rPr>
          <w:rFonts w:ascii="Times New Roman" w:eastAsia="Times New Roman" w:hAnsi="Times New Roman" w:cs="Times New Roman"/>
          <w:sz w:val="24"/>
          <w:szCs w:val="24"/>
        </w:rPr>
        <w:t xml:space="preserve"> 2013</w:t>
      </w:r>
    </w:p>
    <w:p w14:paraId="4AD53F37" w14:textId="0709DCF9" w:rsidR="00F2476E" w:rsidRPr="006D39AF" w:rsidRDefault="37F71BFE" w:rsidP="37F71BFE">
      <w:pPr>
        <w:widowControl w:val="0"/>
        <w:tabs>
          <w:tab w:val="left" w:pos="4300"/>
          <w:tab w:val="left" w:pos="7380"/>
        </w:tabs>
        <w:autoSpaceDE w:val="0"/>
        <w:autoSpaceDN w:val="0"/>
        <w:adjustRightInd w:val="0"/>
        <w:spacing w:after="0" w:line="240" w:lineRule="auto"/>
        <w:ind w:left="-720"/>
        <w:jc w:val="both"/>
        <w:rPr>
          <w:rFonts w:ascii="Times New Roman" w:eastAsia="Times New Roman" w:hAnsi="Times New Roman" w:cs="Times New Roman"/>
          <w:b/>
          <w:bCs/>
          <w:sz w:val="24"/>
          <w:szCs w:val="24"/>
        </w:rPr>
      </w:pPr>
      <w:r w:rsidRPr="006D39AF">
        <w:rPr>
          <w:rFonts w:ascii="Times New Roman" w:eastAsia="Times New Roman" w:hAnsi="Times New Roman" w:cs="Times New Roman"/>
          <w:b/>
          <w:bCs/>
          <w:sz w:val="24"/>
          <w:szCs w:val="24"/>
        </w:rPr>
        <w:t>Role: Java Developer</w:t>
      </w:r>
    </w:p>
    <w:p w14:paraId="65945C9B" w14:textId="77777777" w:rsidR="00F2476E" w:rsidRPr="006D39AF" w:rsidRDefault="37F71BFE" w:rsidP="37F71BFE">
      <w:pPr>
        <w:widowControl w:val="0"/>
        <w:tabs>
          <w:tab w:val="left" w:pos="4300"/>
          <w:tab w:val="left" w:pos="7380"/>
        </w:tabs>
        <w:autoSpaceDE w:val="0"/>
        <w:autoSpaceDN w:val="0"/>
        <w:adjustRightInd w:val="0"/>
        <w:spacing w:after="0" w:line="240" w:lineRule="auto"/>
        <w:ind w:left="-720"/>
        <w:jc w:val="both"/>
        <w:rPr>
          <w:rFonts w:ascii="Times New Roman" w:eastAsia="Times New Roman" w:hAnsi="Times New Roman" w:cs="Times New Roman"/>
          <w:b/>
          <w:bCs/>
          <w:sz w:val="24"/>
          <w:szCs w:val="24"/>
        </w:rPr>
      </w:pPr>
      <w:r w:rsidRPr="006D39AF">
        <w:rPr>
          <w:rFonts w:ascii="Times New Roman" w:eastAsia="Times New Roman" w:hAnsi="Times New Roman" w:cs="Times New Roman"/>
          <w:b/>
          <w:bCs/>
          <w:sz w:val="24"/>
          <w:szCs w:val="24"/>
        </w:rPr>
        <w:t>Description:</w:t>
      </w:r>
    </w:p>
    <w:p w14:paraId="6DDA3AB0" w14:textId="77777777" w:rsidR="00F2476E" w:rsidRPr="006D39AF" w:rsidRDefault="37F71BFE" w:rsidP="37F71BFE">
      <w:pPr>
        <w:spacing w:after="0" w:line="240" w:lineRule="auto"/>
        <w:ind w:left="-720"/>
        <w:jc w:val="both"/>
        <w:rPr>
          <w:rFonts w:ascii="Times New Roman" w:hAnsi="Times New Roman" w:cs="Times New Roman"/>
          <w:sz w:val="24"/>
          <w:szCs w:val="24"/>
        </w:rPr>
      </w:pPr>
      <w:r w:rsidRPr="006D39AF">
        <w:rPr>
          <w:rFonts w:ascii="Times New Roman" w:hAnsi="Times New Roman" w:cs="Times New Roman"/>
          <w:sz w:val="24"/>
          <w:szCs w:val="24"/>
        </w:rPr>
        <w:t>The main purpose of this project is to create dynamic forms especially suitable to conduct online surveys. Different types of surveys can be set up using the dynamic form creation. It also has admin section where reports can be created with various statistics.</w:t>
      </w:r>
    </w:p>
    <w:p w14:paraId="6536C07E" w14:textId="77777777" w:rsidR="00F2476E" w:rsidRPr="006D39AF" w:rsidRDefault="00F2476E" w:rsidP="00DD6CD4">
      <w:pPr>
        <w:widowControl w:val="0"/>
        <w:tabs>
          <w:tab w:val="left" w:pos="4300"/>
          <w:tab w:val="left" w:pos="7380"/>
        </w:tabs>
        <w:autoSpaceDE w:val="0"/>
        <w:autoSpaceDN w:val="0"/>
        <w:adjustRightInd w:val="0"/>
        <w:spacing w:after="0" w:line="240" w:lineRule="auto"/>
        <w:ind w:left="-720"/>
        <w:jc w:val="both"/>
        <w:rPr>
          <w:rFonts w:ascii="Times New Roman" w:eastAsia="Times New Roman" w:hAnsi="Times New Roman" w:cs="Times New Roman"/>
          <w:b/>
          <w:sz w:val="24"/>
          <w:szCs w:val="24"/>
        </w:rPr>
      </w:pPr>
    </w:p>
    <w:p w14:paraId="34D89ED7" w14:textId="77777777" w:rsidR="00F2476E" w:rsidRPr="006D39AF" w:rsidRDefault="37F71BFE" w:rsidP="37F71BFE">
      <w:pPr>
        <w:widowControl w:val="0"/>
        <w:tabs>
          <w:tab w:val="left" w:pos="4300"/>
          <w:tab w:val="left" w:pos="7380"/>
        </w:tabs>
        <w:autoSpaceDE w:val="0"/>
        <w:autoSpaceDN w:val="0"/>
        <w:adjustRightInd w:val="0"/>
        <w:spacing w:after="0" w:line="240" w:lineRule="auto"/>
        <w:ind w:left="-720"/>
        <w:jc w:val="both"/>
        <w:rPr>
          <w:rFonts w:ascii="Times New Roman" w:eastAsia="Times New Roman" w:hAnsi="Times New Roman" w:cs="Times New Roman"/>
          <w:b/>
          <w:bCs/>
          <w:sz w:val="24"/>
          <w:szCs w:val="24"/>
        </w:rPr>
      </w:pPr>
      <w:r w:rsidRPr="006D39AF">
        <w:rPr>
          <w:rFonts w:ascii="Times New Roman" w:eastAsia="Times New Roman" w:hAnsi="Times New Roman" w:cs="Times New Roman"/>
          <w:b/>
          <w:bCs/>
          <w:sz w:val="24"/>
          <w:szCs w:val="24"/>
        </w:rPr>
        <w:t>Responsibilities:</w:t>
      </w:r>
    </w:p>
    <w:p w14:paraId="520BF5CF" w14:textId="77777777" w:rsidR="00F2476E" w:rsidRPr="006D39AF" w:rsidRDefault="37F71BFE" w:rsidP="37F71BFE">
      <w:pPr>
        <w:numPr>
          <w:ilvl w:val="0"/>
          <w:numId w:val="27"/>
        </w:numPr>
        <w:spacing w:after="200" w:line="240" w:lineRule="auto"/>
        <w:ind w:left="-720" w:firstLine="0"/>
        <w:contextualSpacing/>
        <w:jc w:val="both"/>
        <w:rPr>
          <w:rFonts w:ascii="Times New Roman" w:eastAsia="MS Mincho" w:hAnsi="Times New Roman" w:cs="Times New Roman"/>
          <w:sz w:val="24"/>
          <w:szCs w:val="24"/>
          <w:lang w:val="es-ES"/>
        </w:rPr>
      </w:pPr>
      <w:r w:rsidRPr="006D39AF">
        <w:rPr>
          <w:rFonts w:ascii="Times New Roman" w:eastAsia="MS Mincho" w:hAnsi="Times New Roman" w:cs="Times New Roman"/>
          <w:sz w:val="24"/>
          <w:szCs w:val="24"/>
          <w:lang w:val="es-ES"/>
        </w:rPr>
        <w:t xml:space="preserve">Involved in design of the system using </w:t>
      </w:r>
      <w:r w:rsidRPr="006D39AF">
        <w:rPr>
          <w:rFonts w:ascii="Times New Roman" w:eastAsia="MS Mincho" w:hAnsi="Times New Roman" w:cs="Times New Roman"/>
          <w:b/>
          <w:bCs/>
          <w:sz w:val="24"/>
          <w:szCs w:val="24"/>
          <w:lang w:val="es-ES"/>
        </w:rPr>
        <w:t>UML methodology</w:t>
      </w:r>
      <w:r w:rsidRPr="006D39AF">
        <w:rPr>
          <w:rFonts w:ascii="Times New Roman" w:eastAsia="MS Mincho" w:hAnsi="Times New Roman" w:cs="Times New Roman"/>
          <w:sz w:val="24"/>
          <w:szCs w:val="24"/>
          <w:lang w:val="es-ES"/>
        </w:rPr>
        <w:t>.</w:t>
      </w:r>
    </w:p>
    <w:p w14:paraId="68123417" w14:textId="77777777" w:rsidR="00F2476E" w:rsidRPr="006D39AF" w:rsidRDefault="37F71BFE" w:rsidP="37F71BFE">
      <w:pPr>
        <w:numPr>
          <w:ilvl w:val="0"/>
          <w:numId w:val="27"/>
        </w:numPr>
        <w:spacing w:after="200" w:line="240" w:lineRule="auto"/>
        <w:ind w:left="-720" w:firstLine="0"/>
        <w:contextualSpacing/>
        <w:jc w:val="both"/>
        <w:rPr>
          <w:rFonts w:ascii="Times New Roman" w:eastAsia="MS Mincho" w:hAnsi="Times New Roman" w:cs="Times New Roman"/>
          <w:sz w:val="24"/>
          <w:szCs w:val="24"/>
          <w:lang w:val="es-ES"/>
        </w:rPr>
      </w:pPr>
      <w:r w:rsidRPr="006D39AF">
        <w:rPr>
          <w:rFonts w:ascii="Times New Roman" w:eastAsia="MS Mincho" w:hAnsi="Times New Roman" w:cs="Times New Roman"/>
          <w:sz w:val="24"/>
          <w:szCs w:val="24"/>
          <w:lang w:val="es-ES"/>
        </w:rPr>
        <w:t xml:space="preserve">Presentation tier of the application was built using </w:t>
      </w:r>
      <w:r w:rsidRPr="006D39AF">
        <w:rPr>
          <w:rFonts w:ascii="Times New Roman" w:eastAsia="MS Mincho" w:hAnsi="Times New Roman" w:cs="Times New Roman"/>
          <w:b/>
          <w:bCs/>
          <w:sz w:val="24"/>
          <w:szCs w:val="24"/>
          <w:lang w:val="es-ES"/>
        </w:rPr>
        <w:t>JSPs</w:t>
      </w:r>
      <w:r w:rsidRPr="006D39AF">
        <w:rPr>
          <w:rFonts w:ascii="Times New Roman" w:eastAsia="MS Mincho" w:hAnsi="Times New Roman" w:cs="Times New Roman"/>
          <w:sz w:val="24"/>
          <w:szCs w:val="24"/>
          <w:lang w:val="es-ES"/>
        </w:rPr>
        <w:t xml:space="preserve">, and </w:t>
      </w:r>
      <w:r w:rsidRPr="006D39AF">
        <w:rPr>
          <w:rFonts w:ascii="Times New Roman" w:eastAsia="MS Mincho" w:hAnsi="Times New Roman" w:cs="Times New Roman"/>
          <w:b/>
          <w:bCs/>
          <w:sz w:val="24"/>
          <w:szCs w:val="24"/>
          <w:lang w:val="es-ES"/>
        </w:rPr>
        <w:t>Servlets</w:t>
      </w:r>
      <w:r w:rsidRPr="006D39AF">
        <w:rPr>
          <w:rFonts w:ascii="Times New Roman" w:eastAsia="MS Mincho" w:hAnsi="Times New Roman" w:cs="Times New Roman"/>
          <w:sz w:val="24"/>
          <w:szCs w:val="24"/>
          <w:lang w:val="es-ES"/>
        </w:rPr>
        <w:t>.</w:t>
      </w:r>
    </w:p>
    <w:p w14:paraId="61E1F7FD" w14:textId="77777777" w:rsidR="00F2476E" w:rsidRPr="006D39AF" w:rsidRDefault="37F71BFE" w:rsidP="37F71BFE">
      <w:pPr>
        <w:numPr>
          <w:ilvl w:val="0"/>
          <w:numId w:val="27"/>
        </w:numPr>
        <w:spacing w:after="200" w:line="240" w:lineRule="auto"/>
        <w:ind w:left="-720" w:firstLine="0"/>
        <w:contextualSpacing/>
        <w:jc w:val="both"/>
        <w:rPr>
          <w:rFonts w:ascii="Times New Roman" w:eastAsia="MS Mincho" w:hAnsi="Times New Roman" w:cs="Times New Roman"/>
          <w:sz w:val="24"/>
          <w:szCs w:val="24"/>
          <w:lang w:val="es-ES"/>
        </w:rPr>
      </w:pPr>
      <w:r w:rsidRPr="006D39AF">
        <w:rPr>
          <w:rFonts w:ascii="Times New Roman" w:eastAsia="MS Mincho" w:hAnsi="Times New Roman" w:cs="Times New Roman"/>
          <w:sz w:val="24"/>
          <w:szCs w:val="24"/>
          <w:lang w:val="es-ES"/>
        </w:rPr>
        <w:t>Coding new JSPs, modifying existing JSPs as per the design.</w:t>
      </w:r>
    </w:p>
    <w:p w14:paraId="4078F56E" w14:textId="77777777" w:rsidR="00F2476E" w:rsidRPr="006D39AF" w:rsidRDefault="37F71BFE" w:rsidP="37F71BFE">
      <w:pPr>
        <w:numPr>
          <w:ilvl w:val="0"/>
          <w:numId w:val="27"/>
        </w:numPr>
        <w:spacing w:after="200" w:line="240" w:lineRule="auto"/>
        <w:ind w:left="-720" w:firstLine="0"/>
        <w:contextualSpacing/>
        <w:jc w:val="both"/>
        <w:rPr>
          <w:rFonts w:ascii="Times New Roman" w:eastAsia="MS Mincho" w:hAnsi="Times New Roman" w:cs="Times New Roman"/>
          <w:sz w:val="24"/>
          <w:szCs w:val="24"/>
          <w:lang w:val="es-ES"/>
        </w:rPr>
      </w:pPr>
      <w:r w:rsidRPr="006D39AF">
        <w:rPr>
          <w:rFonts w:ascii="Times New Roman" w:eastAsia="MS Mincho" w:hAnsi="Times New Roman" w:cs="Times New Roman"/>
          <w:sz w:val="24"/>
          <w:szCs w:val="24"/>
          <w:lang w:val="es-ES"/>
        </w:rPr>
        <w:t>Actively involved in tuning SQL queries, Stored Procedures, Triggers.</w:t>
      </w:r>
    </w:p>
    <w:p w14:paraId="7DAEC75B" w14:textId="77777777" w:rsidR="00F2476E" w:rsidRPr="006D39AF" w:rsidRDefault="37F71BFE" w:rsidP="37F71BFE">
      <w:pPr>
        <w:numPr>
          <w:ilvl w:val="0"/>
          <w:numId w:val="27"/>
        </w:numPr>
        <w:spacing w:after="200" w:line="240" w:lineRule="auto"/>
        <w:ind w:left="-720" w:firstLine="0"/>
        <w:contextualSpacing/>
        <w:jc w:val="both"/>
        <w:rPr>
          <w:rFonts w:ascii="Times New Roman" w:eastAsia="MS Mincho" w:hAnsi="Times New Roman" w:cs="Times New Roman"/>
          <w:sz w:val="24"/>
          <w:szCs w:val="24"/>
          <w:lang w:val="es-ES"/>
        </w:rPr>
      </w:pPr>
      <w:r w:rsidRPr="006D39AF">
        <w:rPr>
          <w:rFonts w:ascii="Times New Roman" w:eastAsia="MS Mincho" w:hAnsi="Times New Roman" w:cs="Times New Roman"/>
          <w:sz w:val="24"/>
          <w:szCs w:val="24"/>
          <w:lang w:val="es-ES"/>
        </w:rPr>
        <w:t>Used JUnit for testing the application.</w:t>
      </w:r>
    </w:p>
    <w:p w14:paraId="4FB39B6F" w14:textId="77777777" w:rsidR="00F2476E" w:rsidRPr="006D39AF" w:rsidRDefault="37F71BFE" w:rsidP="37F71BFE">
      <w:pPr>
        <w:numPr>
          <w:ilvl w:val="0"/>
          <w:numId w:val="27"/>
        </w:numPr>
        <w:spacing w:after="200" w:line="240" w:lineRule="auto"/>
        <w:ind w:left="-720" w:firstLine="0"/>
        <w:contextualSpacing/>
        <w:jc w:val="both"/>
        <w:rPr>
          <w:rFonts w:ascii="Times New Roman" w:eastAsia="MS Mincho" w:hAnsi="Times New Roman" w:cs="Times New Roman"/>
          <w:sz w:val="24"/>
          <w:szCs w:val="24"/>
          <w:lang w:val="es-ES"/>
        </w:rPr>
      </w:pPr>
      <w:r w:rsidRPr="006D39AF">
        <w:rPr>
          <w:rFonts w:ascii="Times New Roman" w:eastAsia="MS Mincho" w:hAnsi="Times New Roman" w:cs="Times New Roman"/>
          <w:sz w:val="24"/>
          <w:szCs w:val="24"/>
          <w:lang w:val="es-ES"/>
        </w:rPr>
        <w:t xml:space="preserve">Created Java Doc using </w:t>
      </w:r>
      <w:r w:rsidRPr="006D39AF">
        <w:rPr>
          <w:rFonts w:ascii="Times New Roman" w:eastAsia="MS Mincho" w:hAnsi="Times New Roman" w:cs="Times New Roman"/>
          <w:b/>
          <w:bCs/>
          <w:sz w:val="24"/>
          <w:szCs w:val="24"/>
          <w:lang w:val="es-ES"/>
        </w:rPr>
        <w:t>Eclipse IDE</w:t>
      </w:r>
      <w:r w:rsidRPr="006D39AF">
        <w:rPr>
          <w:rFonts w:ascii="Times New Roman" w:eastAsia="MS Mincho" w:hAnsi="Times New Roman" w:cs="Times New Roman"/>
          <w:sz w:val="24"/>
          <w:szCs w:val="24"/>
          <w:lang w:val="es-ES"/>
        </w:rPr>
        <w:t>.</w:t>
      </w:r>
    </w:p>
    <w:p w14:paraId="34935A28" w14:textId="77777777" w:rsidR="00F2476E" w:rsidRPr="006D39AF" w:rsidRDefault="37F71BFE" w:rsidP="37F71BFE">
      <w:pPr>
        <w:numPr>
          <w:ilvl w:val="0"/>
          <w:numId w:val="27"/>
        </w:numPr>
        <w:spacing w:after="200" w:line="240" w:lineRule="auto"/>
        <w:ind w:left="-720" w:firstLine="0"/>
        <w:contextualSpacing/>
        <w:jc w:val="both"/>
        <w:rPr>
          <w:rFonts w:ascii="Times New Roman" w:eastAsia="MS Mincho" w:hAnsi="Times New Roman" w:cs="Times New Roman"/>
          <w:sz w:val="24"/>
          <w:szCs w:val="24"/>
          <w:lang w:val="es-ES"/>
        </w:rPr>
      </w:pPr>
      <w:r w:rsidRPr="006D39AF">
        <w:rPr>
          <w:rFonts w:ascii="Times New Roman" w:eastAsia="MS Mincho" w:hAnsi="Times New Roman" w:cs="Times New Roman"/>
          <w:sz w:val="24"/>
          <w:szCs w:val="24"/>
          <w:lang w:val="es-ES"/>
        </w:rPr>
        <w:t>Unit testing before check in the code for the QA builds.</w:t>
      </w:r>
    </w:p>
    <w:p w14:paraId="7C8307E7" w14:textId="77777777" w:rsidR="00020B32" w:rsidRPr="006D39AF" w:rsidRDefault="37F71BFE" w:rsidP="37F71BFE">
      <w:pPr>
        <w:numPr>
          <w:ilvl w:val="0"/>
          <w:numId w:val="27"/>
        </w:numPr>
        <w:spacing w:after="200" w:line="240" w:lineRule="auto"/>
        <w:ind w:left="-720" w:firstLine="0"/>
        <w:contextualSpacing/>
        <w:jc w:val="both"/>
        <w:rPr>
          <w:rFonts w:ascii="Times New Roman" w:eastAsia="MS Mincho" w:hAnsi="Times New Roman" w:cs="Times New Roman"/>
          <w:sz w:val="24"/>
          <w:szCs w:val="24"/>
          <w:lang w:val="es-ES"/>
        </w:rPr>
      </w:pPr>
      <w:r w:rsidRPr="006D39AF">
        <w:rPr>
          <w:rFonts w:ascii="Times New Roman" w:eastAsia="MS Mincho" w:hAnsi="Times New Roman" w:cs="Times New Roman"/>
          <w:sz w:val="24"/>
          <w:szCs w:val="24"/>
          <w:lang w:val="es-ES"/>
        </w:rPr>
        <w:t>Analyzing logs in the client’s production environment to fix any defects as</w:t>
      </w:r>
      <w:r w:rsidR="00020B32" w:rsidRPr="006D39AF">
        <w:rPr>
          <w:rFonts w:ascii="Times New Roman" w:eastAsia="MS Mincho" w:hAnsi="Times New Roman" w:cs="Times New Roman"/>
          <w:sz w:val="24"/>
          <w:szCs w:val="24"/>
          <w:lang w:val="es-ES"/>
        </w:rPr>
        <w:t xml:space="preserve"> </w:t>
      </w:r>
      <w:r w:rsidRPr="006D39AF">
        <w:rPr>
          <w:rFonts w:ascii="Times New Roman" w:eastAsia="MS Mincho" w:hAnsi="Times New Roman" w:cs="Times New Roman"/>
          <w:sz w:val="24"/>
          <w:szCs w:val="24"/>
          <w:lang w:val="es-ES"/>
        </w:rPr>
        <w:t>part of</w:t>
      </w:r>
      <w:r w:rsidR="00020B32" w:rsidRPr="006D39AF">
        <w:rPr>
          <w:rFonts w:ascii="Times New Roman" w:eastAsia="MS Mincho" w:hAnsi="Times New Roman" w:cs="Times New Roman"/>
          <w:sz w:val="24"/>
          <w:szCs w:val="24"/>
          <w:lang w:val="es-ES"/>
        </w:rPr>
        <w:t xml:space="preserve"> </w:t>
      </w:r>
    </w:p>
    <w:p w14:paraId="087C11C4" w14:textId="082E5DE3" w:rsidR="00F2476E" w:rsidRPr="006D39AF" w:rsidRDefault="00020B32" w:rsidP="00020B32">
      <w:pPr>
        <w:spacing w:after="200" w:line="240" w:lineRule="auto"/>
        <w:ind w:left="-720"/>
        <w:contextualSpacing/>
        <w:jc w:val="both"/>
        <w:rPr>
          <w:rFonts w:ascii="Times New Roman" w:eastAsia="MS Mincho" w:hAnsi="Times New Roman" w:cs="Times New Roman"/>
          <w:sz w:val="24"/>
          <w:szCs w:val="24"/>
          <w:lang w:val="es-ES"/>
        </w:rPr>
      </w:pPr>
      <w:r w:rsidRPr="006D39AF">
        <w:rPr>
          <w:rFonts w:ascii="Times New Roman" w:eastAsia="MS Mincho" w:hAnsi="Times New Roman" w:cs="Times New Roman"/>
          <w:sz w:val="24"/>
          <w:szCs w:val="24"/>
          <w:lang w:val="es-ES"/>
        </w:rPr>
        <w:t xml:space="preserve">          </w:t>
      </w:r>
      <w:r w:rsidRPr="006D39AF">
        <w:rPr>
          <w:rFonts w:ascii="Times New Roman" w:eastAsia="MS Mincho" w:hAnsi="Times New Roman" w:cs="Times New Roman"/>
          <w:sz w:val="24"/>
          <w:szCs w:val="24"/>
          <w:lang w:val="es-ES"/>
        </w:rPr>
        <w:t>the production support.</w:t>
      </w:r>
    </w:p>
    <w:p w14:paraId="1341BCCF" w14:textId="77777777" w:rsidR="00F2476E" w:rsidRPr="006D39AF" w:rsidRDefault="37F71BFE" w:rsidP="37F71BFE">
      <w:pPr>
        <w:numPr>
          <w:ilvl w:val="0"/>
          <w:numId w:val="27"/>
        </w:numPr>
        <w:spacing w:after="200" w:line="240" w:lineRule="auto"/>
        <w:ind w:left="-720" w:firstLine="0"/>
        <w:contextualSpacing/>
        <w:jc w:val="both"/>
        <w:rPr>
          <w:rFonts w:ascii="Times New Roman" w:eastAsia="MS Mincho" w:hAnsi="Times New Roman" w:cs="Times New Roman"/>
          <w:sz w:val="24"/>
          <w:szCs w:val="24"/>
          <w:lang w:val="es-ES"/>
        </w:rPr>
      </w:pPr>
      <w:r w:rsidRPr="006D39AF">
        <w:rPr>
          <w:rFonts w:ascii="Times New Roman" w:eastAsia="MS Mincho" w:hAnsi="Times New Roman" w:cs="Times New Roman"/>
          <w:sz w:val="24"/>
          <w:szCs w:val="24"/>
          <w:lang w:val="es-ES"/>
        </w:rPr>
        <w:t>Responsible for writings Java classes for different layers.</w:t>
      </w:r>
    </w:p>
    <w:p w14:paraId="4782FE50" w14:textId="77777777" w:rsidR="00F2476E" w:rsidRPr="006D39AF" w:rsidRDefault="37F71BFE" w:rsidP="37F71BFE">
      <w:pPr>
        <w:numPr>
          <w:ilvl w:val="0"/>
          <w:numId w:val="27"/>
        </w:numPr>
        <w:spacing w:after="200" w:line="240" w:lineRule="auto"/>
        <w:ind w:left="-720" w:firstLine="0"/>
        <w:contextualSpacing/>
        <w:jc w:val="both"/>
        <w:rPr>
          <w:rFonts w:ascii="Times New Roman" w:eastAsia="MS Mincho" w:hAnsi="Times New Roman" w:cs="Times New Roman"/>
          <w:sz w:val="24"/>
          <w:szCs w:val="24"/>
          <w:lang w:val="es-ES"/>
        </w:rPr>
      </w:pPr>
      <w:r w:rsidRPr="006D39AF">
        <w:rPr>
          <w:rFonts w:ascii="Times New Roman" w:eastAsia="MS Mincho" w:hAnsi="Times New Roman" w:cs="Times New Roman"/>
          <w:sz w:val="24"/>
          <w:szCs w:val="24"/>
          <w:lang w:val="es-ES"/>
        </w:rPr>
        <w:t>Used Ant for building and deploying the application.</w:t>
      </w:r>
    </w:p>
    <w:p w14:paraId="379DB12F" w14:textId="755C5A39" w:rsidR="00F2476E" w:rsidRPr="006D39AF" w:rsidRDefault="37F71BFE" w:rsidP="37F71BFE">
      <w:pPr>
        <w:numPr>
          <w:ilvl w:val="0"/>
          <w:numId w:val="27"/>
        </w:numPr>
        <w:spacing w:after="200" w:line="240" w:lineRule="auto"/>
        <w:ind w:left="-720" w:firstLine="0"/>
        <w:contextualSpacing/>
        <w:jc w:val="both"/>
        <w:rPr>
          <w:rFonts w:ascii="Times New Roman" w:eastAsia="MS Mincho" w:hAnsi="Times New Roman" w:cs="Times New Roman"/>
          <w:sz w:val="24"/>
          <w:szCs w:val="24"/>
          <w:lang w:val="es-ES"/>
        </w:rPr>
      </w:pPr>
      <w:r w:rsidRPr="006D39AF">
        <w:rPr>
          <w:rFonts w:ascii="Times New Roman" w:eastAsia="MS Mincho" w:hAnsi="Times New Roman" w:cs="Times New Roman"/>
          <w:sz w:val="24"/>
          <w:szCs w:val="24"/>
          <w:lang w:val="es-ES"/>
        </w:rPr>
        <w:t xml:space="preserve">Developed scripts for editing Request/Response for </w:t>
      </w:r>
      <w:r w:rsidRPr="006D39AF">
        <w:rPr>
          <w:rFonts w:ascii="Times New Roman" w:eastAsia="MS Mincho" w:hAnsi="Times New Roman" w:cs="Times New Roman"/>
          <w:b/>
          <w:bCs/>
          <w:sz w:val="24"/>
          <w:szCs w:val="24"/>
          <w:lang w:val="es-ES"/>
        </w:rPr>
        <w:t xml:space="preserve">Web </w:t>
      </w:r>
      <w:r w:rsidR="006D39AF" w:rsidRPr="006D39AF">
        <w:rPr>
          <w:rFonts w:ascii="Times New Roman" w:eastAsia="MS Mincho" w:hAnsi="Times New Roman" w:cs="Times New Roman"/>
          <w:b/>
          <w:bCs/>
          <w:sz w:val="24"/>
          <w:szCs w:val="24"/>
          <w:lang w:val="es-ES"/>
        </w:rPr>
        <w:t>S</w:t>
      </w:r>
      <w:r w:rsidRPr="006D39AF">
        <w:rPr>
          <w:rFonts w:ascii="Times New Roman" w:eastAsia="MS Mincho" w:hAnsi="Times New Roman" w:cs="Times New Roman"/>
          <w:b/>
          <w:bCs/>
          <w:sz w:val="24"/>
          <w:szCs w:val="24"/>
          <w:lang w:val="es-ES"/>
        </w:rPr>
        <w:t>ervices</w:t>
      </w:r>
      <w:r w:rsidRPr="006D39AF">
        <w:rPr>
          <w:rFonts w:ascii="Times New Roman" w:eastAsia="MS Mincho" w:hAnsi="Times New Roman" w:cs="Times New Roman"/>
          <w:sz w:val="24"/>
          <w:szCs w:val="24"/>
          <w:lang w:val="es-ES"/>
        </w:rPr>
        <w:t>.</w:t>
      </w:r>
    </w:p>
    <w:p w14:paraId="65661780" w14:textId="49401FF1" w:rsidR="006B73DB" w:rsidRPr="006D39AF" w:rsidRDefault="006B73DB" w:rsidP="00DD6CD4">
      <w:pPr>
        <w:spacing w:after="200" w:line="240" w:lineRule="auto"/>
        <w:ind w:left="-720"/>
        <w:contextualSpacing/>
        <w:jc w:val="both"/>
        <w:rPr>
          <w:rFonts w:ascii="Times New Roman" w:eastAsia="MS Mincho" w:hAnsi="Times New Roman" w:cs="Times New Roman"/>
          <w:sz w:val="24"/>
          <w:szCs w:val="24"/>
          <w:lang w:val="es-ES"/>
        </w:rPr>
      </w:pPr>
    </w:p>
    <w:p w14:paraId="3C163884" w14:textId="77777777" w:rsidR="00452353" w:rsidRPr="006D39AF" w:rsidRDefault="00452353" w:rsidP="00DD6CD4">
      <w:pPr>
        <w:spacing w:after="200" w:line="240" w:lineRule="auto"/>
        <w:ind w:left="-720"/>
        <w:contextualSpacing/>
        <w:jc w:val="both"/>
        <w:rPr>
          <w:rFonts w:ascii="Times New Roman" w:eastAsia="MS Mincho" w:hAnsi="Times New Roman" w:cs="Times New Roman"/>
          <w:sz w:val="24"/>
          <w:szCs w:val="24"/>
          <w:lang w:val="es-ES"/>
        </w:rPr>
      </w:pPr>
    </w:p>
    <w:p w14:paraId="7EA5FA55" w14:textId="77777777" w:rsidR="006B73DB" w:rsidRPr="006D39AF" w:rsidRDefault="37F71BFE" w:rsidP="37F71BFE">
      <w:pPr>
        <w:spacing w:after="0" w:line="240" w:lineRule="auto"/>
        <w:ind w:left="-720"/>
        <w:jc w:val="both"/>
        <w:rPr>
          <w:rFonts w:ascii="Times New Roman" w:hAnsi="Times New Roman" w:cs="Times New Roman"/>
          <w:sz w:val="24"/>
          <w:szCs w:val="24"/>
        </w:rPr>
      </w:pPr>
      <w:r w:rsidRPr="006D39AF">
        <w:rPr>
          <w:rFonts w:ascii="Times New Roman" w:hAnsi="Times New Roman" w:cs="Times New Roman"/>
          <w:b/>
          <w:bCs/>
          <w:sz w:val="24"/>
          <w:szCs w:val="24"/>
        </w:rPr>
        <w:t>Environment &amp; Technologies:</w:t>
      </w:r>
      <w:r w:rsidRPr="006D39AF">
        <w:rPr>
          <w:rFonts w:ascii="Times New Roman" w:hAnsi="Times New Roman" w:cs="Times New Roman"/>
          <w:sz w:val="24"/>
          <w:szCs w:val="24"/>
        </w:rPr>
        <w:t xml:space="preserve"> Core Java, Java 1.5, J2EE (Servlets, JSP), XML, Oracle, Eclipse IDE, Ant, Apache Tomcat, Java Script, CSS.</w:t>
      </w:r>
    </w:p>
    <w:p w14:paraId="5DD7C570" w14:textId="77777777" w:rsidR="00F2476E" w:rsidRPr="006D39AF" w:rsidRDefault="00F2476E" w:rsidP="00DD6CD4">
      <w:pPr>
        <w:spacing w:after="200" w:line="240" w:lineRule="auto"/>
        <w:ind w:left="-720"/>
        <w:contextualSpacing/>
        <w:jc w:val="both"/>
        <w:rPr>
          <w:rFonts w:ascii="Times New Roman" w:eastAsia="Times New Roman" w:hAnsi="Times New Roman" w:cs="Times New Roman"/>
          <w:sz w:val="24"/>
          <w:szCs w:val="24"/>
        </w:rPr>
      </w:pPr>
    </w:p>
    <w:sectPr w:rsidR="00F2476E" w:rsidRPr="006D39AF" w:rsidSect="00F2476E">
      <w:headerReference w:type="default" r:id="rId9"/>
      <w:pgSz w:w="11900" w:h="16840"/>
      <w:pgMar w:top="1440" w:right="1190" w:bottom="1440" w:left="1710" w:header="720" w:footer="720" w:gutter="0"/>
      <w:pgBorders w:offsetFrom="page">
        <w:top w:val="single" w:sz="4" w:space="24" w:color="auto"/>
        <w:left w:val="single" w:sz="4" w:space="24" w:color="auto"/>
        <w:bottom w:val="single" w:sz="4" w:space="24" w:color="auto"/>
        <w:right w:val="single" w:sz="4" w:space="24" w:color="auto"/>
      </w:pgBorders>
      <w:cols w:space="720" w:equalWidth="0">
        <w:col w:w="927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F5763" w14:textId="77777777" w:rsidR="00983144" w:rsidRDefault="00983144" w:rsidP="002D1D1A">
      <w:pPr>
        <w:spacing w:after="0" w:line="240" w:lineRule="auto"/>
      </w:pPr>
      <w:r>
        <w:separator/>
      </w:r>
    </w:p>
  </w:endnote>
  <w:endnote w:type="continuationSeparator" w:id="0">
    <w:p w14:paraId="508E5481" w14:textId="77777777" w:rsidR="00983144" w:rsidRDefault="00983144" w:rsidP="002D1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D28A4" w14:textId="77777777" w:rsidR="00983144" w:rsidRDefault="00983144" w:rsidP="002D1D1A">
      <w:pPr>
        <w:spacing w:after="0" w:line="240" w:lineRule="auto"/>
      </w:pPr>
      <w:r>
        <w:separator/>
      </w:r>
    </w:p>
  </w:footnote>
  <w:footnote w:type="continuationSeparator" w:id="0">
    <w:p w14:paraId="31686033" w14:textId="77777777" w:rsidR="00983144" w:rsidRDefault="00983144" w:rsidP="002D1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7E1FF" w14:textId="65741435" w:rsidR="00034E9D" w:rsidRDefault="00034E9D" w:rsidP="00034E9D">
    <w:pPr>
      <w:pStyle w:val="Header"/>
      <w:rPr>
        <w:noProof/>
      </w:rPr>
    </w:pPr>
    <w:r>
      <w:tab/>
      <w:t xml:space="preserve">                                                                          </w:t>
    </w:r>
    <w:r>
      <w:rPr>
        <w:noProof/>
      </w:rPr>
      <w:t xml:space="preserve">     </w:t>
    </w:r>
  </w:p>
  <w:p w14:paraId="14420A67" w14:textId="1CC02C15" w:rsidR="002D1D1A" w:rsidRDefault="002D1D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3"/>
    <w:multiLevelType w:val="singleLevel"/>
    <w:tmpl w:val="00000003"/>
    <w:name w:val="WW8Num10"/>
    <w:lvl w:ilvl="0">
      <w:start w:val="1"/>
      <w:numFmt w:val="bullet"/>
      <w:lvlText w:val=""/>
      <w:lvlJc w:val="left"/>
      <w:pPr>
        <w:tabs>
          <w:tab w:val="num" w:pos="0"/>
        </w:tabs>
        <w:ind w:left="720" w:hanging="360"/>
      </w:pPr>
      <w:rPr>
        <w:rFonts w:ascii="Symbol" w:hAnsi="Symbol" w:cs="Symbol"/>
        <w:color w:val="auto"/>
        <w:sz w:val="22"/>
        <w:szCs w:val="22"/>
      </w:rPr>
    </w:lvl>
  </w:abstractNum>
  <w:abstractNum w:abstractNumId="2" w15:restartNumberingAfterBreak="0">
    <w:nsid w:val="00000008"/>
    <w:multiLevelType w:val="singleLevel"/>
    <w:tmpl w:val="00000008"/>
    <w:name w:val="WW8Num16"/>
    <w:lvl w:ilvl="0">
      <w:start w:val="1"/>
      <w:numFmt w:val="bullet"/>
      <w:lvlText w:val=""/>
      <w:lvlJc w:val="left"/>
      <w:pPr>
        <w:tabs>
          <w:tab w:val="num" w:pos="0"/>
        </w:tabs>
        <w:ind w:left="720" w:hanging="360"/>
      </w:pPr>
      <w:rPr>
        <w:rFonts w:ascii="Symbol" w:hAnsi="Symbol" w:cs="Symbol"/>
        <w:color w:val="333333"/>
        <w:sz w:val="22"/>
        <w:szCs w:val="22"/>
        <w:lang w:val="es-ES"/>
      </w:rPr>
    </w:lvl>
  </w:abstractNum>
  <w:abstractNum w:abstractNumId="3" w15:restartNumberingAfterBreak="0">
    <w:nsid w:val="00000029"/>
    <w:multiLevelType w:val="hybridMultilevel"/>
    <w:tmpl w:val="F6B40E80"/>
    <w:lvl w:ilvl="0" w:tplc="00000002">
      <w:start w:val="1"/>
      <w:numFmt w:val="bullet"/>
      <w:lvlText w:val=""/>
      <w:lvlJc w:val="left"/>
      <w:pPr>
        <w:tabs>
          <w:tab w:val="num" w:pos="720"/>
        </w:tabs>
        <w:ind w:left="720" w:hanging="360"/>
      </w:pPr>
      <w:rPr>
        <w:rFonts w:ascii="Wingdings" w:hAnsi="Wingdings" w:cs="Symbol"/>
        <w:sz w:val="20"/>
        <w:szCs w:val="2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18BE"/>
    <w:multiLevelType w:val="hybridMultilevel"/>
    <w:tmpl w:val="000072AE"/>
    <w:lvl w:ilvl="0" w:tplc="00006952">
      <w:start w:val="1"/>
      <w:numFmt w:val="bullet"/>
      <w:lvlText w:val=""/>
      <w:lvlJc w:val="left"/>
      <w:pPr>
        <w:tabs>
          <w:tab w:val="num" w:pos="720"/>
        </w:tabs>
        <w:ind w:left="720" w:hanging="360"/>
      </w:pPr>
    </w:lvl>
    <w:lvl w:ilvl="1" w:tplc="00005F90">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4823"/>
    <w:multiLevelType w:val="hybridMultilevel"/>
    <w:tmpl w:val="00003D6C"/>
    <w:lvl w:ilvl="0" w:tplc="00002CD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6CC7168"/>
    <w:multiLevelType w:val="hybridMultilevel"/>
    <w:tmpl w:val="084CD0CA"/>
    <w:lvl w:ilvl="0" w:tplc="00000002">
      <w:start w:val="1"/>
      <w:numFmt w:val="bullet"/>
      <w:lvlText w:val=""/>
      <w:lvlJc w:val="left"/>
      <w:pPr>
        <w:ind w:left="360" w:hanging="360"/>
      </w:pPr>
      <w:rPr>
        <w:rFonts w:ascii="Wingdings" w:hAnsi="Wingdings" w:cs="Symbol"/>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70D31AF"/>
    <w:multiLevelType w:val="hybridMultilevel"/>
    <w:tmpl w:val="A2D66C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6D7993"/>
    <w:multiLevelType w:val="hybridMultilevel"/>
    <w:tmpl w:val="797617D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C1B1933"/>
    <w:multiLevelType w:val="hybridMultilevel"/>
    <w:tmpl w:val="F850B3DE"/>
    <w:lvl w:ilvl="0" w:tplc="00000002">
      <w:start w:val="1"/>
      <w:numFmt w:val="bullet"/>
      <w:lvlText w:val=""/>
      <w:lvlJc w:val="left"/>
      <w:pPr>
        <w:ind w:left="360" w:hanging="360"/>
      </w:pPr>
      <w:rPr>
        <w:rFonts w:ascii="Wingdings" w:hAnsi="Wingdings" w:cs="Symbol"/>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1A33DE3"/>
    <w:multiLevelType w:val="multilevel"/>
    <w:tmpl w:val="DF4639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1E52258"/>
    <w:multiLevelType w:val="hybridMultilevel"/>
    <w:tmpl w:val="A54AB0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1F699A"/>
    <w:multiLevelType w:val="hybridMultilevel"/>
    <w:tmpl w:val="F620F0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A427F9"/>
    <w:multiLevelType w:val="hybridMultilevel"/>
    <w:tmpl w:val="6DB8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CE7423"/>
    <w:multiLevelType w:val="hybridMultilevel"/>
    <w:tmpl w:val="0AEA1FAA"/>
    <w:lvl w:ilvl="0" w:tplc="2CAC06F0">
      <w:start w:val="1"/>
      <w:numFmt w:val="bullet"/>
      <w:lvlText w:val="+"/>
      <w:lvlJc w:val="left"/>
      <w:pPr>
        <w:ind w:left="720"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7A33D9"/>
    <w:multiLevelType w:val="hybridMultilevel"/>
    <w:tmpl w:val="9022E38A"/>
    <w:lvl w:ilvl="0" w:tplc="E0A6C0D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E51DA0"/>
    <w:multiLevelType w:val="hybridMultilevel"/>
    <w:tmpl w:val="62A858F4"/>
    <w:lvl w:ilvl="0" w:tplc="1E0AD30C">
      <w:start w:val="1"/>
      <w:numFmt w:val="bullet"/>
      <w:lvlText w:val="•"/>
      <w:lvlJc w:val="left"/>
      <w:pPr>
        <w:tabs>
          <w:tab w:val="num" w:pos="720"/>
        </w:tabs>
        <w:ind w:left="720" w:hanging="360"/>
      </w:pPr>
      <w:rPr>
        <w:rFonts w:ascii="Arial" w:hAnsi="Arial" w:hint="default"/>
      </w:rPr>
    </w:lvl>
    <w:lvl w:ilvl="1" w:tplc="2A2ADA0A" w:tentative="1">
      <w:start w:val="1"/>
      <w:numFmt w:val="bullet"/>
      <w:lvlText w:val="•"/>
      <w:lvlJc w:val="left"/>
      <w:pPr>
        <w:tabs>
          <w:tab w:val="num" w:pos="1440"/>
        </w:tabs>
        <w:ind w:left="1440" w:hanging="360"/>
      </w:pPr>
      <w:rPr>
        <w:rFonts w:ascii="Arial" w:hAnsi="Arial" w:hint="default"/>
      </w:rPr>
    </w:lvl>
    <w:lvl w:ilvl="2" w:tplc="7242E85C" w:tentative="1">
      <w:start w:val="1"/>
      <w:numFmt w:val="bullet"/>
      <w:lvlText w:val="•"/>
      <w:lvlJc w:val="left"/>
      <w:pPr>
        <w:tabs>
          <w:tab w:val="num" w:pos="2160"/>
        </w:tabs>
        <w:ind w:left="2160" w:hanging="360"/>
      </w:pPr>
      <w:rPr>
        <w:rFonts w:ascii="Arial" w:hAnsi="Arial" w:hint="default"/>
      </w:rPr>
    </w:lvl>
    <w:lvl w:ilvl="3" w:tplc="A634CA46" w:tentative="1">
      <w:start w:val="1"/>
      <w:numFmt w:val="bullet"/>
      <w:lvlText w:val="•"/>
      <w:lvlJc w:val="left"/>
      <w:pPr>
        <w:tabs>
          <w:tab w:val="num" w:pos="2880"/>
        </w:tabs>
        <w:ind w:left="2880" w:hanging="360"/>
      </w:pPr>
      <w:rPr>
        <w:rFonts w:ascii="Arial" w:hAnsi="Arial" w:hint="default"/>
      </w:rPr>
    </w:lvl>
    <w:lvl w:ilvl="4" w:tplc="6C0ED4DA" w:tentative="1">
      <w:start w:val="1"/>
      <w:numFmt w:val="bullet"/>
      <w:lvlText w:val="•"/>
      <w:lvlJc w:val="left"/>
      <w:pPr>
        <w:tabs>
          <w:tab w:val="num" w:pos="3600"/>
        </w:tabs>
        <w:ind w:left="3600" w:hanging="360"/>
      </w:pPr>
      <w:rPr>
        <w:rFonts w:ascii="Arial" w:hAnsi="Arial" w:hint="default"/>
      </w:rPr>
    </w:lvl>
    <w:lvl w:ilvl="5" w:tplc="6660D11C" w:tentative="1">
      <w:start w:val="1"/>
      <w:numFmt w:val="bullet"/>
      <w:lvlText w:val="•"/>
      <w:lvlJc w:val="left"/>
      <w:pPr>
        <w:tabs>
          <w:tab w:val="num" w:pos="4320"/>
        </w:tabs>
        <w:ind w:left="4320" w:hanging="360"/>
      </w:pPr>
      <w:rPr>
        <w:rFonts w:ascii="Arial" w:hAnsi="Arial" w:hint="default"/>
      </w:rPr>
    </w:lvl>
    <w:lvl w:ilvl="6" w:tplc="D37E3078" w:tentative="1">
      <w:start w:val="1"/>
      <w:numFmt w:val="bullet"/>
      <w:lvlText w:val="•"/>
      <w:lvlJc w:val="left"/>
      <w:pPr>
        <w:tabs>
          <w:tab w:val="num" w:pos="5040"/>
        </w:tabs>
        <w:ind w:left="5040" w:hanging="360"/>
      </w:pPr>
      <w:rPr>
        <w:rFonts w:ascii="Arial" w:hAnsi="Arial" w:hint="default"/>
      </w:rPr>
    </w:lvl>
    <w:lvl w:ilvl="7" w:tplc="C8366AAA" w:tentative="1">
      <w:start w:val="1"/>
      <w:numFmt w:val="bullet"/>
      <w:lvlText w:val="•"/>
      <w:lvlJc w:val="left"/>
      <w:pPr>
        <w:tabs>
          <w:tab w:val="num" w:pos="5760"/>
        </w:tabs>
        <w:ind w:left="5760" w:hanging="360"/>
      </w:pPr>
      <w:rPr>
        <w:rFonts w:ascii="Arial" w:hAnsi="Arial" w:hint="default"/>
      </w:rPr>
    </w:lvl>
    <w:lvl w:ilvl="8" w:tplc="8DEE48F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4BB5D09"/>
    <w:multiLevelType w:val="hybridMultilevel"/>
    <w:tmpl w:val="F404E6C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5AE35FD"/>
    <w:multiLevelType w:val="hybridMultilevel"/>
    <w:tmpl w:val="E81E58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410BC9"/>
    <w:multiLevelType w:val="hybridMultilevel"/>
    <w:tmpl w:val="BF1AE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5A6413"/>
    <w:multiLevelType w:val="hybridMultilevel"/>
    <w:tmpl w:val="E8AEDBD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6A67FB"/>
    <w:multiLevelType w:val="hybridMultilevel"/>
    <w:tmpl w:val="BB123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BD4827"/>
    <w:multiLevelType w:val="hybridMultilevel"/>
    <w:tmpl w:val="263AC7A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F5C34E5"/>
    <w:multiLevelType w:val="hybridMultilevel"/>
    <w:tmpl w:val="E5C67192"/>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542E2055"/>
    <w:multiLevelType w:val="hybridMultilevel"/>
    <w:tmpl w:val="38905F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3652B2"/>
    <w:multiLevelType w:val="hybridMultilevel"/>
    <w:tmpl w:val="7F30BC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550371C"/>
    <w:multiLevelType w:val="hybridMultilevel"/>
    <w:tmpl w:val="E4760B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DB58A0"/>
    <w:multiLevelType w:val="hybridMultilevel"/>
    <w:tmpl w:val="6ADCD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E244E6F"/>
    <w:multiLevelType w:val="hybridMultilevel"/>
    <w:tmpl w:val="6A082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16713A"/>
    <w:multiLevelType w:val="hybridMultilevel"/>
    <w:tmpl w:val="35EAB83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2BE6904"/>
    <w:multiLevelType w:val="hybridMultilevel"/>
    <w:tmpl w:val="1A9EA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37A1DC9"/>
    <w:multiLevelType w:val="multilevel"/>
    <w:tmpl w:val="B802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821B87"/>
    <w:multiLevelType w:val="hybridMultilevel"/>
    <w:tmpl w:val="62388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B062A6"/>
    <w:multiLevelType w:val="hybridMultilevel"/>
    <w:tmpl w:val="7F6E46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2B47E6"/>
    <w:multiLevelType w:val="hybridMultilevel"/>
    <w:tmpl w:val="A99E7B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E238BC"/>
    <w:multiLevelType w:val="hybridMultilevel"/>
    <w:tmpl w:val="99D2A5D8"/>
    <w:name w:val="WW8Num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937F47"/>
    <w:multiLevelType w:val="hybridMultilevel"/>
    <w:tmpl w:val="3DA072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F30EDA"/>
    <w:multiLevelType w:val="hybridMultilevel"/>
    <w:tmpl w:val="DC8C8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4E42EB2"/>
    <w:multiLevelType w:val="hybridMultilevel"/>
    <w:tmpl w:val="5CCEBF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8942EE"/>
    <w:multiLevelType w:val="hybridMultilevel"/>
    <w:tmpl w:val="CEB44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E880D43"/>
    <w:multiLevelType w:val="hybridMultilevel"/>
    <w:tmpl w:val="F7E22F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10"/>
  </w:num>
  <w:num w:numId="5">
    <w:abstractNumId w:val="30"/>
  </w:num>
  <w:num w:numId="6">
    <w:abstractNumId w:val="28"/>
  </w:num>
  <w:num w:numId="7">
    <w:abstractNumId w:val="7"/>
  </w:num>
  <w:num w:numId="8">
    <w:abstractNumId w:val="21"/>
  </w:num>
  <w:num w:numId="9">
    <w:abstractNumId w:val="34"/>
  </w:num>
  <w:num w:numId="10">
    <w:abstractNumId w:val="2"/>
  </w:num>
  <w:num w:numId="11">
    <w:abstractNumId w:val="1"/>
  </w:num>
  <w:num w:numId="12">
    <w:abstractNumId w:val="25"/>
  </w:num>
  <w:num w:numId="13">
    <w:abstractNumId w:val="18"/>
  </w:num>
  <w:num w:numId="14">
    <w:abstractNumId w:val="12"/>
  </w:num>
  <w:num w:numId="15">
    <w:abstractNumId w:val="16"/>
  </w:num>
  <w:num w:numId="16">
    <w:abstractNumId w:val="11"/>
  </w:num>
  <w:num w:numId="17">
    <w:abstractNumId w:val="36"/>
  </w:num>
  <w:num w:numId="18">
    <w:abstractNumId w:val="26"/>
  </w:num>
  <w:num w:numId="19">
    <w:abstractNumId w:val="24"/>
  </w:num>
  <w:num w:numId="20">
    <w:abstractNumId w:val="33"/>
  </w:num>
  <w:num w:numId="21">
    <w:abstractNumId w:val="40"/>
  </w:num>
  <w:num w:numId="22">
    <w:abstractNumId w:val="23"/>
  </w:num>
  <w:num w:numId="23">
    <w:abstractNumId w:val="8"/>
  </w:num>
  <w:num w:numId="24">
    <w:abstractNumId w:val="17"/>
  </w:num>
  <w:num w:numId="25">
    <w:abstractNumId w:val="20"/>
  </w:num>
  <w:num w:numId="26">
    <w:abstractNumId w:val="13"/>
  </w:num>
  <w:num w:numId="27">
    <w:abstractNumId w:val="29"/>
  </w:num>
  <w:num w:numId="28">
    <w:abstractNumId w:val="37"/>
  </w:num>
  <w:num w:numId="29">
    <w:abstractNumId w:val="6"/>
  </w:num>
  <w:num w:numId="30">
    <w:abstractNumId w:val="9"/>
  </w:num>
  <w:num w:numId="31">
    <w:abstractNumId w:val="14"/>
  </w:num>
  <w:num w:numId="32">
    <w:abstractNumId w:val="38"/>
  </w:num>
  <w:num w:numId="33">
    <w:abstractNumId w:val="27"/>
  </w:num>
  <w:num w:numId="34">
    <w:abstractNumId w:val="39"/>
  </w:num>
  <w:num w:numId="35">
    <w:abstractNumId w:val="15"/>
  </w:num>
  <w:num w:numId="36">
    <w:abstractNumId w:val="22"/>
  </w:num>
  <w:num w:numId="37">
    <w:abstractNumId w:val="31"/>
  </w:num>
  <w:num w:numId="38">
    <w:abstractNumId w:val="0"/>
  </w:num>
  <w:num w:numId="39">
    <w:abstractNumId w:val="35"/>
  </w:num>
  <w:num w:numId="40">
    <w:abstractNumId w:val="19"/>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BD7"/>
    <w:rsid w:val="00001302"/>
    <w:rsid w:val="000027AF"/>
    <w:rsid w:val="000047E1"/>
    <w:rsid w:val="00005C7A"/>
    <w:rsid w:val="00005E92"/>
    <w:rsid w:val="00012531"/>
    <w:rsid w:val="000166B9"/>
    <w:rsid w:val="00020545"/>
    <w:rsid w:val="00020B32"/>
    <w:rsid w:val="0002303D"/>
    <w:rsid w:val="00023D15"/>
    <w:rsid w:val="00032D83"/>
    <w:rsid w:val="00032E69"/>
    <w:rsid w:val="00034E9D"/>
    <w:rsid w:val="000356C0"/>
    <w:rsid w:val="000504ED"/>
    <w:rsid w:val="000520F3"/>
    <w:rsid w:val="000521C9"/>
    <w:rsid w:val="00055FD1"/>
    <w:rsid w:val="000563B2"/>
    <w:rsid w:val="00056659"/>
    <w:rsid w:val="00056F54"/>
    <w:rsid w:val="000572A8"/>
    <w:rsid w:val="000600D4"/>
    <w:rsid w:val="000603CB"/>
    <w:rsid w:val="00061E04"/>
    <w:rsid w:val="00061F24"/>
    <w:rsid w:val="00064088"/>
    <w:rsid w:val="00064B7B"/>
    <w:rsid w:val="000653C0"/>
    <w:rsid w:val="00065528"/>
    <w:rsid w:val="00065926"/>
    <w:rsid w:val="000663A2"/>
    <w:rsid w:val="00071620"/>
    <w:rsid w:val="00072C5E"/>
    <w:rsid w:val="00072F2B"/>
    <w:rsid w:val="0007530B"/>
    <w:rsid w:val="00075529"/>
    <w:rsid w:val="00075E50"/>
    <w:rsid w:val="00076051"/>
    <w:rsid w:val="00076B44"/>
    <w:rsid w:val="00076B75"/>
    <w:rsid w:val="00076E8B"/>
    <w:rsid w:val="000814FB"/>
    <w:rsid w:val="00083085"/>
    <w:rsid w:val="00083C53"/>
    <w:rsid w:val="00085401"/>
    <w:rsid w:val="00092EF3"/>
    <w:rsid w:val="00097003"/>
    <w:rsid w:val="000979B8"/>
    <w:rsid w:val="000A13BB"/>
    <w:rsid w:val="000A1C46"/>
    <w:rsid w:val="000A525F"/>
    <w:rsid w:val="000A606F"/>
    <w:rsid w:val="000A62D5"/>
    <w:rsid w:val="000B0CB8"/>
    <w:rsid w:val="000B0F1C"/>
    <w:rsid w:val="000B59F2"/>
    <w:rsid w:val="000C2723"/>
    <w:rsid w:val="000C27AA"/>
    <w:rsid w:val="000C2C07"/>
    <w:rsid w:val="000C38B3"/>
    <w:rsid w:val="000C3D18"/>
    <w:rsid w:val="000C4296"/>
    <w:rsid w:val="000C4E67"/>
    <w:rsid w:val="000C4FD4"/>
    <w:rsid w:val="000C5FC9"/>
    <w:rsid w:val="000C663B"/>
    <w:rsid w:val="000C6729"/>
    <w:rsid w:val="000C73D2"/>
    <w:rsid w:val="000C76B6"/>
    <w:rsid w:val="000D19A9"/>
    <w:rsid w:val="000D1A35"/>
    <w:rsid w:val="000D295A"/>
    <w:rsid w:val="000D2971"/>
    <w:rsid w:val="000D5F62"/>
    <w:rsid w:val="000D7CAD"/>
    <w:rsid w:val="000D7DB1"/>
    <w:rsid w:val="000E1F48"/>
    <w:rsid w:val="000E2CDA"/>
    <w:rsid w:val="000E4738"/>
    <w:rsid w:val="000E5221"/>
    <w:rsid w:val="000E7626"/>
    <w:rsid w:val="000E7BCF"/>
    <w:rsid w:val="000E7EA1"/>
    <w:rsid w:val="000F21BD"/>
    <w:rsid w:val="000F26E6"/>
    <w:rsid w:val="000F3215"/>
    <w:rsid w:val="000F3796"/>
    <w:rsid w:val="000F578F"/>
    <w:rsid w:val="000F6FDF"/>
    <w:rsid w:val="001023CF"/>
    <w:rsid w:val="0010249F"/>
    <w:rsid w:val="0010281A"/>
    <w:rsid w:val="00104422"/>
    <w:rsid w:val="001046B3"/>
    <w:rsid w:val="001054F3"/>
    <w:rsid w:val="00106101"/>
    <w:rsid w:val="00107F30"/>
    <w:rsid w:val="00110280"/>
    <w:rsid w:val="00110FFF"/>
    <w:rsid w:val="00113E0C"/>
    <w:rsid w:val="00114FA3"/>
    <w:rsid w:val="00120BE5"/>
    <w:rsid w:val="0012104C"/>
    <w:rsid w:val="00121689"/>
    <w:rsid w:val="00121D9F"/>
    <w:rsid w:val="0012226B"/>
    <w:rsid w:val="001231E3"/>
    <w:rsid w:val="00124630"/>
    <w:rsid w:val="001258D0"/>
    <w:rsid w:val="00126451"/>
    <w:rsid w:val="00130578"/>
    <w:rsid w:val="00131033"/>
    <w:rsid w:val="00132758"/>
    <w:rsid w:val="0013334A"/>
    <w:rsid w:val="00135471"/>
    <w:rsid w:val="00135774"/>
    <w:rsid w:val="00142523"/>
    <w:rsid w:val="001447DF"/>
    <w:rsid w:val="00154A80"/>
    <w:rsid w:val="00160DAB"/>
    <w:rsid w:val="0016332E"/>
    <w:rsid w:val="00164395"/>
    <w:rsid w:val="00166DCE"/>
    <w:rsid w:val="00167226"/>
    <w:rsid w:val="0016781B"/>
    <w:rsid w:val="00167F59"/>
    <w:rsid w:val="00172043"/>
    <w:rsid w:val="001738B1"/>
    <w:rsid w:val="001770CC"/>
    <w:rsid w:val="00177867"/>
    <w:rsid w:val="00182EAC"/>
    <w:rsid w:val="00183058"/>
    <w:rsid w:val="00185965"/>
    <w:rsid w:val="00186A70"/>
    <w:rsid w:val="001877DA"/>
    <w:rsid w:val="001923FE"/>
    <w:rsid w:val="00194703"/>
    <w:rsid w:val="00194E86"/>
    <w:rsid w:val="00194FDC"/>
    <w:rsid w:val="001958B8"/>
    <w:rsid w:val="001A0CBE"/>
    <w:rsid w:val="001A0F31"/>
    <w:rsid w:val="001A3365"/>
    <w:rsid w:val="001A33E6"/>
    <w:rsid w:val="001A4227"/>
    <w:rsid w:val="001A5E6D"/>
    <w:rsid w:val="001A6648"/>
    <w:rsid w:val="001A6A32"/>
    <w:rsid w:val="001B1B97"/>
    <w:rsid w:val="001B4F93"/>
    <w:rsid w:val="001C010A"/>
    <w:rsid w:val="001C029F"/>
    <w:rsid w:val="001C1309"/>
    <w:rsid w:val="001C390A"/>
    <w:rsid w:val="001C4A45"/>
    <w:rsid w:val="001D30D6"/>
    <w:rsid w:val="001D7C89"/>
    <w:rsid w:val="001E0633"/>
    <w:rsid w:val="001E1981"/>
    <w:rsid w:val="001E2A41"/>
    <w:rsid w:val="001E7581"/>
    <w:rsid w:val="001F02A0"/>
    <w:rsid w:val="001F22F9"/>
    <w:rsid w:val="001F2985"/>
    <w:rsid w:val="001F2B1F"/>
    <w:rsid w:val="001F3891"/>
    <w:rsid w:val="001F3EE6"/>
    <w:rsid w:val="001F4076"/>
    <w:rsid w:val="001F5603"/>
    <w:rsid w:val="001F588A"/>
    <w:rsid w:val="001F7428"/>
    <w:rsid w:val="002003ED"/>
    <w:rsid w:val="00200AC1"/>
    <w:rsid w:val="00204344"/>
    <w:rsid w:val="002046FD"/>
    <w:rsid w:val="00204AF1"/>
    <w:rsid w:val="00205500"/>
    <w:rsid w:val="00205FFD"/>
    <w:rsid w:val="00207219"/>
    <w:rsid w:val="00210316"/>
    <w:rsid w:val="002120ED"/>
    <w:rsid w:val="00212561"/>
    <w:rsid w:val="002126C9"/>
    <w:rsid w:val="00212F32"/>
    <w:rsid w:val="0021601D"/>
    <w:rsid w:val="00220AD4"/>
    <w:rsid w:val="00225617"/>
    <w:rsid w:val="0022594E"/>
    <w:rsid w:val="00226AB9"/>
    <w:rsid w:val="00227405"/>
    <w:rsid w:val="002320CB"/>
    <w:rsid w:val="002327FB"/>
    <w:rsid w:val="00233402"/>
    <w:rsid w:val="00234114"/>
    <w:rsid w:val="002355DF"/>
    <w:rsid w:val="00236574"/>
    <w:rsid w:val="00237AA2"/>
    <w:rsid w:val="002400B3"/>
    <w:rsid w:val="00243838"/>
    <w:rsid w:val="002452B2"/>
    <w:rsid w:val="00245EAC"/>
    <w:rsid w:val="00250422"/>
    <w:rsid w:val="00253B1C"/>
    <w:rsid w:val="00254600"/>
    <w:rsid w:val="002550C2"/>
    <w:rsid w:val="00257419"/>
    <w:rsid w:val="002626BD"/>
    <w:rsid w:val="00262F0D"/>
    <w:rsid w:val="00263CC0"/>
    <w:rsid w:val="002644E7"/>
    <w:rsid w:val="00265BF9"/>
    <w:rsid w:val="0026605A"/>
    <w:rsid w:val="002666CD"/>
    <w:rsid w:val="00267E3C"/>
    <w:rsid w:val="00270C56"/>
    <w:rsid w:val="00270D0B"/>
    <w:rsid w:val="00271029"/>
    <w:rsid w:val="00273654"/>
    <w:rsid w:val="00273B7D"/>
    <w:rsid w:val="00273EC1"/>
    <w:rsid w:val="00281A0E"/>
    <w:rsid w:val="0028347C"/>
    <w:rsid w:val="00285250"/>
    <w:rsid w:val="0028668E"/>
    <w:rsid w:val="002866E2"/>
    <w:rsid w:val="00287B7B"/>
    <w:rsid w:val="0029054E"/>
    <w:rsid w:val="00291A05"/>
    <w:rsid w:val="00291A20"/>
    <w:rsid w:val="00291D82"/>
    <w:rsid w:val="002921AE"/>
    <w:rsid w:val="00292355"/>
    <w:rsid w:val="00297754"/>
    <w:rsid w:val="00297AE1"/>
    <w:rsid w:val="00297FBC"/>
    <w:rsid w:val="002A067D"/>
    <w:rsid w:val="002A1A32"/>
    <w:rsid w:val="002A1B26"/>
    <w:rsid w:val="002A31F3"/>
    <w:rsid w:val="002A322B"/>
    <w:rsid w:val="002A5D10"/>
    <w:rsid w:val="002A6472"/>
    <w:rsid w:val="002A7039"/>
    <w:rsid w:val="002B2695"/>
    <w:rsid w:val="002B36C7"/>
    <w:rsid w:val="002B3BDF"/>
    <w:rsid w:val="002B42B5"/>
    <w:rsid w:val="002B70B8"/>
    <w:rsid w:val="002B7664"/>
    <w:rsid w:val="002B76DE"/>
    <w:rsid w:val="002B7878"/>
    <w:rsid w:val="002B7FD0"/>
    <w:rsid w:val="002C0040"/>
    <w:rsid w:val="002C00B2"/>
    <w:rsid w:val="002C0869"/>
    <w:rsid w:val="002C0A2F"/>
    <w:rsid w:val="002C147F"/>
    <w:rsid w:val="002C1FB7"/>
    <w:rsid w:val="002C2C96"/>
    <w:rsid w:val="002C3B5B"/>
    <w:rsid w:val="002C3D6D"/>
    <w:rsid w:val="002D1BB9"/>
    <w:rsid w:val="002D1D1A"/>
    <w:rsid w:val="002D1E5D"/>
    <w:rsid w:val="002D2F74"/>
    <w:rsid w:val="002D43A4"/>
    <w:rsid w:val="002D4470"/>
    <w:rsid w:val="002D57A6"/>
    <w:rsid w:val="002E23C4"/>
    <w:rsid w:val="002E3152"/>
    <w:rsid w:val="002E3686"/>
    <w:rsid w:val="002E4451"/>
    <w:rsid w:val="002E4768"/>
    <w:rsid w:val="002E781F"/>
    <w:rsid w:val="002F0EA0"/>
    <w:rsid w:val="002F6D36"/>
    <w:rsid w:val="002F775E"/>
    <w:rsid w:val="002F7D78"/>
    <w:rsid w:val="0030068C"/>
    <w:rsid w:val="00302647"/>
    <w:rsid w:val="00306DF6"/>
    <w:rsid w:val="00310648"/>
    <w:rsid w:val="00313A5E"/>
    <w:rsid w:val="00313CA1"/>
    <w:rsid w:val="00315463"/>
    <w:rsid w:val="003169BA"/>
    <w:rsid w:val="00317AEE"/>
    <w:rsid w:val="00317F03"/>
    <w:rsid w:val="00322C94"/>
    <w:rsid w:val="00326BE3"/>
    <w:rsid w:val="00330689"/>
    <w:rsid w:val="00330812"/>
    <w:rsid w:val="00335E52"/>
    <w:rsid w:val="00336535"/>
    <w:rsid w:val="00336778"/>
    <w:rsid w:val="0033789F"/>
    <w:rsid w:val="00340E44"/>
    <w:rsid w:val="003419D7"/>
    <w:rsid w:val="00341F9C"/>
    <w:rsid w:val="00343065"/>
    <w:rsid w:val="00343AAE"/>
    <w:rsid w:val="00346597"/>
    <w:rsid w:val="0035172F"/>
    <w:rsid w:val="00351D0F"/>
    <w:rsid w:val="00351E95"/>
    <w:rsid w:val="003526BF"/>
    <w:rsid w:val="003530E3"/>
    <w:rsid w:val="00353797"/>
    <w:rsid w:val="00354E91"/>
    <w:rsid w:val="00355679"/>
    <w:rsid w:val="00355E59"/>
    <w:rsid w:val="003562D6"/>
    <w:rsid w:val="00356FF2"/>
    <w:rsid w:val="0035793C"/>
    <w:rsid w:val="00360080"/>
    <w:rsid w:val="00360C26"/>
    <w:rsid w:val="00362D7D"/>
    <w:rsid w:val="00365A56"/>
    <w:rsid w:val="00366AE8"/>
    <w:rsid w:val="00370203"/>
    <w:rsid w:val="00370E66"/>
    <w:rsid w:val="003723F6"/>
    <w:rsid w:val="00374926"/>
    <w:rsid w:val="003764D5"/>
    <w:rsid w:val="00377091"/>
    <w:rsid w:val="003828D6"/>
    <w:rsid w:val="00383885"/>
    <w:rsid w:val="00383C26"/>
    <w:rsid w:val="00385B46"/>
    <w:rsid w:val="00385FB3"/>
    <w:rsid w:val="00393966"/>
    <w:rsid w:val="00395E9E"/>
    <w:rsid w:val="00397514"/>
    <w:rsid w:val="003A0818"/>
    <w:rsid w:val="003A1CC1"/>
    <w:rsid w:val="003A34D5"/>
    <w:rsid w:val="003A3CA7"/>
    <w:rsid w:val="003A5798"/>
    <w:rsid w:val="003B0172"/>
    <w:rsid w:val="003B1D14"/>
    <w:rsid w:val="003B3859"/>
    <w:rsid w:val="003B436E"/>
    <w:rsid w:val="003B5F71"/>
    <w:rsid w:val="003B63E1"/>
    <w:rsid w:val="003B730A"/>
    <w:rsid w:val="003C1892"/>
    <w:rsid w:val="003C353E"/>
    <w:rsid w:val="003C6A86"/>
    <w:rsid w:val="003D0B42"/>
    <w:rsid w:val="003D2E81"/>
    <w:rsid w:val="003D303A"/>
    <w:rsid w:val="003D3B94"/>
    <w:rsid w:val="003D44C9"/>
    <w:rsid w:val="003D4662"/>
    <w:rsid w:val="003D5E84"/>
    <w:rsid w:val="003D77C4"/>
    <w:rsid w:val="003E189F"/>
    <w:rsid w:val="003E239F"/>
    <w:rsid w:val="003E6768"/>
    <w:rsid w:val="003F082B"/>
    <w:rsid w:val="003F16F6"/>
    <w:rsid w:val="003F36BF"/>
    <w:rsid w:val="003F70A3"/>
    <w:rsid w:val="003F7107"/>
    <w:rsid w:val="003F7D65"/>
    <w:rsid w:val="00411459"/>
    <w:rsid w:val="004122B3"/>
    <w:rsid w:val="00414380"/>
    <w:rsid w:val="0041699E"/>
    <w:rsid w:val="004274E8"/>
    <w:rsid w:val="004301E9"/>
    <w:rsid w:val="00430F1C"/>
    <w:rsid w:val="0043588E"/>
    <w:rsid w:val="00442FF2"/>
    <w:rsid w:val="00444067"/>
    <w:rsid w:val="0044411C"/>
    <w:rsid w:val="0044568C"/>
    <w:rsid w:val="00450262"/>
    <w:rsid w:val="0045106A"/>
    <w:rsid w:val="00451DFD"/>
    <w:rsid w:val="00452353"/>
    <w:rsid w:val="00457114"/>
    <w:rsid w:val="00457D0D"/>
    <w:rsid w:val="00460313"/>
    <w:rsid w:val="004603D9"/>
    <w:rsid w:val="00461860"/>
    <w:rsid w:val="0046326D"/>
    <w:rsid w:val="00463454"/>
    <w:rsid w:val="00467DF3"/>
    <w:rsid w:val="0047192E"/>
    <w:rsid w:val="00472C5D"/>
    <w:rsid w:val="00472D2F"/>
    <w:rsid w:val="00474DD5"/>
    <w:rsid w:val="004772B6"/>
    <w:rsid w:val="0048012D"/>
    <w:rsid w:val="00481674"/>
    <w:rsid w:val="0048410C"/>
    <w:rsid w:val="00484E59"/>
    <w:rsid w:val="004868D7"/>
    <w:rsid w:val="00493969"/>
    <w:rsid w:val="00493C29"/>
    <w:rsid w:val="0049680C"/>
    <w:rsid w:val="00496AE9"/>
    <w:rsid w:val="004A6DD7"/>
    <w:rsid w:val="004A769B"/>
    <w:rsid w:val="004B056D"/>
    <w:rsid w:val="004B3033"/>
    <w:rsid w:val="004B37F7"/>
    <w:rsid w:val="004B3A67"/>
    <w:rsid w:val="004B46E3"/>
    <w:rsid w:val="004B7513"/>
    <w:rsid w:val="004C1751"/>
    <w:rsid w:val="004C2841"/>
    <w:rsid w:val="004C29B4"/>
    <w:rsid w:val="004C437A"/>
    <w:rsid w:val="004D1145"/>
    <w:rsid w:val="004D1ED2"/>
    <w:rsid w:val="004D39D4"/>
    <w:rsid w:val="004D5586"/>
    <w:rsid w:val="004D72BC"/>
    <w:rsid w:val="004D73F6"/>
    <w:rsid w:val="004E46E3"/>
    <w:rsid w:val="004E4A93"/>
    <w:rsid w:val="004F1A01"/>
    <w:rsid w:val="004F2A70"/>
    <w:rsid w:val="004F38E5"/>
    <w:rsid w:val="004F40E4"/>
    <w:rsid w:val="004F43AF"/>
    <w:rsid w:val="004F5389"/>
    <w:rsid w:val="00503BD7"/>
    <w:rsid w:val="00503C12"/>
    <w:rsid w:val="00510BC1"/>
    <w:rsid w:val="00510F1D"/>
    <w:rsid w:val="0051380A"/>
    <w:rsid w:val="00513CF0"/>
    <w:rsid w:val="00514F2E"/>
    <w:rsid w:val="0051517F"/>
    <w:rsid w:val="0051588B"/>
    <w:rsid w:val="0051752D"/>
    <w:rsid w:val="0051777F"/>
    <w:rsid w:val="005205E2"/>
    <w:rsid w:val="0052149D"/>
    <w:rsid w:val="005222B5"/>
    <w:rsid w:val="00523927"/>
    <w:rsid w:val="00524634"/>
    <w:rsid w:val="005256D2"/>
    <w:rsid w:val="005308DC"/>
    <w:rsid w:val="005321DB"/>
    <w:rsid w:val="005323C2"/>
    <w:rsid w:val="00533D96"/>
    <w:rsid w:val="00534A6A"/>
    <w:rsid w:val="00535B9D"/>
    <w:rsid w:val="00535D20"/>
    <w:rsid w:val="005373E2"/>
    <w:rsid w:val="005429E2"/>
    <w:rsid w:val="00544C7E"/>
    <w:rsid w:val="0054542D"/>
    <w:rsid w:val="005465BD"/>
    <w:rsid w:val="00550AAC"/>
    <w:rsid w:val="00554480"/>
    <w:rsid w:val="005572DA"/>
    <w:rsid w:val="005600AC"/>
    <w:rsid w:val="00560B7C"/>
    <w:rsid w:val="00561ACE"/>
    <w:rsid w:val="00562E72"/>
    <w:rsid w:val="005636F6"/>
    <w:rsid w:val="00564900"/>
    <w:rsid w:val="00564CA2"/>
    <w:rsid w:val="00570E3D"/>
    <w:rsid w:val="005747BB"/>
    <w:rsid w:val="005819C6"/>
    <w:rsid w:val="0058329F"/>
    <w:rsid w:val="00585203"/>
    <w:rsid w:val="005905D6"/>
    <w:rsid w:val="005907BE"/>
    <w:rsid w:val="0059636D"/>
    <w:rsid w:val="005977A4"/>
    <w:rsid w:val="005A00BC"/>
    <w:rsid w:val="005A00BD"/>
    <w:rsid w:val="005B0E65"/>
    <w:rsid w:val="005B4503"/>
    <w:rsid w:val="005B4669"/>
    <w:rsid w:val="005B67A2"/>
    <w:rsid w:val="005C232B"/>
    <w:rsid w:val="005C57FB"/>
    <w:rsid w:val="005C6A05"/>
    <w:rsid w:val="005D1987"/>
    <w:rsid w:val="005D19B8"/>
    <w:rsid w:val="005D373E"/>
    <w:rsid w:val="005D3B49"/>
    <w:rsid w:val="005E15EF"/>
    <w:rsid w:val="005E2B1B"/>
    <w:rsid w:val="005E6268"/>
    <w:rsid w:val="005F212D"/>
    <w:rsid w:val="005F70A4"/>
    <w:rsid w:val="005F7ACF"/>
    <w:rsid w:val="00600B29"/>
    <w:rsid w:val="00601963"/>
    <w:rsid w:val="00601E53"/>
    <w:rsid w:val="00604DCD"/>
    <w:rsid w:val="00606ECE"/>
    <w:rsid w:val="00607A0E"/>
    <w:rsid w:val="00610D45"/>
    <w:rsid w:val="00611D8E"/>
    <w:rsid w:val="00613AA4"/>
    <w:rsid w:val="006222CC"/>
    <w:rsid w:val="006223AD"/>
    <w:rsid w:val="00622BD4"/>
    <w:rsid w:val="00622CE1"/>
    <w:rsid w:val="006243E5"/>
    <w:rsid w:val="006244AD"/>
    <w:rsid w:val="00625CD1"/>
    <w:rsid w:val="006325D5"/>
    <w:rsid w:val="00634272"/>
    <w:rsid w:val="006347E2"/>
    <w:rsid w:val="00636D9D"/>
    <w:rsid w:val="00640A7D"/>
    <w:rsid w:val="006425BF"/>
    <w:rsid w:val="00643208"/>
    <w:rsid w:val="00652ABF"/>
    <w:rsid w:val="00656E0E"/>
    <w:rsid w:val="00657057"/>
    <w:rsid w:val="0065716B"/>
    <w:rsid w:val="00660FB8"/>
    <w:rsid w:val="00663CA1"/>
    <w:rsid w:val="00664687"/>
    <w:rsid w:val="00666DEE"/>
    <w:rsid w:val="00667BA4"/>
    <w:rsid w:val="00667E13"/>
    <w:rsid w:val="00675AF3"/>
    <w:rsid w:val="006813FC"/>
    <w:rsid w:val="006924C5"/>
    <w:rsid w:val="00693656"/>
    <w:rsid w:val="00693969"/>
    <w:rsid w:val="00693D60"/>
    <w:rsid w:val="00694D33"/>
    <w:rsid w:val="00696558"/>
    <w:rsid w:val="0069661E"/>
    <w:rsid w:val="006A10C3"/>
    <w:rsid w:val="006A365F"/>
    <w:rsid w:val="006A6AAD"/>
    <w:rsid w:val="006A798F"/>
    <w:rsid w:val="006A7AA4"/>
    <w:rsid w:val="006B1967"/>
    <w:rsid w:val="006B2149"/>
    <w:rsid w:val="006B494D"/>
    <w:rsid w:val="006B4CB2"/>
    <w:rsid w:val="006B6B5A"/>
    <w:rsid w:val="006B73DB"/>
    <w:rsid w:val="006C042F"/>
    <w:rsid w:val="006C0DC2"/>
    <w:rsid w:val="006C391E"/>
    <w:rsid w:val="006C4FC7"/>
    <w:rsid w:val="006C6B39"/>
    <w:rsid w:val="006C7745"/>
    <w:rsid w:val="006D102D"/>
    <w:rsid w:val="006D39AF"/>
    <w:rsid w:val="006D47B6"/>
    <w:rsid w:val="006D6663"/>
    <w:rsid w:val="006D7791"/>
    <w:rsid w:val="006E157C"/>
    <w:rsid w:val="006E226C"/>
    <w:rsid w:val="006E437C"/>
    <w:rsid w:val="006E51D7"/>
    <w:rsid w:val="006E5AC4"/>
    <w:rsid w:val="006E6455"/>
    <w:rsid w:val="006E6A8B"/>
    <w:rsid w:val="006F0580"/>
    <w:rsid w:val="006F0D55"/>
    <w:rsid w:val="006F1984"/>
    <w:rsid w:val="006F5158"/>
    <w:rsid w:val="006F5CAC"/>
    <w:rsid w:val="00707E45"/>
    <w:rsid w:val="00707E8F"/>
    <w:rsid w:val="00710FD0"/>
    <w:rsid w:val="00712508"/>
    <w:rsid w:val="007144E6"/>
    <w:rsid w:val="0071485B"/>
    <w:rsid w:val="00717455"/>
    <w:rsid w:val="00720BC5"/>
    <w:rsid w:val="00724282"/>
    <w:rsid w:val="00736B7C"/>
    <w:rsid w:val="007412E7"/>
    <w:rsid w:val="00741ECF"/>
    <w:rsid w:val="00743829"/>
    <w:rsid w:val="00743E3B"/>
    <w:rsid w:val="007460F0"/>
    <w:rsid w:val="007474FA"/>
    <w:rsid w:val="007500F2"/>
    <w:rsid w:val="007532F7"/>
    <w:rsid w:val="00755F25"/>
    <w:rsid w:val="00763068"/>
    <w:rsid w:val="00767B5F"/>
    <w:rsid w:val="007705D1"/>
    <w:rsid w:val="00770A49"/>
    <w:rsid w:val="00772C97"/>
    <w:rsid w:val="00773417"/>
    <w:rsid w:val="00776341"/>
    <w:rsid w:val="007773AA"/>
    <w:rsid w:val="00781663"/>
    <w:rsid w:val="00783B25"/>
    <w:rsid w:val="00784A01"/>
    <w:rsid w:val="0078677D"/>
    <w:rsid w:val="0079081C"/>
    <w:rsid w:val="00790F57"/>
    <w:rsid w:val="00791090"/>
    <w:rsid w:val="0079165D"/>
    <w:rsid w:val="007931C3"/>
    <w:rsid w:val="00795D50"/>
    <w:rsid w:val="007970E0"/>
    <w:rsid w:val="007A033C"/>
    <w:rsid w:val="007A097B"/>
    <w:rsid w:val="007A246D"/>
    <w:rsid w:val="007A65C2"/>
    <w:rsid w:val="007B0C17"/>
    <w:rsid w:val="007B1C7E"/>
    <w:rsid w:val="007B54C2"/>
    <w:rsid w:val="007B5627"/>
    <w:rsid w:val="007B7D06"/>
    <w:rsid w:val="007C204C"/>
    <w:rsid w:val="007C2A0B"/>
    <w:rsid w:val="007C3D12"/>
    <w:rsid w:val="007C3DF2"/>
    <w:rsid w:val="007C4DF8"/>
    <w:rsid w:val="007C6377"/>
    <w:rsid w:val="007C6737"/>
    <w:rsid w:val="007D0CB2"/>
    <w:rsid w:val="007D11E1"/>
    <w:rsid w:val="007D1807"/>
    <w:rsid w:val="007D265D"/>
    <w:rsid w:val="007D4279"/>
    <w:rsid w:val="007D663A"/>
    <w:rsid w:val="007D7D19"/>
    <w:rsid w:val="007E607F"/>
    <w:rsid w:val="007E64BC"/>
    <w:rsid w:val="007E6700"/>
    <w:rsid w:val="007E7FDE"/>
    <w:rsid w:val="007F1B9A"/>
    <w:rsid w:val="007F1DAA"/>
    <w:rsid w:val="007F47A6"/>
    <w:rsid w:val="007F5DF4"/>
    <w:rsid w:val="007F64AC"/>
    <w:rsid w:val="007F7C29"/>
    <w:rsid w:val="008006A3"/>
    <w:rsid w:val="00801EDF"/>
    <w:rsid w:val="00804106"/>
    <w:rsid w:val="008044E0"/>
    <w:rsid w:val="00806420"/>
    <w:rsid w:val="00813B32"/>
    <w:rsid w:val="0081567C"/>
    <w:rsid w:val="008170C2"/>
    <w:rsid w:val="00824623"/>
    <w:rsid w:val="00827754"/>
    <w:rsid w:val="00827D6A"/>
    <w:rsid w:val="00827E6A"/>
    <w:rsid w:val="0083284B"/>
    <w:rsid w:val="00834FD2"/>
    <w:rsid w:val="00835149"/>
    <w:rsid w:val="00835781"/>
    <w:rsid w:val="0083716F"/>
    <w:rsid w:val="00837C31"/>
    <w:rsid w:val="00840491"/>
    <w:rsid w:val="00841D0F"/>
    <w:rsid w:val="0084234C"/>
    <w:rsid w:val="008453D0"/>
    <w:rsid w:val="008463D4"/>
    <w:rsid w:val="0084654D"/>
    <w:rsid w:val="00846EC6"/>
    <w:rsid w:val="00847E3E"/>
    <w:rsid w:val="008501E6"/>
    <w:rsid w:val="00850DF2"/>
    <w:rsid w:val="00851495"/>
    <w:rsid w:val="00851915"/>
    <w:rsid w:val="0085192F"/>
    <w:rsid w:val="00852B54"/>
    <w:rsid w:val="00852D70"/>
    <w:rsid w:val="00853097"/>
    <w:rsid w:val="00853301"/>
    <w:rsid w:val="00857376"/>
    <w:rsid w:val="008607CF"/>
    <w:rsid w:val="008608FA"/>
    <w:rsid w:val="008664F0"/>
    <w:rsid w:val="008708BA"/>
    <w:rsid w:val="008721B2"/>
    <w:rsid w:val="008726D2"/>
    <w:rsid w:val="00872A0F"/>
    <w:rsid w:val="00873BE2"/>
    <w:rsid w:val="00877345"/>
    <w:rsid w:val="008816F5"/>
    <w:rsid w:val="00882B63"/>
    <w:rsid w:val="00882B67"/>
    <w:rsid w:val="00883CED"/>
    <w:rsid w:val="00884E27"/>
    <w:rsid w:val="00885AA3"/>
    <w:rsid w:val="00886F72"/>
    <w:rsid w:val="00896182"/>
    <w:rsid w:val="0089769D"/>
    <w:rsid w:val="008A230A"/>
    <w:rsid w:val="008A3D9E"/>
    <w:rsid w:val="008A42AC"/>
    <w:rsid w:val="008A48BB"/>
    <w:rsid w:val="008A5AEF"/>
    <w:rsid w:val="008B1B30"/>
    <w:rsid w:val="008B783D"/>
    <w:rsid w:val="008C038F"/>
    <w:rsid w:val="008C6100"/>
    <w:rsid w:val="008C67ED"/>
    <w:rsid w:val="008C6DD2"/>
    <w:rsid w:val="008C7397"/>
    <w:rsid w:val="008D0E64"/>
    <w:rsid w:val="008D13B3"/>
    <w:rsid w:val="008D4BED"/>
    <w:rsid w:val="008D56EF"/>
    <w:rsid w:val="008D5C9F"/>
    <w:rsid w:val="008D62C0"/>
    <w:rsid w:val="008E02D0"/>
    <w:rsid w:val="008E343B"/>
    <w:rsid w:val="008E3BC8"/>
    <w:rsid w:val="008E451C"/>
    <w:rsid w:val="008E4CCB"/>
    <w:rsid w:val="008E643D"/>
    <w:rsid w:val="009001D6"/>
    <w:rsid w:val="00901D40"/>
    <w:rsid w:val="00902B91"/>
    <w:rsid w:val="00906C89"/>
    <w:rsid w:val="00910DE5"/>
    <w:rsid w:val="0091205E"/>
    <w:rsid w:val="00925C8B"/>
    <w:rsid w:val="0092695E"/>
    <w:rsid w:val="00926AE1"/>
    <w:rsid w:val="00931A03"/>
    <w:rsid w:val="00935F64"/>
    <w:rsid w:val="00940439"/>
    <w:rsid w:val="00940586"/>
    <w:rsid w:val="009406C6"/>
    <w:rsid w:val="009425AE"/>
    <w:rsid w:val="00945550"/>
    <w:rsid w:val="00946B26"/>
    <w:rsid w:val="00950FDC"/>
    <w:rsid w:val="0095217E"/>
    <w:rsid w:val="00954B0C"/>
    <w:rsid w:val="00954F8D"/>
    <w:rsid w:val="0095584D"/>
    <w:rsid w:val="009561C6"/>
    <w:rsid w:val="009561D1"/>
    <w:rsid w:val="0095693E"/>
    <w:rsid w:val="00962DFD"/>
    <w:rsid w:val="00963369"/>
    <w:rsid w:val="009642E2"/>
    <w:rsid w:val="00966112"/>
    <w:rsid w:val="00967580"/>
    <w:rsid w:val="009675F0"/>
    <w:rsid w:val="00970450"/>
    <w:rsid w:val="00973C20"/>
    <w:rsid w:val="00981136"/>
    <w:rsid w:val="00983144"/>
    <w:rsid w:val="00983566"/>
    <w:rsid w:val="00983F79"/>
    <w:rsid w:val="00983FDA"/>
    <w:rsid w:val="009849B1"/>
    <w:rsid w:val="0098510D"/>
    <w:rsid w:val="00987197"/>
    <w:rsid w:val="0099056F"/>
    <w:rsid w:val="00990E80"/>
    <w:rsid w:val="009916D7"/>
    <w:rsid w:val="009919E6"/>
    <w:rsid w:val="00992456"/>
    <w:rsid w:val="00993390"/>
    <w:rsid w:val="009A1A2F"/>
    <w:rsid w:val="009A5829"/>
    <w:rsid w:val="009A6007"/>
    <w:rsid w:val="009B02E5"/>
    <w:rsid w:val="009B193F"/>
    <w:rsid w:val="009B1BE4"/>
    <w:rsid w:val="009B386B"/>
    <w:rsid w:val="009B50B9"/>
    <w:rsid w:val="009C243F"/>
    <w:rsid w:val="009C26C9"/>
    <w:rsid w:val="009C3E37"/>
    <w:rsid w:val="009C4796"/>
    <w:rsid w:val="009C47B4"/>
    <w:rsid w:val="009C4B1D"/>
    <w:rsid w:val="009C5980"/>
    <w:rsid w:val="009C6147"/>
    <w:rsid w:val="009C7D28"/>
    <w:rsid w:val="009D09A4"/>
    <w:rsid w:val="009D16C4"/>
    <w:rsid w:val="009D28B2"/>
    <w:rsid w:val="009D38C2"/>
    <w:rsid w:val="009D4EE4"/>
    <w:rsid w:val="009D5DB3"/>
    <w:rsid w:val="009D797A"/>
    <w:rsid w:val="009E43E0"/>
    <w:rsid w:val="009E6188"/>
    <w:rsid w:val="009E65A9"/>
    <w:rsid w:val="009F29A1"/>
    <w:rsid w:val="009F32C6"/>
    <w:rsid w:val="009F3338"/>
    <w:rsid w:val="00A031C0"/>
    <w:rsid w:val="00A075B0"/>
    <w:rsid w:val="00A108CD"/>
    <w:rsid w:val="00A13D68"/>
    <w:rsid w:val="00A151B3"/>
    <w:rsid w:val="00A17785"/>
    <w:rsid w:val="00A20494"/>
    <w:rsid w:val="00A213A0"/>
    <w:rsid w:val="00A26A81"/>
    <w:rsid w:val="00A312F7"/>
    <w:rsid w:val="00A3156A"/>
    <w:rsid w:val="00A3262A"/>
    <w:rsid w:val="00A338C9"/>
    <w:rsid w:val="00A3732E"/>
    <w:rsid w:val="00A46EBB"/>
    <w:rsid w:val="00A51F06"/>
    <w:rsid w:val="00A52261"/>
    <w:rsid w:val="00A5313A"/>
    <w:rsid w:val="00A53187"/>
    <w:rsid w:val="00A55911"/>
    <w:rsid w:val="00A56B51"/>
    <w:rsid w:val="00A618B2"/>
    <w:rsid w:val="00A63AB9"/>
    <w:rsid w:val="00A641AD"/>
    <w:rsid w:val="00A64A0E"/>
    <w:rsid w:val="00A6711B"/>
    <w:rsid w:val="00A6778B"/>
    <w:rsid w:val="00A67DD5"/>
    <w:rsid w:val="00A703F3"/>
    <w:rsid w:val="00A71BFF"/>
    <w:rsid w:val="00A73307"/>
    <w:rsid w:val="00A73780"/>
    <w:rsid w:val="00A77E83"/>
    <w:rsid w:val="00A83C3A"/>
    <w:rsid w:val="00A9125D"/>
    <w:rsid w:val="00A91C27"/>
    <w:rsid w:val="00A9354F"/>
    <w:rsid w:val="00A9355C"/>
    <w:rsid w:val="00A93FF3"/>
    <w:rsid w:val="00A94677"/>
    <w:rsid w:val="00A9754F"/>
    <w:rsid w:val="00AA12E7"/>
    <w:rsid w:val="00AA6006"/>
    <w:rsid w:val="00AB0423"/>
    <w:rsid w:val="00AB08B9"/>
    <w:rsid w:val="00AB0B53"/>
    <w:rsid w:val="00AB5175"/>
    <w:rsid w:val="00AC082E"/>
    <w:rsid w:val="00AC40D2"/>
    <w:rsid w:val="00AC4DE7"/>
    <w:rsid w:val="00AC7435"/>
    <w:rsid w:val="00AD0257"/>
    <w:rsid w:val="00AD17B9"/>
    <w:rsid w:val="00AD57BF"/>
    <w:rsid w:val="00AD747C"/>
    <w:rsid w:val="00AE08BB"/>
    <w:rsid w:val="00AE172E"/>
    <w:rsid w:val="00AE1732"/>
    <w:rsid w:val="00AE2CD1"/>
    <w:rsid w:val="00AE31C4"/>
    <w:rsid w:val="00AE5169"/>
    <w:rsid w:val="00AE5999"/>
    <w:rsid w:val="00AF2890"/>
    <w:rsid w:val="00AF513E"/>
    <w:rsid w:val="00AF5C7E"/>
    <w:rsid w:val="00AF629F"/>
    <w:rsid w:val="00AF7904"/>
    <w:rsid w:val="00B02E72"/>
    <w:rsid w:val="00B0573C"/>
    <w:rsid w:val="00B06078"/>
    <w:rsid w:val="00B13598"/>
    <w:rsid w:val="00B14211"/>
    <w:rsid w:val="00B14503"/>
    <w:rsid w:val="00B152E7"/>
    <w:rsid w:val="00B15E04"/>
    <w:rsid w:val="00B20911"/>
    <w:rsid w:val="00B210D5"/>
    <w:rsid w:val="00B2297F"/>
    <w:rsid w:val="00B22F6C"/>
    <w:rsid w:val="00B23CC5"/>
    <w:rsid w:val="00B32CA5"/>
    <w:rsid w:val="00B34F7B"/>
    <w:rsid w:val="00B400B4"/>
    <w:rsid w:val="00B4059A"/>
    <w:rsid w:val="00B4104D"/>
    <w:rsid w:val="00B42CA0"/>
    <w:rsid w:val="00B45558"/>
    <w:rsid w:val="00B46527"/>
    <w:rsid w:val="00B47A16"/>
    <w:rsid w:val="00B47A24"/>
    <w:rsid w:val="00B50885"/>
    <w:rsid w:val="00B50CAE"/>
    <w:rsid w:val="00B5127D"/>
    <w:rsid w:val="00B51B42"/>
    <w:rsid w:val="00B521E6"/>
    <w:rsid w:val="00B534B5"/>
    <w:rsid w:val="00B53AF9"/>
    <w:rsid w:val="00B540CA"/>
    <w:rsid w:val="00B550A7"/>
    <w:rsid w:val="00B55EB4"/>
    <w:rsid w:val="00B60ABE"/>
    <w:rsid w:val="00B61DDF"/>
    <w:rsid w:val="00B63AEE"/>
    <w:rsid w:val="00B71248"/>
    <w:rsid w:val="00B724D5"/>
    <w:rsid w:val="00B743A0"/>
    <w:rsid w:val="00B74F35"/>
    <w:rsid w:val="00B7565A"/>
    <w:rsid w:val="00B75CE8"/>
    <w:rsid w:val="00B76B5B"/>
    <w:rsid w:val="00B76B6B"/>
    <w:rsid w:val="00B76C42"/>
    <w:rsid w:val="00B7796C"/>
    <w:rsid w:val="00B8542D"/>
    <w:rsid w:val="00B86B25"/>
    <w:rsid w:val="00B87F57"/>
    <w:rsid w:val="00B906E7"/>
    <w:rsid w:val="00B915AB"/>
    <w:rsid w:val="00B93B1A"/>
    <w:rsid w:val="00B94137"/>
    <w:rsid w:val="00B955F8"/>
    <w:rsid w:val="00B9730A"/>
    <w:rsid w:val="00BA2CEA"/>
    <w:rsid w:val="00BA4C2D"/>
    <w:rsid w:val="00BB026D"/>
    <w:rsid w:val="00BB18FF"/>
    <w:rsid w:val="00BB412C"/>
    <w:rsid w:val="00BB4BEB"/>
    <w:rsid w:val="00BC0BE9"/>
    <w:rsid w:val="00BC49B6"/>
    <w:rsid w:val="00BC4E32"/>
    <w:rsid w:val="00BC72D6"/>
    <w:rsid w:val="00BC7A11"/>
    <w:rsid w:val="00BD04B2"/>
    <w:rsid w:val="00BD1CD0"/>
    <w:rsid w:val="00BD453C"/>
    <w:rsid w:val="00BD63F7"/>
    <w:rsid w:val="00BD75CD"/>
    <w:rsid w:val="00BD769D"/>
    <w:rsid w:val="00BD7989"/>
    <w:rsid w:val="00BE7B02"/>
    <w:rsid w:val="00BF0201"/>
    <w:rsid w:val="00BF0FDC"/>
    <w:rsid w:val="00BF1703"/>
    <w:rsid w:val="00BF274E"/>
    <w:rsid w:val="00BF4D64"/>
    <w:rsid w:val="00BF5BF4"/>
    <w:rsid w:val="00C0094D"/>
    <w:rsid w:val="00C033C0"/>
    <w:rsid w:val="00C03F22"/>
    <w:rsid w:val="00C03FBA"/>
    <w:rsid w:val="00C053CF"/>
    <w:rsid w:val="00C064C0"/>
    <w:rsid w:val="00C07955"/>
    <w:rsid w:val="00C10321"/>
    <w:rsid w:val="00C111DE"/>
    <w:rsid w:val="00C13B01"/>
    <w:rsid w:val="00C27C0C"/>
    <w:rsid w:val="00C3074A"/>
    <w:rsid w:val="00C323A1"/>
    <w:rsid w:val="00C32C9E"/>
    <w:rsid w:val="00C32D3A"/>
    <w:rsid w:val="00C33947"/>
    <w:rsid w:val="00C34642"/>
    <w:rsid w:val="00C35F83"/>
    <w:rsid w:val="00C36CF3"/>
    <w:rsid w:val="00C37E0D"/>
    <w:rsid w:val="00C4112E"/>
    <w:rsid w:val="00C41CFC"/>
    <w:rsid w:val="00C424EE"/>
    <w:rsid w:val="00C458B7"/>
    <w:rsid w:val="00C45929"/>
    <w:rsid w:val="00C46487"/>
    <w:rsid w:val="00C465F6"/>
    <w:rsid w:val="00C511AF"/>
    <w:rsid w:val="00C52AB4"/>
    <w:rsid w:val="00C53FC7"/>
    <w:rsid w:val="00C5668F"/>
    <w:rsid w:val="00C61540"/>
    <w:rsid w:val="00C6275C"/>
    <w:rsid w:val="00C64207"/>
    <w:rsid w:val="00C64D69"/>
    <w:rsid w:val="00C71E0A"/>
    <w:rsid w:val="00C72215"/>
    <w:rsid w:val="00C75600"/>
    <w:rsid w:val="00C75D6B"/>
    <w:rsid w:val="00C81B99"/>
    <w:rsid w:val="00C83ECC"/>
    <w:rsid w:val="00C845D3"/>
    <w:rsid w:val="00C84EEF"/>
    <w:rsid w:val="00C852FA"/>
    <w:rsid w:val="00C862C5"/>
    <w:rsid w:val="00C862F7"/>
    <w:rsid w:val="00C9155F"/>
    <w:rsid w:val="00C922E8"/>
    <w:rsid w:val="00C92557"/>
    <w:rsid w:val="00C94620"/>
    <w:rsid w:val="00C9553F"/>
    <w:rsid w:val="00C96945"/>
    <w:rsid w:val="00CA0059"/>
    <w:rsid w:val="00CA1A81"/>
    <w:rsid w:val="00CA28BD"/>
    <w:rsid w:val="00CA3297"/>
    <w:rsid w:val="00CA4A7C"/>
    <w:rsid w:val="00CA5EFF"/>
    <w:rsid w:val="00CA7704"/>
    <w:rsid w:val="00CA7FF8"/>
    <w:rsid w:val="00CB0264"/>
    <w:rsid w:val="00CB097F"/>
    <w:rsid w:val="00CB1233"/>
    <w:rsid w:val="00CB6960"/>
    <w:rsid w:val="00CB7D91"/>
    <w:rsid w:val="00CC1319"/>
    <w:rsid w:val="00CC18AE"/>
    <w:rsid w:val="00CC1A0D"/>
    <w:rsid w:val="00CC1A5D"/>
    <w:rsid w:val="00CC20CD"/>
    <w:rsid w:val="00CC23B9"/>
    <w:rsid w:val="00CC2A19"/>
    <w:rsid w:val="00CC4E13"/>
    <w:rsid w:val="00CC5610"/>
    <w:rsid w:val="00CC5B94"/>
    <w:rsid w:val="00CC5DFA"/>
    <w:rsid w:val="00CD1E9B"/>
    <w:rsid w:val="00CE11DA"/>
    <w:rsid w:val="00CE12B1"/>
    <w:rsid w:val="00CE7130"/>
    <w:rsid w:val="00CF0178"/>
    <w:rsid w:val="00CF4D10"/>
    <w:rsid w:val="00CF625E"/>
    <w:rsid w:val="00CF62F0"/>
    <w:rsid w:val="00CF63E7"/>
    <w:rsid w:val="00CF7314"/>
    <w:rsid w:val="00CF7B31"/>
    <w:rsid w:val="00D0197B"/>
    <w:rsid w:val="00D02535"/>
    <w:rsid w:val="00D0346E"/>
    <w:rsid w:val="00D0536B"/>
    <w:rsid w:val="00D053D8"/>
    <w:rsid w:val="00D05DED"/>
    <w:rsid w:val="00D12B12"/>
    <w:rsid w:val="00D12FE8"/>
    <w:rsid w:val="00D1405F"/>
    <w:rsid w:val="00D150E1"/>
    <w:rsid w:val="00D15C05"/>
    <w:rsid w:val="00D1610A"/>
    <w:rsid w:val="00D16326"/>
    <w:rsid w:val="00D17D87"/>
    <w:rsid w:val="00D22251"/>
    <w:rsid w:val="00D227CD"/>
    <w:rsid w:val="00D22E67"/>
    <w:rsid w:val="00D27009"/>
    <w:rsid w:val="00D303CD"/>
    <w:rsid w:val="00D3052C"/>
    <w:rsid w:val="00D312A9"/>
    <w:rsid w:val="00D32286"/>
    <w:rsid w:val="00D34D68"/>
    <w:rsid w:val="00D35D48"/>
    <w:rsid w:val="00D3603D"/>
    <w:rsid w:val="00D3608E"/>
    <w:rsid w:val="00D40A9C"/>
    <w:rsid w:val="00D42625"/>
    <w:rsid w:val="00D453CE"/>
    <w:rsid w:val="00D4579D"/>
    <w:rsid w:val="00D459F5"/>
    <w:rsid w:val="00D46ECC"/>
    <w:rsid w:val="00D5048B"/>
    <w:rsid w:val="00D53C5F"/>
    <w:rsid w:val="00D54C20"/>
    <w:rsid w:val="00D55579"/>
    <w:rsid w:val="00D55D9B"/>
    <w:rsid w:val="00D607A8"/>
    <w:rsid w:val="00D63CDE"/>
    <w:rsid w:val="00D65485"/>
    <w:rsid w:val="00D65E1A"/>
    <w:rsid w:val="00D6778C"/>
    <w:rsid w:val="00D70632"/>
    <w:rsid w:val="00D71A4E"/>
    <w:rsid w:val="00D7274A"/>
    <w:rsid w:val="00D7571C"/>
    <w:rsid w:val="00D7583E"/>
    <w:rsid w:val="00D759CF"/>
    <w:rsid w:val="00D76B13"/>
    <w:rsid w:val="00D76D66"/>
    <w:rsid w:val="00D77773"/>
    <w:rsid w:val="00D77B5A"/>
    <w:rsid w:val="00D810C1"/>
    <w:rsid w:val="00D87C07"/>
    <w:rsid w:val="00D87C1D"/>
    <w:rsid w:val="00D93713"/>
    <w:rsid w:val="00D94255"/>
    <w:rsid w:val="00D9665A"/>
    <w:rsid w:val="00DA0EEF"/>
    <w:rsid w:val="00DA276D"/>
    <w:rsid w:val="00DA3F09"/>
    <w:rsid w:val="00DA6241"/>
    <w:rsid w:val="00DA69E6"/>
    <w:rsid w:val="00DA7B12"/>
    <w:rsid w:val="00DB487B"/>
    <w:rsid w:val="00DB4CD3"/>
    <w:rsid w:val="00DB5571"/>
    <w:rsid w:val="00DC04DE"/>
    <w:rsid w:val="00DC0C26"/>
    <w:rsid w:val="00DC0C46"/>
    <w:rsid w:val="00DC10A2"/>
    <w:rsid w:val="00DC21D0"/>
    <w:rsid w:val="00DC3FEC"/>
    <w:rsid w:val="00DC7B29"/>
    <w:rsid w:val="00DD2F7E"/>
    <w:rsid w:val="00DD33FA"/>
    <w:rsid w:val="00DD488A"/>
    <w:rsid w:val="00DD5500"/>
    <w:rsid w:val="00DD6569"/>
    <w:rsid w:val="00DD6993"/>
    <w:rsid w:val="00DD6CD4"/>
    <w:rsid w:val="00DD7C1B"/>
    <w:rsid w:val="00DE0D7F"/>
    <w:rsid w:val="00DE11E4"/>
    <w:rsid w:val="00DE15FC"/>
    <w:rsid w:val="00DE1BDE"/>
    <w:rsid w:val="00DE1E6A"/>
    <w:rsid w:val="00DE3092"/>
    <w:rsid w:val="00DE30D3"/>
    <w:rsid w:val="00DE3CCF"/>
    <w:rsid w:val="00DE443B"/>
    <w:rsid w:val="00DE4C8B"/>
    <w:rsid w:val="00DE4EAA"/>
    <w:rsid w:val="00DE64DB"/>
    <w:rsid w:val="00DE691F"/>
    <w:rsid w:val="00DE6FB7"/>
    <w:rsid w:val="00DF07DE"/>
    <w:rsid w:val="00DF0A49"/>
    <w:rsid w:val="00DF14E1"/>
    <w:rsid w:val="00DF1A5B"/>
    <w:rsid w:val="00DF5055"/>
    <w:rsid w:val="00DF7D2E"/>
    <w:rsid w:val="00E008F5"/>
    <w:rsid w:val="00E0153B"/>
    <w:rsid w:val="00E01EE6"/>
    <w:rsid w:val="00E036C1"/>
    <w:rsid w:val="00E06202"/>
    <w:rsid w:val="00E11FBB"/>
    <w:rsid w:val="00E129A7"/>
    <w:rsid w:val="00E20331"/>
    <w:rsid w:val="00E21EEE"/>
    <w:rsid w:val="00E23094"/>
    <w:rsid w:val="00E2375E"/>
    <w:rsid w:val="00E25E9B"/>
    <w:rsid w:val="00E278D3"/>
    <w:rsid w:val="00E27F70"/>
    <w:rsid w:val="00E30EFD"/>
    <w:rsid w:val="00E325BE"/>
    <w:rsid w:val="00E3260A"/>
    <w:rsid w:val="00E32BAA"/>
    <w:rsid w:val="00E348D7"/>
    <w:rsid w:val="00E35F8B"/>
    <w:rsid w:val="00E3630B"/>
    <w:rsid w:val="00E36344"/>
    <w:rsid w:val="00E379B5"/>
    <w:rsid w:val="00E37D94"/>
    <w:rsid w:val="00E428CF"/>
    <w:rsid w:val="00E435C4"/>
    <w:rsid w:val="00E45BCF"/>
    <w:rsid w:val="00E4728F"/>
    <w:rsid w:val="00E51126"/>
    <w:rsid w:val="00E532FA"/>
    <w:rsid w:val="00E5494E"/>
    <w:rsid w:val="00E56161"/>
    <w:rsid w:val="00E579E4"/>
    <w:rsid w:val="00E604B0"/>
    <w:rsid w:val="00E64B0E"/>
    <w:rsid w:val="00E65EF7"/>
    <w:rsid w:val="00E6725C"/>
    <w:rsid w:val="00E707F5"/>
    <w:rsid w:val="00E72E39"/>
    <w:rsid w:val="00E73062"/>
    <w:rsid w:val="00E747A4"/>
    <w:rsid w:val="00E75B62"/>
    <w:rsid w:val="00E76A65"/>
    <w:rsid w:val="00E77ED2"/>
    <w:rsid w:val="00E82B3A"/>
    <w:rsid w:val="00E8639E"/>
    <w:rsid w:val="00E86590"/>
    <w:rsid w:val="00E87AD4"/>
    <w:rsid w:val="00E87B3D"/>
    <w:rsid w:val="00E91939"/>
    <w:rsid w:val="00E91C4B"/>
    <w:rsid w:val="00E964F7"/>
    <w:rsid w:val="00E966D5"/>
    <w:rsid w:val="00E96962"/>
    <w:rsid w:val="00E971A6"/>
    <w:rsid w:val="00E97341"/>
    <w:rsid w:val="00EA0A21"/>
    <w:rsid w:val="00EA0C71"/>
    <w:rsid w:val="00EA0E70"/>
    <w:rsid w:val="00EA18E9"/>
    <w:rsid w:val="00EA32CC"/>
    <w:rsid w:val="00EA619C"/>
    <w:rsid w:val="00EB159D"/>
    <w:rsid w:val="00EB1A79"/>
    <w:rsid w:val="00EB2EC7"/>
    <w:rsid w:val="00EB3669"/>
    <w:rsid w:val="00EB3DF6"/>
    <w:rsid w:val="00EB469D"/>
    <w:rsid w:val="00EB54CC"/>
    <w:rsid w:val="00EB6DE3"/>
    <w:rsid w:val="00EB7AD9"/>
    <w:rsid w:val="00EC15AB"/>
    <w:rsid w:val="00EC20C2"/>
    <w:rsid w:val="00EC2160"/>
    <w:rsid w:val="00EC3B27"/>
    <w:rsid w:val="00EC664F"/>
    <w:rsid w:val="00EC6AF3"/>
    <w:rsid w:val="00ED0DFA"/>
    <w:rsid w:val="00ED1E9F"/>
    <w:rsid w:val="00ED773A"/>
    <w:rsid w:val="00EE3B69"/>
    <w:rsid w:val="00EE5563"/>
    <w:rsid w:val="00EF1448"/>
    <w:rsid w:val="00EF1DCD"/>
    <w:rsid w:val="00EF2303"/>
    <w:rsid w:val="00EF3C39"/>
    <w:rsid w:val="00EF55FD"/>
    <w:rsid w:val="00EF6886"/>
    <w:rsid w:val="00F00051"/>
    <w:rsid w:val="00F0007C"/>
    <w:rsid w:val="00F00286"/>
    <w:rsid w:val="00F017EB"/>
    <w:rsid w:val="00F04359"/>
    <w:rsid w:val="00F0695A"/>
    <w:rsid w:val="00F10754"/>
    <w:rsid w:val="00F11A10"/>
    <w:rsid w:val="00F131EE"/>
    <w:rsid w:val="00F138BF"/>
    <w:rsid w:val="00F1602B"/>
    <w:rsid w:val="00F163B0"/>
    <w:rsid w:val="00F21D2B"/>
    <w:rsid w:val="00F234E5"/>
    <w:rsid w:val="00F2476E"/>
    <w:rsid w:val="00F25DDF"/>
    <w:rsid w:val="00F32254"/>
    <w:rsid w:val="00F327E7"/>
    <w:rsid w:val="00F32A32"/>
    <w:rsid w:val="00F33C8E"/>
    <w:rsid w:val="00F344D8"/>
    <w:rsid w:val="00F34FD3"/>
    <w:rsid w:val="00F35248"/>
    <w:rsid w:val="00F36BFB"/>
    <w:rsid w:val="00F3760F"/>
    <w:rsid w:val="00F4336C"/>
    <w:rsid w:val="00F52B17"/>
    <w:rsid w:val="00F52D8A"/>
    <w:rsid w:val="00F60D6C"/>
    <w:rsid w:val="00F623AC"/>
    <w:rsid w:val="00F63D1A"/>
    <w:rsid w:val="00F64F0C"/>
    <w:rsid w:val="00F6514D"/>
    <w:rsid w:val="00F65D83"/>
    <w:rsid w:val="00F66339"/>
    <w:rsid w:val="00F673E5"/>
    <w:rsid w:val="00F67CAE"/>
    <w:rsid w:val="00F7156B"/>
    <w:rsid w:val="00F72F68"/>
    <w:rsid w:val="00F7314D"/>
    <w:rsid w:val="00F731D9"/>
    <w:rsid w:val="00F734A7"/>
    <w:rsid w:val="00F81170"/>
    <w:rsid w:val="00F8215B"/>
    <w:rsid w:val="00F830DD"/>
    <w:rsid w:val="00F83D15"/>
    <w:rsid w:val="00F8711E"/>
    <w:rsid w:val="00F90E4F"/>
    <w:rsid w:val="00F97DC6"/>
    <w:rsid w:val="00FA2E9D"/>
    <w:rsid w:val="00FA36E8"/>
    <w:rsid w:val="00FA4034"/>
    <w:rsid w:val="00FA53EF"/>
    <w:rsid w:val="00FA7466"/>
    <w:rsid w:val="00FB412A"/>
    <w:rsid w:val="00FB4D4A"/>
    <w:rsid w:val="00FB6673"/>
    <w:rsid w:val="00FB7E31"/>
    <w:rsid w:val="00FB7F77"/>
    <w:rsid w:val="00FC04F0"/>
    <w:rsid w:val="00FC1D16"/>
    <w:rsid w:val="00FC3256"/>
    <w:rsid w:val="00FD01DA"/>
    <w:rsid w:val="00FD0210"/>
    <w:rsid w:val="00FD16CF"/>
    <w:rsid w:val="00FD2A15"/>
    <w:rsid w:val="00FD77DE"/>
    <w:rsid w:val="00FE0833"/>
    <w:rsid w:val="00FE320D"/>
    <w:rsid w:val="00FE557E"/>
    <w:rsid w:val="00FE60CD"/>
    <w:rsid w:val="00FE65A9"/>
    <w:rsid w:val="00FE6624"/>
    <w:rsid w:val="00FE711F"/>
    <w:rsid w:val="00FE732D"/>
    <w:rsid w:val="00FF15DF"/>
    <w:rsid w:val="00FF1BBC"/>
    <w:rsid w:val="00FF2B9F"/>
    <w:rsid w:val="00FF5F9D"/>
    <w:rsid w:val="00FF7F0E"/>
    <w:rsid w:val="1F716E0F"/>
    <w:rsid w:val="37F71B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E712F"/>
  <w15:docId w15:val="{89C903A3-31FA-4B4C-86CE-DBD52B285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6CD4"/>
  </w:style>
  <w:style w:type="paragraph" w:styleId="Heading1">
    <w:name w:val="heading 1"/>
    <w:basedOn w:val="Normal"/>
    <w:next w:val="Normal"/>
    <w:link w:val="Heading1Char"/>
    <w:uiPriority w:val="9"/>
    <w:qFormat/>
    <w:rsid w:val="00DD6CD4"/>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DD6CD4"/>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nhideWhenUsed/>
    <w:qFormat/>
    <w:rsid w:val="00DD6CD4"/>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D6CD4"/>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DD6CD4"/>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DD6CD4"/>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DD6CD4"/>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DD6CD4"/>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DD6CD4"/>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3C0"/>
    <w:pPr>
      <w:ind w:left="720"/>
      <w:contextualSpacing/>
    </w:pPr>
  </w:style>
  <w:style w:type="paragraph" w:styleId="NormalWeb">
    <w:name w:val="Normal (Web)"/>
    <w:basedOn w:val="Normal"/>
    <w:uiPriority w:val="99"/>
    <w:unhideWhenUsed/>
    <w:rsid w:val="00355E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D6CD4"/>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DD6CD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D6CD4"/>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D6CD4"/>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DD6CD4"/>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DD6CD4"/>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DD6CD4"/>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DD6CD4"/>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DD6CD4"/>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DD6CD4"/>
    <w:pPr>
      <w:spacing w:line="240" w:lineRule="auto"/>
    </w:pPr>
    <w:rPr>
      <w:b/>
      <w:bCs/>
      <w:smallCaps/>
      <w:color w:val="44546A" w:themeColor="text2"/>
    </w:rPr>
  </w:style>
  <w:style w:type="paragraph" w:styleId="Title">
    <w:name w:val="Title"/>
    <w:basedOn w:val="Normal"/>
    <w:next w:val="Normal"/>
    <w:link w:val="TitleChar"/>
    <w:uiPriority w:val="10"/>
    <w:qFormat/>
    <w:rsid w:val="00DD6CD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D6CD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D6CD4"/>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DD6CD4"/>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DD6CD4"/>
    <w:rPr>
      <w:b/>
      <w:bCs/>
    </w:rPr>
  </w:style>
  <w:style w:type="character" w:styleId="Emphasis">
    <w:name w:val="Emphasis"/>
    <w:basedOn w:val="DefaultParagraphFont"/>
    <w:uiPriority w:val="20"/>
    <w:qFormat/>
    <w:rsid w:val="00DD6CD4"/>
    <w:rPr>
      <w:i/>
      <w:iCs/>
    </w:rPr>
  </w:style>
  <w:style w:type="paragraph" w:styleId="NoSpacing">
    <w:name w:val="No Spacing"/>
    <w:uiPriority w:val="1"/>
    <w:qFormat/>
    <w:rsid w:val="00DD6CD4"/>
    <w:pPr>
      <w:spacing w:after="0" w:line="240" w:lineRule="auto"/>
    </w:pPr>
  </w:style>
  <w:style w:type="paragraph" w:styleId="Quote">
    <w:name w:val="Quote"/>
    <w:basedOn w:val="Normal"/>
    <w:next w:val="Normal"/>
    <w:link w:val="QuoteChar"/>
    <w:uiPriority w:val="29"/>
    <w:qFormat/>
    <w:rsid w:val="00DD6CD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D6CD4"/>
    <w:rPr>
      <w:color w:val="44546A" w:themeColor="text2"/>
      <w:sz w:val="24"/>
      <w:szCs w:val="24"/>
    </w:rPr>
  </w:style>
  <w:style w:type="paragraph" w:styleId="IntenseQuote">
    <w:name w:val="Intense Quote"/>
    <w:basedOn w:val="Normal"/>
    <w:next w:val="Normal"/>
    <w:link w:val="IntenseQuoteChar"/>
    <w:uiPriority w:val="30"/>
    <w:qFormat/>
    <w:rsid w:val="00DD6CD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D6CD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D6CD4"/>
    <w:rPr>
      <w:i/>
      <w:iCs/>
      <w:color w:val="595959" w:themeColor="text1" w:themeTint="A6"/>
    </w:rPr>
  </w:style>
  <w:style w:type="character" w:styleId="IntenseEmphasis">
    <w:name w:val="Intense Emphasis"/>
    <w:basedOn w:val="DefaultParagraphFont"/>
    <w:uiPriority w:val="21"/>
    <w:qFormat/>
    <w:rsid w:val="00DD6CD4"/>
    <w:rPr>
      <w:b/>
      <w:bCs/>
      <w:i/>
      <w:iCs/>
    </w:rPr>
  </w:style>
  <w:style w:type="character" w:styleId="SubtleReference">
    <w:name w:val="Subtle Reference"/>
    <w:basedOn w:val="DefaultParagraphFont"/>
    <w:uiPriority w:val="31"/>
    <w:qFormat/>
    <w:rsid w:val="00DD6CD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D6CD4"/>
    <w:rPr>
      <w:b/>
      <w:bCs/>
      <w:smallCaps/>
      <w:color w:val="44546A" w:themeColor="text2"/>
      <w:u w:val="single"/>
    </w:rPr>
  </w:style>
  <w:style w:type="character" w:styleId="BookTitle">
    <w:name w:val="Book Title"/>
    <w:basedOn w:val="DefaultParagraphFont"/>
    <w:uiPriority w:val="33"/>
    <w:qFormat/>
    <w:rsid w:val="00DD6CD4"/>
    <w:rPr>
      <w:b/>
      <w:bCs/>
      <w:smallCaps/>
      <w:spacing w:val="10"/>
    </w:rPr>
  </w:style>
  <w:style w:type="paragraph" w:styleId="TOCHeading">
    <w:name w:val="TOC Heading"/>
    <w:basedOn w:val="Heading1"/>
    <w:next w:val="Normal"/>
    <w:uiPriority w:val="39"/>
    <w:semiHidden/>
    <w:unhideWhenUsed/>
    <w:qFormat/>
    <w:rsid w:val="00DD6CD4"/>
    <w:pPr>
      <w:outlineLvl w:val="9"/>
    </w:pPr>
  </w:style>
  <w:style w:type="character" w:styleId="Hyperlink">
    <w:name w:val="Hyperlink"/>
    <w:basedOn w:val="DefaultParagraphFont"/>
    <w:uiPriority w:val="99"/>
    <w:unhideWhenUsed/>
    <w:rsid w:val="00F2476E"/>
    <w:rPr>
      <w:color w:val="0563C1" w:themeColor="hyperlink"/>
      <w:u w:val="single"/>
    </w:rPr>
  </w:style>
  <w:style w:type="character" w:customStyle="1" w:styleId="normalchar">
    <w:name w:val="normal__char"/>
    <w:basedOn w:val="DefaultParagraphFont"/>
    <w:rsid w:val="00F2476E"/>
  </w:style>
  <w:style w:type="paragraph" w:customStyle="1" w:styleId="SubSubTitle">
    <w:name w:val="SubSubTitle"/>
    <w:basedOn w:val="Heading3"/>
    <w:next w:val="Normal"/>
    <w:rsid w:val="006B73DB"/>
    <w:pPr>
      <w:keepNext w:val="0"/>
      <w:keepLines w:val="0"/>
      <w:widowControl w:val="0"/>
      <w:suppressAutoHyphens/>
      <w:spacing w:before="240" w:after="60"/>
    </w:pPr>
    <w:rPr>
      <w:rFonts w:ascii="Book Antiqua" w:eastAsia="Times New Roman" w:hAnsi="Book Antiqua" w:cs="Book Antiqua"/>
      <w:color w:val="auto"/>
      <w:sz w:val="24"/>
      <w:szCs w:val="20"/>
      <w:lang w:eastAsia="zh-CN"/>
    </w:rPr>
  </w:style>
  <w:style w:type="paragraph" w:styleId="List">
    <w:name w:val="List"/>
    <w:basedOn w:val="BodyText"/>
    <w:rsid w:val="006B73DB"/>
    <w:pPr>
      <w:suppressAutoHyphens/>
      <w:spacing w:after="0" w:line="240" w:lineRule="auto"/>
    </w:pPr>
    <w:rPr>
      <w:rFonts w:ascii="Times New Roman" w:eastAsia="Times New Roman" w:hAnsi="Times New Roman" w:cs="Tahoma"/>
      <w:szCs w:val="20"/>
      <w:lang w:eastAsia="zh-CN"/>
    </w:rPr>
  </w:style>
  <w:style w:type="paragraph" w:styleId="BodyText">
    <w:name w:val="Body Text"/>
    <w:basedOn w:val="Normal"/>
    <w:link w:val="BodyTextChar"/>
    <w:uiPriority w:val="99"/>
    <w:semiHidden/>
    <w:unhideWhenUsed/>
    <w:rsid w:val="006B73DB"/>
    <w:pPr>
      <w:spacing w:after="120"/>
    </w:pPr>
  </w:style>
  <w:style w:type="character" w:customStyle="1" w:styleId="BodyTextChar">
    <w:name w:val="Body Text Char"/>
    <w:basedOn w:val="DefaultParagraphFont"/>
    <w:link w:val="BodyText"/>
    <w:uiPriority w:val="99"/>
    <w:semiHidden/>
    <w:rsid w:val="006B73DB"/>
  </w:style>
  <w:style w:type="paragraph" w:styleId="Header">
    <w:name w:val="header"/>
    <w:basedOn w:val="Normal"/>
    <w:link w:val="HeaderChar"/>
    <w:uiPriority w:val="99"/>
    <w:unhideWhenUsed/>
    <w:rsid w:val="002D1D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D1A"/>
  </w:style>
  <w:style w:type="paragraph" w:styleId="Footer">
    <w:name w:val="footer"/>
    <w:basedOn w:val="Normal"/>
    <w:link w:val="FooterChar"/>
    <w:uiPriority w:val="99"/>
    <w:unhideWhenUsed/>
    <w:rsid w:val="002D1D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D1A"/>
  </w:style>
  <w:style w:type="character" w:styleId="UnresolvedMention">
    <w:name w:val="Unresolved Mention"/>
    <w:basedOn w:val="DefaultParagraphFont"/>
    <w:uiPriority w:val="99"/>
    <w:semiHidden/>
    <w:unhideWhenUsed/>
    <w:rsid w:val="00E27F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716094">
      <w:bodyDiv w:val="1"/>
      <w:marLeft w:val="0"/>
      <w:marRight w:val="0"/>
      <w:marTop w:val="0"/>
      <w:marBottom w:val="0"/>
      <w:divBdr>
        <w:top w:val="none" w:sz="0" w:space="0" w:color="auto"/>
        <w:left w:val="none" w:sz="0" w:space="0" w:color="auto"/>
        <w:bottom w:val="none" w:sz="0" w:space="0" w:color="auto"/>
        <w:right w:val="none" w:sz="0" w:space="0" w:color="auto"/>
      </w:divBdr>
    </w:div>
    <w:div w:id="2085451786">
      <w:bodyDiv w:val="1"/>
      <w:marLeft w:val="0"/>
      <w:marRight w:val="0"/>
      <w:marTop w:val="0"/>
      <w:marBottom w:val="0"/>
      <w:divBdr>
        <w:top w:val="none" w:sz="0" w:space="0" w:color="auto"/>
        <w:left w:val="none" w:sz="0" w:space="0" w:color="auto"/>
        <w:bottom w:val="none" w:sz="0" w:space="0" w:color="auto"/>
        <w:right w:val="none" w:sz="0" w:space="0" w:color="auto"/>
      </w:divBdr>
    </w:div>
    <w:div w:id="2108966789">
      <w:bodyDiv w:val="1"/>
      <w:marLeft w:val="0"/>
      <w:marRight w:val="0"/>
      <w:marTop w:val="0"/>
      <w:marBottom w:val="0"/>
      <w:divBdr>
        <w:top w:val="none" w:sz="0" w:space="0" w:color="auto"/>
        <w:left w:val="none" w:sz="0" w:space="0" w:color="auto"/>
        <w:bottom w:val="none" w:sz="0" w:space="0" w:color="auto"/>
        <w:right w:val="none" w:sz="0" w:space="0" w:color="auto"/>
      </w:divBdr>
      <w:divsChild>
        <w:div w:id="576672363">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thin1931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D84A2-A319-4462-A88B-FA97A385B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5</Pages>
  <Words>1874</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solipuram</dc:creator>
  <cp:keywords/>
  <dc:description/>
  <cp:lastModifiedBy>Nithin Veerla</cp:lastModifiedBy>
  <cp:revision>3</cp:revision>
  <dcterms:created xsi:type="dcterms:W3CDTF">2019-04-11T18:26:00Z</dcterms:created>
  <dcterms:modified xsi:type="dcterms:W3CDTF">2019-04-11T21:14:00Z</dcterms:modified>
</cp:coreProperties>
</file>